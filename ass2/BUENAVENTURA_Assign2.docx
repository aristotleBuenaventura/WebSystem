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32364" w14:textId="77777777" w:rsidR="00C966DE" w:rsidRDefault="000E6BC7">
      <w:pPr>
        <w:jc w:val="center"/>
        <w:rPr>
          <w:rFonts w:ascii="Arial Narrow" w:hAnsi="Arial Narrow" w:cs="Arial Narrow"/>
        </w:rPr>
      </w:pPr>
      <w:bookmarkStart w:id="0" w:name="_Hlk86352204"/>
      <w:bookmarkEnd w:id="0"/>
      <w:r>
        <w:rPr>
          <w:rFonts w:ascii="Arial Narrow" w:hAnsi="Arial Narrow" w:cs="Arial Narrow"/>
        </w:rPr>
        <w:t>Technological Institute of the Philippines</w:t>
      </w:r>
    </w:p>
    <w:p w14:paraId="7081A764" w14:textId="77777777" w:rsidR="00C966DE" w:rsidRDefault="000E6BC7">
      <w:pPr>
        <w:jc w:val="center"/>
        <w:rPr>
          <w:rFonts w:ascii="Arial Narrow" w:hAnsi="Arial Narrow" w:cs="Arial Narrow"/>
        </w:rPr>
      </w:pPr>
      <w:r>
        <w:rPr>
          <w:rFonts w:ascii="Arial Narrow" w:hAnsi="Arial Narrow" w:cs="Arial Narrow"/>
        </w:rPr>
        <w:t>938 Aurora Blvd. Cubao, Quezon City</w:t>
      </w:r>
    </w:p>
    <w:p w14:paraId="38FF8F08" w14:textId="77777777" w:rsidR="00C966DE" w:rsidRDefault="00C966DE">
      <w:pPr>
        <w:jc w:val="center"/>
        <w:rPr>
          <w:rFonts w:ascii="Arial Narrow" w:hAnsi="Arial Narrow" w:cs="Arial Narrow"/>
        </w:rPr>
      </w:pPr>
    </w:p>
    <w:p w14:paraId="3F1EE85E" w14:textId="77777777" w:rsidR="00C966DE" w:rsidRDefault="000E6BC7">
      <w:pPr>
        <w:jc w:val="center"/>
        <w:rPr>
          <w:rFonts w:ascii="Arial Narrow" w:hAnsi="Arial Narrow" w:cs="Arial Narrow"/>
        </w:rPr>
      </w:pPr>
      <w:r>
        <w:rPr>
          <w:rFonts w:ascii="Arial Narrow" w:hAnsi="Arial Narrow" w:cs="Arial Narrow"/>
        </w:rPr>
        <w:t>College of Information Technology Education</w:t>
      </w:r>
    </w:p>
    <w:p w14:paraId="1FC53C69" w14:textId="77777777" w:rsidR="00C966DE" w:rsidRDefault="00C966DE">
      <w:pPr>
        <w:jc w:val="center"/>
        <w:rPr>
          <w:rFonts w:ascii="Arial Narrow" w:hAnsi="Arial Narrow" w:cs="Arial Narrow"/>
        </w:rPr>
      </w:pPr>
    </w:p>
    <w:p w14:paraId="6CAB4EF3" w14:textId="69430C0B" w:rsidR="00C966DE" w:rsidRDefault="000E6BC7">
      <w:pPr>
        <w:jc w:val="center"/>
        <w:rPr>
          <w:rFonts w:ascii="Arial Narrow" w:hAnsi="Arial Narrow" w:cs="Arial Narrow"/>
        </w:rPr>
      </w:pPr>
      <w:r>
        <w:rPr>
          <w:rFonts w:ascii="Arial Narrow" w:hAnsi="Arial Narrow" w:cs="Arial Narrow"/>
        </w:rPr>
        <w:t>IT 004</w:t>
      </w:r>
      <w:r w:rsidR="00924D7F">
        <w:rPr>
          <w:rFonts w:ascii="Arial Narrow" w:hAnsi="Arial Narrow" w:cs="Arial Narrow"/>
        </w:rPr>
        <w:t xml:space="preserve"> </w:t>
      </w:r>
      <w:r>
        <w:rPr>
          <w:rFonts w:ascii="Arial Narrow" w:hAnsi="Arial Narrow" w:cs="Arial Narrow"/>
        </w:rPr>
        <w:t>– Web Systems and Technologies</w:t>
      </w:r>
    </w:p>
    <w:p w14:paraId="0300B312" w14:textId="77777777" w:rsidR="00C966DE" w:rsidRDefault="00C966DE">
      <w:pPr>
        <w:jc w:val="center"/>
        <w:rPr>
          <w:rFonts w:ascii="Arial Narrow" w:hAnsi="Arial Narrow" w:cs="Arial Narrow"/>
        </w:rPr>
      </w:pPr>
    </w:p>
    <w:p w14:paraId="4CE27781" w14:textId="1211647B" w:rsidR="00C966DE" w:rsidRDefault="002B5EB5">
      <w:pPr>
        <w:jc w:val="center"/>
        <w:rPr>
          <w:rFonts w:ascii="Arial Narrow" w:hAnsi="Arial Narrow" w:cs="Arial Narrow"/>
        </w:rPr>
      </w:pPr>
      <w:r>
        <w:rPr>
          <w:rFonts w:ascii="Arial Narrow" w:hAnsi="Arial Narrow" w:cs="Arial Narrow"/>
        </w:rPr>
        <w:t>Midterm</w:t>
      </w:r>
      <w:r w:rsidR="000E6BC7">
        <w:rPr>
          <w:rFonts w:ascii="Arial Narrow" w:hAnsi="Arial Narrow" w:cs="Arial Narrow"/>
        </w:rPr>
        <w:t xml:space="preserve"> Period</w:t>
      </w:r>
    </w:p>
    <w:p w14:paraId="270F7206" w14:textId="179FE27F" w:rsidR="00C966DE" w:rsidRDefault="009860D6">
      <w:pPr>
        <w:jc w:val="center"/>
        <w:rPr>
          <w:rFonts w:ascii="Arial Narrow" w:hAnsi="Arial Narrow" w:cs="Arial Narrow"/>
        </w:rPr>
      </w:pPr>
      <w:r>
        <w:rPr>
          <w:rFonts w:ascii="Arial Narrow" w:hAnsi="Arial Narrow" w:cs="Arial Narrow"/>
        </w:rPr>
        <w:t>Designing Landing Page Using Bootstrap</w:t>
      </w:r>
    </w:p>
    <w:p w14:paraId="169618B7" w14:textId="77777777" w:rsidR="00C966DE" w:rsidRDefault="00C966DE">
      <w:pPr>
        <w:jc w:val="center"/>
        <w:rPr>
          <w:rFonts w:ascii="Arial Narrow" w:hAnsi="Arial Narrow" w:cs="Arial Narrow"/>
        </w:rPr>
      </w:pPr>
    </w:p>
    <w:tbl>
      <w:tblPr>
        <w:tblW w:w="9576" w:type="dxa"/>
        <w:tblLayout w:type="fixed"/>
        <w:tblLook w:val="0000" w:firstRow="0" w:lastRow="0" w:firstColumn="0" w:lastColumn="0" w:noHBand="0" w:noVBand="0"/>
      </w:tblPr>
      <w:tblGrid>
        <w:gridCol w:w="4788"/>
        <w:gridCol w:w="4788"/>
      </w:tblGrid>
      <w:tr w:rsidR="00C966DE" w14:paraId="7C3296DB" w14:textId="77777777" w:rsidTr="00CE0970">
        <w:trPr>
          <w:trHeight w:val="305"/>
        </w:trPr>
        <w:tc>
          <w:tcPr>
            <w:tcW w:w="4788" w:type="dxa"/>
            <w:tcBorders>
              <w:top w:val="single" w:sz="4" w:space="0" w:color="000000"/>
              <w:left w:val="single" w:sz="4" w:space="0" w:color="000000"/>
              <w:bottom w:val="single" w:sz="4" w:space="0" w:color="000000"/>
              <w:right w:val="single" w:sz="4" w:space="0" w:color="000000"/>
            </w:tcBorders>
            <w:shd w:val="clear" w:color="auto" w:fill="auto"/>
          </w:tcPr>
          <w:p w14:paraId="173ED15E" w14:textId="6C9989BF" w:rsidR="00C966DE" w:rsidRDefault="000E6BC7">
            <w:pPr>
              <w:jc w:val="both"/>
              <w:rPr>
                <w:rFonts w:ascii="Arial Narrow" w:hAnsi="Arial Narrow" w:cs="Arial Narrow"/>
              </w:rPr>
            </w:pPr>
            <w:r>
              <w:rPr>
                <w:rFonts w:ascii="Arial Narrow" w:hAnsi="Arial Narrow" w:cs="Arial Narrow"/>
              </w:rPr>
              <w:t xml:space="preserve">Name: </w:t>
            </w:r>
            <w:r w:rsidR="009E1FC7">
              <w:rPr>
                <w:rFonts w:ascii="Arial Narrow" w:hAnsi="Arial Narrow" w:cs="Arial Narrow"/>
              </w:rPr>
              <w:t>BUENAVENTURA, ARISTOTLE C.</w:t>
            </w:r>
          </w:p>
        </w:tc>
        <w:tc>
          <w:tcPr>
            <w:tcW w:w="4788" w:type="dxa"/>
            <w:tcBorders>
              <w:top w:val="single" w:sz="4" w:space="0" w:color="000000"/>
              <w:left w:val="single" w:sz="4" w:space="0" w:color="000000"/>
              <w:bottom w:val="single" w:sz="4" w:space="0" w:color="000000"/>
              <w:right w:val="single" w:sz="4" w:space="0" w:color="000000"/>
            </w:tcBorders>
            <w:shd w:val="clear" w:color="auto" w:fill="auto"/>
          </w:tcPr>
          <w:p w14:paraId="5FF2AF0E" w14:textId="35293C67" w:rsidR="00C966DE" w:rsidRDefault="000E6BC7">
            <w:pPr>
              <w:jc w:val="both"/>
            </w:pPr>
            <w:r>
              <w:rPr>
                <w:rFonts w:ascii="Arial Narrow" w:hAnsi="Arial Narrow" w:cs="Arial Narrow"/>
              </w:rPr>
              <w:t xml:space="preserve">Date: </w:t>
            </w:r>
            <w:r w:rsidR="007B19C1">
              <w:rPr>
                <w:rFonts w:ascii="Arial Narrow" w:hAnsi="Arial Narrow" w:cs="Arial Narrow"/>
              </w:rPr>
              <w:t>10/</w:t>
            </w:r>
            <w:r w:rsidR="009E1FC7">
              <w:rPr>
                <w:rFonts w:ascii="Arial Narrow" w:hAnsi="Arial Narrow" w:cs="Arial Narrow"/>
              </w:rPr>
              <w:t>28</w:t>
            </w:r>
            <w:r w:rsidR="007B19C1">
              <w:rPr>
                <w:rFonts w:ascii="Arial Narrow" w:hAnsi="Arial Narrow" w:cs="Arial Narrow"/>
              </w:rPr>
              <w:t>/2021</w:t>
            </w:r>
          </w:p>
        </w:tc>
      </w:tr>
      <w:tr w:rsidR="00924D7F" w14:paraId="2A8B06A2" w14:textId="77777777" w:rsidTr="00CE0970">
        <w:trPr>
          <w:trHeight w:val="305"/>
        </w:trPr>
        <w:tc>
          <w:tcPr>
            <w:tcW w:w="4788" w:type="dxa"/>
            <w:tcBorders>
              <w:top w:val="single" w:sz="4" w:space="0" w:color="000000"/>
              <w:left w:val="single" w:sz="4" w:space="0" w:color="000000"/>
              <w:bottom w:val="single" w:sz="4" w:space="0" w:color="000000"/>
              <w:right w:val="single" w:sz="4" w:space="0" w:color="000000"/>
            </w:tcBorders>
            <w:shd w:val="clear" w:color="auto" w:fill="auto"/>
          </w:tcPr>
          <w:p w14:paraId="4A876359" w14:textId="58EE2145" w:rsidR="00924D7F" w:rsidRDefault="00924D7F" w:rsidP="00924D7F">
            <w:pPr>
              <w:jc w:val="both"/>
              <w:rPr>
                <w:rFonts w:ascii="Arial Narrow" w:hAnsi="Arial Narrow" w:cs="Arial Narrow"/>
              </w:rPr>
            </w:pPr>
            <w:r>
              <w:rPr>
                <w:rFonts w:ascii="Arial Narrow" w:hAnsi="Arial Narrow" w:cs="Arial Narrow"/>
              </w:rPr>
              <w:t xml:space="preserve">Program / Section: </w:t>
            </w:r>
            <w:r w:rsidR="007B19C1">
              <w:rPr>
                <w:rFonts w:ascii="Arial Narrow" w:hAnsi="Arial Narrow" w:cs="Arial Narrow"/>
              </w:rPr>
              <w:t>IS12S2</w:t>
            </w:r>
          </w:p>
        </w:tc>
        <w:tc>
          <w:tcPr>
            <w:tcW w:w="4788" w:type="dxa"/>
            <w:tcBorders>
              <w:top w:val="single" w:sz="4" w:space="0" w:color="000000"/>
              <w:left w:val="single" w:sz="4" w:space="0" w:color="000000"/>
              <w:bottom w:val="single" w:sz="4" w:space="0" w:color="000000"/>
              <w:right w:val="single" w:sz="4" w:space="0" w:color="000000"/>
            </w:tcBorders>
            <w:shd w:val="clear" w:color="auto" w:fill="auto"/>
          </w:tcPr>
          <w:p w14:paraId="46FB1CC2" w14:textId="6BE5D454" w:rsidR="00924D7F" w:rsidRDefault="00924D7F" w:rsidP="00924D7F">
            <w:pPr>
              <w:jc w:val="both"/>
              <w:rPr>
                <w:rFonts w:ascii="Arial Narrow" w:hAnsi="Arial Narrow" w:cs="Arial Narrow"/>
              </w:rPr>
            </w:pPr>
            <w:r>
              <w:rPr>
                <w:rFonts w:ascii="Arial Narrow" w:hAnsi="Arial Narrow" w:cs="Arial Narrow"/>
              </w:rPr>
              <w:t>Instructor: Ms. Roxanne A. Pagaduan</w:t>
            </w:r>
          </w:p>
        </w:tc>
      </w:tr>
      <w:tr w:rsidR="00CE0970" w14:paraId="2380CF0E" w14:textId="77777777" w:rsidTr="00CE0970">
        <w:trPr>
          <w:trHeight w:val="359"/>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Pr>
          <w:p w14:paraId="0D5C2840" w14:textId="4885203A" w:rsidR="00CE0970" w:rsidRDefault="00CE0970" w:rsidP="00924D7F">
            <w:pPr>
              <w:jc w:val="both"/>
            </w:pPr>
            <w:r>
              <w:rPr>
                <w:rFonts w:ascii="Arial Narrow" w:hAnsi="Arial Narrow" w:cs="Arial Narrow"/>
              </w:rPr>
              <w:t xml:space="preserve">Assessment Task: </w:t>
            </w:r>
            <w:r w:rsidR="002B5EB5">
              <w:rPr>
                <w:rFonts w:ascii="Arial Narrow" w:hAnsi="Arial Narrow" w:cs="Arial Narrow"/>
              </w:rPr>
              <w:t>Assignment</w:t>
            </w:r>
            <w:r w:rsidR="00C4170B">
              <w:rPr>
                <w:rFonts w:ascii="Arial Narrow" w:hAnsi="Arial Narrow" w:cs="Arial Narrow"/>
              </w:rPr>
              <w:t xml:space="preserve"> </w:t>
            </w:r>
            <w:r>
              <w:rPr>
                <w:rFonts w:ascii="Arial Narrow" w:hAnsi="Arial Narrow" w:cs="Arial Narrow"/>
              </w:rPr>
              <w:t xml:space="preserve">No. </w:t>
            </w:r>
            <w:r w:rsidR="001F6C91">
              <w:rPr>
                <w:rFonts w:ascii="Arial Narrow" w:hAnsi="Arial Narrow" w:cs="Arial Narrow"/>
              </w:rPr>
              <w:t>2</w:t>
            </w:r>
          </w:p>
        </w:tc>
      </w:tr>
    </w:tbl>
    <w:p w14:paraId="72054F4B" w14:textId="77777777" w:rsidR="00C966DE" w:rsidRDefault="00C966DE">
      <w:pPr>
        <w:jc w:val="both"/>
        <w:rPr>
          <w:rFonts w:ascii="Arial Narrow" w:hAnsi="Arial Narrow" w:cs="Arial Narrow"/>
        </w:rPr>
      </w:pPr>
    </w:p>
    <w:p w14:paraId="50BFF578" w14:textId="77777777" w:rsidR="00C966DE" w:rsidRPr="00CE0970" w:rsidRDefault="000E6BC7">
      <w:pPr>
        <w:jc w:val="both"/>
        <w:rPr>
          <w:rFonts w:ascii="Arial Narrow" w:hAnsi="Arial Narrow" w:cs="Arial Narrow"/>
          <w:b/>
          <w:bCs/>
        </w:rPr>
      </w:pPr>
      <w:r w:rsidRPr="00CE0970">
        <w:rPr>
          <w:rFonts w:ascii="Arial Narrow" w:hAnsi="Arial Narrow" w:cs="Arial Narrow"/>
          <w:b/>
          <w:bCs/>
        </w:rPr>
        <w:t>Instructions:</w:t>
      </w:r>
    </w:p>
    <w:p w14:paraId="6F38D4EF" w14:textId="77777777" w:rsidR="00C966DE" w:rsidRDefault="000E6BC7">
      <w:pPr>
        <w:pStyle w:val="ListParagraph"/>
        <w:numPr>
          <w:ilvl w:val="0"/>
          <w:numId w:val="1"/>
        </w:numPr>
        <w:jc w:val="both"/>
        <w:rPr>
          <w:rFonts w:ascii="Arial Narrow" w:hAnsi="Arial Narrow" w:cs="Arial Narrow"/>
        </w:rPr>
      </w:pPr>
      <w:r>
        <w:rPr>
          <w:rFonts w:ascii="Arial Narrow" w:hAnsi="Arial Narrow" w:cs="Arial Narrow"/>
        </w:rPr>
        <w:t>Provide screenshots to satisfy the requirements.</w:t>
      </w:r>
    </w:p>
    <w:p w14:paraId="724DB494" w14:textId="77777777" w:rsidR="00C966DE" w:rsidRDefault="000E6BC7">
      <w:pPr>
        <w:pStyle w:val="ListParagraph"/>
        <w:numPr>
          <w:ilvl w:val="0"/>
          <w:numId w:val="1"/>
        </w:numPr>
        <w:jc w:val="both"/>
        <w:rPr>
          <w:rFonts w:ascii="Arial Narrow" w:hAnsi="Arial Narrow" w:cs="Arial Narrow"/>
        </w:rPr>
      </w:pPr>
      <w:r>
        <w:rPr>
          <w:rFonts w:ascii="Arial Narrow" w:hAnsi="Arial Narrow" w:cs="Arial Narrow"/>
        </w:rPr>
        <w:t>Include your FULLNAME in every screenshot.</w:t>
      </w:r>
    </w:p>
    <w:p w14:paraId="2A15975D" w14:textId="77777777" w:rsidR="00C966DE" w:rsidRDefault="000E6BC7">
      <w:pPr>
        <w:pStyle w:val="ListParagraph"/>
        <w:numPr>
          <w:ilvl w:val="0"/>
          <w:numId w:val="1"/>
        </w:numPr>
        <w:jc w:val="both"/>
        <w:rPr>
          <w:rFonts w:ascii="Arial Narrow" w:hAnsi="Arial Narrow"/>
        </w:rPr>
      </w:pPr>
      <w:r>
        <w:rPr>
          <w:rFonts w:ascii="Arial Narrow" w:hAnsi="Arial Narrow" w:cs="Arial Narrow"/>
        </w:rPr>
        <w:t>Include brief description in each screenshot.</w:t>
      </w:r>
    </w:p>
    <w:p w14:paraId="195C9F88" w14:textId="1552E4BC" w:rsidR="00C966DE" w:rsidRDefault="000E6BC7">
      <w:pPr>
        <w:pStyle w:val="ListParagraph"/>
        <w:widowControl w:val="0"/>
        <w:numPr>
          <w:ilvl w:val="0"/>
          <w:numId w:val="1"/>
        </w:numPr>
        <w:rPr>
          <w:rFonts w:ascii="Arial Narrow" w:hAnsi="Arial Narrow" w:cs="Arial Narrow"/>
        </w:rPr>
      </w:pPr>
      <w:r>
        <w:rPr>
          <w:rFonts w:ascii="Arial Narrow" w:hAnsi="Arial Narrow"/>
        </w:rPr>
        <w:t xml:space="preserve">Save your work as </w:t>
      </w:r>
      <w:r>
        <w:rPr>
          <w:rFonts w:ascii="Arial Narrow" w:hAnsi="Arial Narrow"/>
          <w:b/>
        </w:rPr>
        <w:t>SURNAME_</w:t>
      </w:r>
      <w:r w:rsidR="002B5EB5">
        <w:rPr>
          <w:rFonts w:ascii="Arial Narrow" w:hAnsi="Arial Narrow"/>
          <w:b/>
        </w:rPr>
        <w:t>Assign</w:t>
      </w:r>
      <w:r w:rsidR="001F6C91">
        <w:rPr>
          <w:rFonts w:ascii="Arial Narrow" w:hAnsi="Arial Narrow"/>
          <w:b/>
        </w:rPr>
        <w:t>2</w:t>
      </w:r>
      <w:r>
        <w:rPr>
          <w:rFonts w:ascii="Arial Narrow" w:hAnsi="Arial Narrow"/>
          <w:b/>
        </w:rPr>
        <w:t>.DOC</w:t>
      </w:r>
      <w:r>
        <w:rPr>
          <w:rFonts w:ascii="Arial Narrow" w:hAnsi="Arial Narrow"/>
        </w:rPr>
        <w:t xml:space="preserve"> (Ex. PAGADUAN_</w:t>
      </w:r>
      <w:r w:rsidR="002B5EB5">
        <w:rPr>
          <w:rFonts w:ascii="Arial Narrow" w:hAnsi="Arial Narrow"/>
        </w:rPr>
        <w:t>Assign</w:t>
      </w:r>
      <w:r w:rsidR="001F6C91">
        <w:rPr>
          <w:rFonts w:ascii="Arial Narrow" w:hAnsi="Arial Narrow"/>
        </w:rPr>
        <w:t>2</w:t>
      </w:r>
      <w:r>
        <w:rPr>
          <w:rFonts w:ascii="Arial Narrow" w:hAnsi="Arial Narrow"/>
        </w:rPr>
        <w:t>.DOC and .PDF)</w:t>
      </w:r>
    </w:p>
    <w:p w14:paraId="1160E898" w14:textId="77777777" w:rsidR="00C966DE" w:rsidRDefault="00C966DE">
      <w:pPr>
        <w:jc w:val="both"/>
        <w:rPr>
          <w:rFonts w:ascii="Arial Narrow" w:hAnsi="Arial Narrow" w:cs="Arial Narrow"/>
        </w:rPr>
      </w:pPr>
    </w:p>
    <w:p w14:paraId="4DC7CDEF" w14:textId="2F8AA5FC" w:rsidR="00C966DE" w:rsidRDefault="002B5EB5">
      <w:pPr>
        <w:jc w:val="both"/>
        <w:rPr>
          <w:rFonts w:ascii="Arial Narrow" w:hAnsi="Arial Narrow" w:cs="Arial Narrow"/>
          <w:b/>
          <w:bCs/>
        </w:rPr>
      </w:pPr>
      <w:r>
        <w:rPr>
          <w:rFonts w:ascii="Arial Narrow" w:hAnsi="Arial Narrow" w:cs="Arial Narrow"/>
          <w:b/>
          <w:bCs/>
        </w:rPr>
        <w:t>Requirements</w:t>
      </w:r>
      <w:r w:rsidR="00CE0970" w:rsidRPr="00CE0970">
        <w:rPr>
          <w:rFonts w:ascii="Arial Narrow" w:hAnsi="Arial Narrow" w:cs="Arial Narrow"/>
          <w:b/>
          <w:bCs/>
        </w:rPr>
        <w:t>:</w:t>
      </w:r>
    </w:p>
    <w:p w14:paraId="750E8158" w14:textId="77777777" w:rsidR="002B5EB5" w:rsidRPr="00CE0970" w:rsidRDefault="002B5EB5">
      <w:pPr>
        <w:jc w:val="both"/>
        <w:rPr>
          <w:rFonts w:ascii="Arial Narrow" w:hAnsi="Arial Narrow" w:cs="Arial Narrow"/>
          <w:b/>
          <w:bCs/>
        </w:rPr>
      </w:pPr>
    </w:p>
    <w:p w14:paraId="1262B923" w14:textId="3059B222" w:rsidR="002B5EB5" w:rsidRDefault="002B5EB5" w:rsidP="00E45EE1">
      <w:pPr>
        <w:jc w:val="both"/>
        <w:rPr>
          <w:rFonts w:ascii="Arial Narrow" w:hAnsi="Arial Narrow" w:cs="Arial Narrow"/>
        </w:rPr>
      </w:pPr>
      <w:r>
        <w:rPr>
          <w:rFonts w:ascii="Arial Narrow" w:hAnsi="Arial Narrow" w:cs="Arial Narrow"/>
        </w:rPr>
        <w:t>After performing the steps provided in module 3 entitled “Interactive Web Design using Bootstrap, provide the following requirements:</w:t>
      </w:r>
    </w:p>
    <w:p w14:paraId="7C13870F" w14:textId="77777777" w:rsidR="009860D6" w:rsidRDefault="009860D6" w:rsidP="00E45EE1">
      <w:pPr>
        <w:jc w:val="both"/>
        <w:rPr>
          <w:rFonts w:ascii="Arial Narrow" w:hAnsi="Arial Narrow" w:cs="Arial Narrow"/>
        </w:rPr>
      </w:pPr>
    </w:p>
    <w:p w14:paraId="5F48F686" w14:textId="6C13089B" w:rsidR="002B5EB5" w:rsidRDefault="002B5EB5" w:rsidP="002B5EB5">
      <w:pPr>
        <w:pStyle w:val="ListParagraph"/>
        <w:numPr>
          <w:ilvl w:val="0"/>
          <w:numId w:val="8"/>
        </w:numPr>
        <w:jc w:val="both"/>
        <w:rPr>
          <w:rFonts w:ascii="Arial Narrow" w:hAnsi="Arial Narrow" w:cs="Arial Narrow"/>
        </w:rPr>
      </w:pPr>
      <w:r>
        <w:rPr>
          <w:rFonts w:ascii="Arial Narrow" w:hAnsi="Arial Narrow" w:cs="Arial Narrow"/>
        </w:rPr>
        <w:t>Screenshot of all the html, css, and other files used.</w:t>
      </w:r>
    </w:p>
    <w:p w14:paraId="34FFB5B0" w14:textId="143139F2" w:rsidR="002B5EB5" w:rsidRDefault="002B5EB5" w:rsidP="002B5EB5">
      <w:pPr>
        <w:pStyle w:val="ListParagraph"/>
        <w:numPr>
          <w:ilvl w:val="1"/>
          <w:numId w:val="8"/>
        </w:numPr>
        <w:jc w:val="both"/>
        <w:rPr>
          <w:rFonts w:ascii="Arial Narrow" w:hAnsi="Arial Narrow" w:cs="Arial Narrow"/>
        </w:rPr>
      </w:pPr>
      <w:r>
        <w:rPr>
          <w:rFonts w:ascii="Arial Narrow" w:hAnsi="Arial Narrow" w:cs="Arial Narrow"/>
        </w:rPr>
        <w:t>File Name: xxxx.html</w:t>
      </w:r>
    </w:p>
    <w:p w14:paraId="3F88B72E" w14:textId="77777777" w:rsidR="009860D6" w:rsidRDefault="009860D6" w:rsidP="009860D6">
      <w:pPr>
        <w:pStyle w:val="ListParagraph"/>
        <w:ind w:left="1440"/>
        <w:jc w:val="both"/>
        <w:rPr>
          <w:rFonts w:ascii="Arial Narrow" w:hAnsi="Arial Narrow" w:cs="Arial Narrow"/>
        </w:rPr>
      </w:pPr>
    </w:p>
    <w:p w14:paraId="3388F20E" w14:textId="3A1DD989" w:rsidR="002B5EB5" w:rsidRDefault="002B5EB5" w:rsidP="002B5EB5">
      <w:pPr>
        <w:pStyle w:val="ListParagraph"/>
        <w:ind w:left="1440"/>
        <w:jc w:val="both"/>
        <w:rPr>
          <w:rFonts w:ascii="Arial Narrow" w:hAnsi="Arial Narrow" w:cs="Arial Narrow"/>
        </w:rPr>
      </w:pPr>
      <w:r>
        <w:rPr>
          <w:noProof/>
        </w:rPr>
        <w:drawing>
          <wp:inline distT="0" distB="0" distL="0" distR="0" wp14:anchorId="593B1A05" wp14:editId="2524CBDE">
            <wp:extent cx="4206240" cy="2773680"/>
            <wp:effectExtent l="0" t="0" r="3810" b="7620"/>
            <wp:docPr id="1026" name="image2.png"/>
            <wp:cNvGraphicFramePr/>
            <a:graphic xmlns:a="http://schemas.openxmlformats.org/drawingml/2006/main">
              <a:graphicData uri="http://schemas.openxmlformats.org/drawingml/2006/picture">
                <pic:pic xmlns:pic="http://schemas.openxmlformats.org/drawingml/2006/picture">
                  <pic:nvPicPr>
                    <pic:cNvPr id="1026" name="image2.png"/>
                    <pic:cNvPicPr/>
                  </pic:nvPicPr>
                  <pic:blipFill>
                    <a:blip r:embed="rId5"/>
                    <a:srcRect/>
                    <a:stretch>
                      <a:fillRect/>
                    </a:stretch>
                  </pic:blipFill>
                  <pic:spPr>
                    <a:xfrm>
                      <a:off x="0" y="0"/>
                      <a:ext cx="4206240" cy="2773680"/>
                    </a:xfrm>
                    <a:prstGeom prst="rect">
                      <a:avLst/>
                    </a:prstGeom>
                    <a:ln/>
                  </pic:spPr>
                </pic:pic>
              </a:graphicData>
            </a:graphic>
          </wp:inline>
        </w:drawing>
      </w:r>
      <w:r>
        <w:rPr>
          <w:rFonts w:ascii="Arial Narrow" w:hAnsi="Arial Narrow" w:cs="Arial Narrow"/>
        </w:rPr>
        <w:t xml:space="preserve"> </w:t>
      </w:r>
    </w:p>
    <w:p w14:paraId="39A14BA5" w14:textId="0374EE75" w:rsidR="009860D6" w:rsidRDefault="009860D6" w:rsidP="009860D6">
      <w:pPr>
        <w:pStyle w:val="ListParagraph"/>
        <w:ind w:left="1440"/>
        <w:jc w:val="both"/>
        <w:rPr>
          <w:rFonts w:ascii="Arial Narrow" w:hAnsi="Arial Narrow" w:cs="Arial Narrow"/>
        </w:rPr>
      </w:pPr>
    </w:p>
    <w:p w14:paraId="37ECB427" w14:textId="77777777" w:rsidR="00B85D00" w:rsidRDefault="00B85D00" w:rsidP="009860D6">
      <w:pPr>
        <w:pStyle w:val="ListParagraph"/>
        <w:ind w:left="1440"/>
        <w:jc w:val="both"/>
        <w:rPr>
          <w:rFonts w:ascii="Arial Narrow" w:hAnsi="Arial Narrow" w:cs="Arial Narrow"/>
        </w:rPr>
      </w:pPr>
    </w:p>
    <w:p w14:paraId="7D93A1BA" w14:textId="7AE83760" w:rsidR="002B5EB5" w:rsidRDefault="002B5EB5" w:rsidP="002B5EB5">
      <w:pPr>
        <w:pStyle w:val="ListParagraph"/>
        <w:numPr>
          <w:ilvl w:val="1"/>
          <w:numId w:val="8"/>
        </w:numPr>
        <w:jc w:val="both"/>
        <w:rPr>
          <w:rFonts w:ascii="Arial Narrow" w:hAnsi="Arial Narrow" w:cs="Arial Narrow"/>
        </w:rPr>
      </w:pPr>
      <w:r>
        <w:rPr>
          <w:rFonts w:ascii="Arial Narrow" w:hAnsi="Arial Narrow" w:cs="Arial Narrow"/>
        </w:rPr>
        <w:lastRenderedPageBreak/>
        <w:t>File Name: xxxx.css</w:t>
      </w:r>
    </w:p>
    <w:p w14:paraId="352D8FEF" w14:textId="04A17DD6" w:rsidR="002B5EB5" w:rsidRPr="009860D6" w:rsidRDefault="002B5EB5" w:rsidP="002B5EB5">
      <w:pPr>
        <w:pStyle w:val="ListParagraph"/>
        <w:ind w:left="1440"/>
        <w:jc w:val="both"/>
        <w:rPr>
          <w:rFonts w:ascii="Arial Narrow" w:hAnsi="Arial Narrow" w:cs="Arial Narrow"/>
          <w:i/>
          <w:iCs/>
        </w:rPr>
      </w:pPr>
      <w:r w:rsidRPr="009860D6">
        <w:rPr>
          <w:rFonts w:ascii="Arial Narrow" w:hAnsi="Arial Narrow" w:cs="Arial Narrow"/>
          <w:i/>
          <w:iCs/>
        </w:rPr>
        <w:t>&lt;provide the screenshot&gt;</w:t>
      </w:r>
    </w:p>
    <w:p w14:paraId="42652155" w14:textId="76B2647E" w:rsidR="002B5EB5" w:rsidRPr="009860D6" w:rsidRDefault="002B5EB5" w:rsidP="002B5EB5">
      <w:pPr>
        <w:pStyle w:val="ListParagraph"/>
        <w:ind w:left="1440"/>
        <w:jc w:val="both"/>
        <w:rPr>
          <w:rFonts w:ascii="Arial Narrow" w:hAnsi="Arial Narrow" w:cs="Arial Narrow"/>
          <w:i/>
          <w:iCs/>
        </w:rPr>
      </w:pPr>
      <w:r w:rsidRPr="009860D6">
        <w:rPr>
          <w:rFonts w:ascii="Arial Narrow" w:hAnsi="Arial Narrow" w:cs="Arial Narrow"/>
          <w:b/>
          <w:bCs/>
          <w:i/>
          <w:iCs/>
        </w:rPr>
        <w:t>Note:</w:t>
      </w:r>
      <w:r w:rsidRPr="009860D6">
        <w:rPr>
          <w:rFonts w:ascii="Arial Narrow" w:hAnsi="Arial Narrow" w:cs="Arial Narrow"/>
          <w:i/>
          <w:iCs/>
        </w:rPr>
        <w:t xml:space="preserve"> provide all the screenshot of your source code</w:t>
      </w:r>
    </w:p>
    <w:p w14:paraId="262F3F14" w14:textId="77777777" w:rsidR="002B5EB5" w:rsidRPr="002B5EB5" w:rsidRDefault="002B5EB5" w:rsidP="002B5EB5">
      <w:pPr>
        <w:pStyle w:val="ListParagraph"/>
        <w:ind w:left="1440"/>
        <w:jc w:val="both"/>
        <w:rPr>
          <w:rFonts w:ascii="Arial Narrow" w:hAnsi="Arial Narrow" w:cs="Arial Narrow"/>
        </w:rPr>
      </w:pPr>
    </w:p>
    <w:p w14:paraId="346276A1" w14:textId="0FADC60A" w:rsidR="002B5EB5" w:rsidRDefault="002B5EB5" w:rsidP="002B5EB5">
      <w:pPr>
        <w:pStyle w:val="ListParagraph"/>
        <w:numPr>
          <w:ilvl w:val="0"/>
          <w:numId w:val="8"/>
        </w:numPr>
        <w:jc w:val="both"/>
        <w:rPr>
          <w:rFonts w:ascii="Arial Narrow" w:hAnsi="Arial Narrow" w:cs="Arial Narrow"/>
        </w:rPr>
      </w:pPr>
      <w:r>
        <w:rPr>
          <w:rFonts w:ascii="Arial Narrow" w:hAnsi="Arial Narrow" w:cs="Arial Narrow"/>
        </w:rPr>
        <w:t>Sample Final Output Running in the Browser.</w:t>
      </w:r>
    </w:p>
    <w:p w14:paraId="18931E90" w14:textId="77777777" w:rsidR="009860D6" w:rsidRDefault="009860D6" w:rsidP="009860D6">
      <w:pPr>
        <w:pStyle w:val="ListParagraph"/>
        <w:jc w:val="both"/>
        <w:rPr>
          <w:rFonts w:ascii="Arial Narrow" w:hAnsi="Arial Narrow" w:cs="Arial Narrow"/>
        </w:rPr>
      </w:pPr>
    </w:p>
    <w:p w14:paraId="720FCC6A" w14:textId="34C63B4C" w:rsidR="002B5EB5" w:rsidRDefault="002B5EB5" w:rsidP="002B5EB5">
      <w:pPr>
        <w:pStyle w:val="ListParagraph"/>
        <w:ind w:left="1440"/>
        <w:jc w:val="both"/>
        <w:rPr>
          <w:rFonts w:ascii="Arial Narrow" w:hAnsi="Arial Narrow" w:cs="Arial Narrow"/>
        </w:rPr>
      </w:pPr>
      <w:r>
        <w:rPr>
          <w:noProof/>
        </w:rPr>
        <w:drawing>
          <wp:inline distT="0" distB="0" distL="0" distR="0" wp14:anchorId="61DA9A08" wp14:editId="68241108">
            <wp:extent cx="4351020" cy="24765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1027" name="image1.png"/>
                    <pic:cNvPicPr/>
                  </pic:nvPicPr>
                  <pic:blipFill>
                    <a:blip r:embed="rId6"/>
                    <a:srcRect/>
                    <a:stretch>
                      <a:fillRect/>
                    </a:stretch>
                  </pic:blipFill>
                  <pic:spPr>
                    <a:xfrm>
                      <a:off x="0" y="0"/>
                      <a:ext cx="4351020" cy="2476500"/>
                    </a:xfrm>
                    <a:prstGeom prst="rect">
                      <a:avLst/>
                    </a:prstGeom>
                    <a:ln/>
                  </pic:spPr>
                </pic:pic>
              </a:graphicData>
            </a:graphic>
          </wp:inline>
        </w:drawing>
      </w:r>
    </w:p>
    <w:p w14:paraId="33DDA076" w14:textId="77777777" w:rsidR="002B5EB5" w:rsidRPr="002B5EB5" w:rsidRDefault="002B5EB5" w:rsidP="002B5EB5">
      <w:pPr>
        <w:pStyle w:val="ListParagraph"/>
        <w:ind w:left="1440"/>
        <w:jc w:val="both"/>
        <w:rPr>
          <w:rFonts w:ascii="Arial Narrow" w:hAnsi="Arial Narrow" w:cs="Arial Narrow"/>
        </w:rPr>
      </w:pPr>
    </w:p>
    <w:p w14:paraId="70BC6E2B" w14:textId="77777777" w:rsidR="00BF57E5" w:rsidRDefault="00BF57E5" w:rsidP="004B559C">
      <w:pPr>
        <w:jc w:val="both"/>
        <w:rPr>
          <w:rFonts w:ascii="Arial Narrow" w:hAnsi="Arial Narrow" w:cs="Arial Narrow"/>
          <w:b/>
          <w:bCs/>
        </w:rPr>
      </w:pPr>
    </w:p>
    <w:p w14:paraId="521A72FD" w14:textId="7B04584D" w:rsidR="004B559C" w:rsidRPr="004B559C" w:rsidRDefault="004B559C" w:rsidP="004B559C">
      <w:pPr>
        <w:jc w:val="both"/>
        <w:rPr>
          <w:rFonts w:ascii="Arial Narrow" w:hAnsi="Arial Narrow" w:cs="Arial Narrow"/>
          <w:b/>
          <w:bCs/>
        </w:rPr>
      </w:pPr>
      <w:r w:rsidRPr="004B559C">
        <w:rPr>
          <w:rFonts w:ascii="Arial Narrow" w:hAnsi="Arial Narrow" w:cs="Arial Narrow"/>
          <w:b/>
          <w:bCs/>
        </w:rPr>
        <w:t xml:space="preserve">Assessment Tool: </w:t>
      </w:r>
    </w:p>
    <w:p w14:paraId="65EF86C3" w14:textId="2E6E8F0C" w:rsidR="004B559C" w:rsidRDefault="004B559C" w:rsidP="004B559C">
      <w:pPr>
        <w:jc w:val="both"/>
        <w:rPr>
          <w:rFonts w:ascii="Arial Narrow" w:hAnsi="Arial Narrow" w:cs="Arial Narrow"/>
        </w:rPr>
      </w:pPr>
      <w:r>
        <w:rPr>
          <w:rFonts w:ascii="Arial Narrow" w:hAnsi="Arial Narrow" w:cs="Arial Narrow"/>
        </w:rPr>
        <w:tab/>
        <w:t xml:space="preserve">This assessment will be graded using the Rubric for Laboratory Performance in </w:t>
      </w:r>
      <w:r w:rsidR="00ED7772">
        <w:rPr>
          <w:rFonts w:ascii="Arial Narrow" w:hAnsi="Arial Narrow" w:cs="Arial Narrow"/>
        </w:rPr>
        <w:t>Web Systems and Technologies.</w:t>
      </w:r>
    </w:p>
    <w:p w14:paraId="48481651" w14:textId="108CFE1E" w:rsidR="00A44AD7" w:rsidRDefault="00A44AD7" w:rsidP="004B559C">
      <w:pPr>
        <w:jc w:val="both"/>
        <w:rPr>
          <w:rFonts w:ascii="Arial Narrow" w:hAnsi="Arial Narrow" w:cs="Arial Narrow"/>
        </w:rPr>
      </w:pPr>
    </w:p>
    <w:p w14:paraId="0BFD6C77" w14:textId="1436C11D" w:rsidR="00A44AD7" w:rsidRDefault="00A44AD7" w:rsidP="004B559C">
      <w:pPr>
        <w:jc w:val="both"/>
        <w:rPr>
          <w:rFonts w:ascii="Arial Narrow" w:hAnsi="Arial Narrow" w:cs="Arial Narrow"/>
        </w:rPr>
      </w:pPr>
    </w:p>
    <w:p w14:paraId="139B2BA3" w14:textId="42E5C53C" w:rsidR="00A44AD7" w:rsidRDefault="00A44AD7" w:rsidP="004B559C">
      <w:pPr>
        <w:jc w:val="both"/>
        <w:rPr>
          <w:rFonts w:ascii="Arial Narrow" w:hAnsi="Arial Narrow" w:cs="Arial Narrow"/>
        </w:rPr>
      </w:pPr>
    </w:p>
    <w:p w14:paraId="03CC7168" w14:textId="552757C1" w:rsidR="00A44AD7" w:rsidRDefault="00A44AD7" w:rsidP="004B559C">
      <w:pPr>
        <w:jc w:val="both"/>
        <w:rPr>
          <w:rFonts w:ascii="Arial Narrow" w:hAnsi="Arial Narrow" w:cs="Arial Narrow"/>
        </w:rPr>
      </w:pPr>
    </w:p>
    <w:p w14:paraId="1B407ACF" w14:textId="77777777" w:rsidR="00BF57E5" w:rsidRDefault="00BF57E5" w:rsidP="004B559C">
      <w:pPr>
        <w:jc w:val="both"/>
        <w:rPr>
          <w:rFonts w:ascii="Arial Narrow" w:hAnsi="Arial Narrow" w:cs="Arial Narrow"/>
        </w:rPr>
      </w:pPr>
    </w:p>
    <w:p w14:paraId="55BE60E9" w14:textId="77777777" w:rsidR="00962B2D" w:rsidRDefault="00962B2D" w:rsidP="004B559C">
      <w:pPr>
        <w:jc w:val="both"/>
        <w:rPr>
          <w:rFonts w:ascii="Arial Narrow" w:hAnsi="Arial Narrow" w:cs="Arial Narrow"/>
          <w:b/>
          <w:bCs/>
        </w:rPr>
      </w:pPr>
    </w:p>
    <w:p w14:paraId="13386BB8" w14:textId="77777777" w:rsidR="00962B2D" w:rsidRDefault="00962B2D" w:rsidP="004B559C">
      <w:pPr>
        <w:jc w:val="both"/>
        <w:rPr>
          <w:rFonts w:ascii="Arial Narrow" w:hAnsi="Arial Narrow" w:cs="Arial Narrow"/>
          <w:b/>
          <w:bCs/>
        </w:rPr>
      </w:pPr>
    </w:p>
    <w:p w14:paraId="0971A98C" w14:textId="77777777" w:rsidR="00962B2D" w:rsidRDefault="00962B2D" w:rsidP="004B559C">
      <w:pPr>
        <w:jc w:val="both"/>
        <w:rPr>
          <w:rFonts w:ascii="Arial Narrow" w:hAnsi="Arial Narrow" w:cs="Arial Narrow"/>
          <w:b/>
          <w:bCs/>
        </w:rPr>
      </w:pPr>
    </w:p>
    <w:p w14:paraId="61159CF2" w14:textId="77777777" w:rsidR="00962B2D" w:rsidRDefault="00962B2D" w:rsidP="004B559C">
      <w:pPr>
        <w:jc w:val="both"/>
        <w:rPr>
          <w:rFonts w:ascii="Arial Narrow" w:hAnsi="Arial Narrow" w:cs="Arial Narrow"/>
          <w:b/>
          <w:bCs/>
        </w:rPr>
      </w:pPr>
    </w:p>
    <w:p w14:paraId="5D524AA8" w14:textId="77777777" w:rsidR="00962B2D" w:rsidRDefault="00962B2D" w:rsidP="004B559C">
      <w:pPr>
        <w:jc w:val="both"/>
        <w:rPr>
          <w:rFonts w:ascii="Arial Narrow" w:hAnsi="Arial Narrow" w:cs="Arial Narrow"/>
          <w:b/>
          <w:bCs/>
        </w:rPr>
      </w:pPr>
    </w:p>
    <w:p w14:paraId="5B3CEC5E" w14:textId="77777777" w:rsidR="00962B2D" w:rsidRDefault="00962B2D" w:rsidP="004B559C">
      <w:pPr>
        <w:jc w:val="both"/>
        <w:rPr>
          <w:rFonts w:ascii="Arial Narrow" w:hAnsi="Arial Narrow" w:cs="Arial Narrow"/>
          <w:b/>
          <w:bCs/>
        </w:rPr>
      </w:pPr>
    </w:p>
    <w:p w14:paraId="2915E614" w14:textId="281DC190" w:rsidR="00962B2D" w:rsidRDefault="00962B2D" w:rsidP="004B559C">
      <w:pPr>
        <w:jc w:val="both"/>
        <w:rPr>
          <w:rFonts w:ascii="Arial Narrow" w:hAnsi="Arial Narrow" w:cs="Arial Narrow"/>
          <w:b/>
          <w:bCs/>
        </w:rPr>
      </w:pPr>
    </w:p>
    <w:p w14:paraId="18976CCF" w14:textId="77777777" w:rsidR="001F6C91" w:rsidRDefault="001F6C91" w:rsidP="004B559C">
      <w:pPr>
        <w:jc w:val="both"/>
        <w:rPr>
          <w:rFonts w:ascii="Arial Narrow" w:hAnsi="Arial Narrow" w:cs="Arial Narrow"/>
          <w:b/>
          <w:bCs/>
        </w:rPr>
      </w:pPr>
    </w:p>
    <w:p w14:paraId="4D7071DD" w14:textId="77777777" w:rsidR="00962B2D" w:rsidRDefault="00962B2D" w:rsidP="004B559C">
      <w:pPr>
        <w:jc w:val="both"/>
        <w:rPr>
          <w:rFonts w:ascii="Arial Narrow" w:hAnsi="Arial Narrow" w:cs="Arial Narrow"/>
          <w:b/>
          <w:bCs/>
        </w:rPr>
      </w:pPr>
    </w:p>
    <w:p w14:paraId="6F61163D" w14:textId="4AAE4608" w:rsidR="00962B2D" w:rsidRDefault="00962B2D" w:rsidP="004B559C">
      <w:pPr>
        <w:jc w:val="both"/>
        <w:rPr>
          <w:rFonts w:ascii="Arial Narrow" w:hAnsi="Arial Narrow" w:cs="Arial Narrow"/>
          <w:b/>
          <w:bCs/>
        </w:rPr>
      </w:pPr>
    </w:p>
    <w:p w14:paraId="1AC190DA" w14:textId="0EDEBCE9" w:rsidR="009860D6" w:rsidRDefault="009860D6" w:rsidP="004B559C">
      <w:pPr>
        <w:jc w:val="both"/>
        <w:rPr>
          <w:rFonts w:ascii="Arial Narrow" w:hAnsi="Arial Narrow" w:cs="Arial Narrow"/>
          <w:b/>
          <w:bCs/>
        </w:rPr>
      </w:pPr>
    </w:p>
    <w:p w14:paraId="1201F596" w14:textId="70374525" w:rsidR="009860D6" w:rsidRDefault="009860D6" w:rsidP="004B559C">
      <w:pPr>
        <w:jc w:val="both"/>
        <w:rPr>
          <w:rFonts w:ascii="Arial Narrow" w:hAnsi="Arial Narrow" w:cs="Arial Narrow"/>
          <w:b/>
          <w:bCs/>
        </w:rPr>
      </w:pPr>
    </w:p>
    <w:p w14:paraId="13648B7D" w14:textId="1347F562" w:rsidR="009860D6" w:rsidRDefault="009860D6" w:rsidP="004B559C">
      <w:pPr>
        <w:jc w:val="both"/>
        <w:rPr>
          <w:rFonts w:ascii="Arial Narrow" w:hAnsi="Arial Narrow" w:cs="Arial Narrow"/>
          <w:b/>
          <w:bCs/>
        </w:rPr>
      </w:pPr>
    </w:p>
    <w:p w14:paraId="24E206CE" w14:textId="0E2BC2DD" w:rsidR="009860D6" w:rsidRDefault="009860D6" w:rsidP="004B559C">
      <w:pPr>
        <w:jc w:val="both"/>
        <w:rPr>
          <w:rFonts w:ascii="Arial Narrow" w:hAnsi="Arial Narrow" w:cs="Arial Narrow"/>
          <w:b/>
          <w:bCs/>
        </w:rPr>
      </w:pPr>
    </w:p>
    <w:p w14:paraId="3FDF4A56" w14:textId="77777777" w:rsidR="009860D6" w:rsidRDefault="009860D6" w:rsidP="004B559C">
      <w:pPr>
        <w:jc w:val="both"/>
        <w:rPr>
          <w:rFonts w:ascii="Arial Narrow" w:hAnsi="Arial Narrow" w:cs="Arial Narrow"/>
          <w:b/>
          <w:bCs/>
        </w:rPr>
      </w:pPr>
    </w:p>
    <w:p w14:paraId="384319FD" w14:textId="53B4DD04" w:rsidR="00962B2D" w:rsidRDefault="00962B2D" w:rsidP="004B559C">
      <w:pPr>
        <w:jc w:val="both"/>
        <w:rPr>
          <w:rFonts w:ascii="Arial Narrow" w:hAnsi="Arial Narrow" w:cs="Arial Narrow"/>
          <w:b/>
          <w:bCs/>
        </w:rPr>
      </w:pPr>
    </w:p>
    <w:p w14:paraId="1DA5288B" w14:textId="4F69F4DD" w:rsidR="00A44AD7" w:rsidRDefault="00D24CFB" w:rsidP="004B559C">
      <w:pPr>
        <w:jc w:val="both"/>
        <w:rPr>
          <w:rFonts w:ascii="Arial Narrow" w:hAnsi="Arial Narrow" w:cs="Arial Narrow"/>
        </w:rPr>
      </w:pPr>
      <w:r>
        <w:rPr>
          <w:rFonts w:ascii="Arial Narrow" w:hAnsi="Arial Narrow" w:cs="Arial Narrow"/>
        </w:rPr>
        <w:lastRenderedPageBreak/>
        <w:t>Source Code:</w:t>
      </w:r>
    </w:p>
    <w:p w14:paraId="2EE3960E" w14:textId="68803744" w:rsidR="00D24CFB" w:rsidRDefault="00D24CFB" w:rsidP="004B559C">
      <w:pPr>
        <w:jc w:val="both"/>
        <w:rPr>
          <w:rFonts w:ascii="Arial Narrow" w:hAnsi="Arial Narrow" w:cs="Arial Narrow"/>
        </w:rPr>
      </w:pPr>
    </w:p>
    <w:p w14:paraId="19D50A44" w14:textId="2D910C14" w:rsidR="00D24CFB" w:rsidRPr="00D24CFB" w:rsidRDefault="00D24CFB" w:rsidP="004B559C">
      <w:pPr>
        <w:jc w:val="both"/>
        <w:rPr>
          <w:rFonts w:ascii="Arial Narrow" w:hAnsi="Arial Narrow" w:cs="Arial Narrow"/>
          <w:b/>
          <w:bCs/>
          <w:i/>
          <w:iCs/>
        </w:rPr>
      </w:pPr>
      <w:r w:rsidRPr="00D24CFB">
        <w:rPr>
          <w:rFonts w:ascii="Arial Narrow" w:hAnsi="Arial Narrow" w:cs="Arial Narrow"/>
          <w:b/>
          <w:bCs/>
          <w:i/>
          <w:iCs/>
        </w:rPr>
        <w:t>bootstrap.html</w:t>
      </w:r>
    </w:p>
    <w:p w14:paraId="686640DA" w14:textId="35D2E7CD" w:rsidR="00D24CFB" w:rsidRDefault="00D24CFB" w:rsidP="004B559C">
      <w:pPr>
        <w:jc w:val="both"/>
        <w:rPr>
          <w:rFonts w:ascii="Arial Narrow" w:hAnsi="Arial Narrow" w:cs="Arial Narrow"/>
        </w:rPr>
      </w:pPr>
    </w:p>
    <w:p w14:paraId="7E3947A1" w14:textId="77777777" w:rsidR="00D24CFB" w:rsidRDefault="00D24CFB" w:rsidP="00D24CFB">
      <w:pPr>
        <w:jc w:val="both"/>
        <w:rPr>
          <w:rFonts w:ascii="Arial Narrow" w:hAnsi="Arial Narrow" w:cs="Arial Narrow"/>
        </w:rPr>
        <w:sectPr w:rsidR="00D24CFB">
          <w:pgSz w:w="12240" w:h="15840"/>
          <w:pgMar w:top="1440" w:right="1440" w:bottom="1440" w:left="1440" w:header="720" w:footer="720" w:gutter="0"/>
          <w:cols w:space="720"/>
          <w:docGrid w:linePitch="360" w:charSpace="-6145"/>
        </w:sectPr>
      </w:pPr>
    </w:p>
    <w:p w14:paraId="30F964C4" w14:textId="32017D86" w:rsidR="00D24CFB" w:rsidRPr="00D24CFB" w:rsidRDefault="00D24CFB" w:rsidP="00D24CFB">
      <w:pPr>
        <w:jc w:val="both"/>
        <w:rPr>
          <w:rFonts w:ascii="Arial Narrow" w:hAnsi="Arial Narrow" w:cs="Arial Narrow"/>
        </w:rPr>
      </w:pPr>
      <w:r w:rsidRPr="00D24CFB">
        <w:rPr>
          <w:rFonts w:ascii="Arial Narrow" w:hAnsi="Arial Narrow" w:cs="Arial Narrow"/>
        </w:rPr>
        <w:t>&lt;!DOCTYPE html&gt;</w:t>
      </w:r>
    </w:p>
    <w:p w14:paraId="6A9B810D" w14:textId="77777777" w:rsidR="00D24CFB" w:rsidRPr="00D24CFB" w:rsidRDefault="00D24CFB" w:rsidP="00D24CFB">
      <w:pPr>
        <w:jc w:val="both"/>
        <w:rPr>
          <w:rFonts w:ascii="Arial Narrow" w:hAnsi="Arial Narrow" w:cs="Arial Narrow"/>
        </w:rPr>
      </w:pPr>
      <w:r w:rsidRPr="00D24CFB">
        <w:rPr>
          <w:rFonts w:ascii="Arial Narrow" w:hAnsi="Arial Narrow" w:cs="Arial Narrow"/>
        </w:rPr>
        <w:t>&lt;html lang="en"&gt;</w:t>
      </w:r>
    </w:p>
    <w:p w14:paraId="6AB2C55C" w14:textId="77777777" w:rsidR="00D24CFB" w:rsidRPr="00D24CFB" w:rsidRDefault="00D24CFB" w:rsidP="00D24CFB">
      <w:pPr>
        <w:jc w:val="both"/>
        <w:rPr>
          <w:rFonts w:ascii="Arial Narrow" w:hAnsi="Arial Narrow" w:cs="Arial Narrow"/>
        </w:rPr>
      </w:pPr>
      <w:r w:rsidRPr="00D24CFB">
        <w:rPr>
          <w:rFonts w:ascii="Arial Narrow" w:hAnsi="Arial Narrow" w:cs="Arial Narrow"/>
        </w:rPr>
        <w:t>&lt;head&gt;</w:t>
      </w:r>
    </w:p>
    <w:p w14:paraId="674A3B01"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&lt;link rel="stylesheet" href="https://stackpath.bootstrapcdn.com/bootstrap/4.1.3/css/bootstrap.min.css" </w:t>
      </w:r>
    </w:p>
    <w:p w14:paraId="25C67460"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integrity="sha384-MCw98/SFnGE8fJT3GXwEOngsV7Zt27NXFoaoApmYm81iuXoPkFOJwJ8ERdknLPMO" crossorigin="anonymous"&gt; </w:t>
      </w:r>
    </w:p>
    <w:p w14:paraId="496B46A4"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&lt;link rel="stylesheet" href="bootstrap/css/bootstrap.min.css"&gt;   </w:t>
      </w:r>
    </w:p>
    <w:p w14:paraId="3381CB29"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&lt;link rel="stylesheet" type="text/css" href="main.css"&gt;</w:t>
      </w:r>
    </w:p>
    <w:p w14:paraId="155BA59C"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&lt;title&gt;Bootstrap Tutorial Sample Page&lt;/title&gt;</w:t>
      </w:r>
    </w:p>
    <w:p w14:paraId="77ED109C"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&lt;meta charset="utf-8"&gt;</w:t>
      </w:r>
    </w:p>
    <w:p w14:paraId="5CA320B0"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&lt;meta name="viewport" content="width=device-width, initial-scale=1"&gt;</w:t>
      </w:r>
    </w:p>
    <w:p w14:paraId="7929EF0E"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w:t>
      </w:r>
    </w:p>
    <w:p w14:paraId="58C4D43C" w14:textId="77777777" w:rsidR="00D24CFB" w:rsidRPr="00D24CFB" w:rsidRDefault="00D24CFB" w:rsidP="00D24CFB">
      <w:pPr>
        <w:jc w:val="both"/>
        <w:rPr>
          <w:rFonts w:ascii="Arial Narrow" w:hAnsi="Arial Narrow" w:cs="Arial Narrow"/>
        </w:rPr>
      </w:pPr>
      <w:r w:rsidRPr="00D24CFB">
        <w:rPr>
          <w:rFonts w:ascii="Arial Narrow" w:hAnsi="Arial Narrow" w:cs="Arial Narrow"/>
        </w:rPr>
        <w:t>&lt;/head&gt;</w:t>
      </w:r>
    </w:p>
    <w:p w14:paraId="120EEE39" w14:textId="77777777" w:rsidR="00D24CFB" w:rsidRPr="00D24CFB" w:rsidRDefault="00D24CFB" w:rsidP="00D24CFB">
      <w:pPr>
        <w:jc w:val="both"/>
        <w:rPr>
          <w:rFonts w:ascii="Arial Narrow" w:hAnsi="Arial Narrow" w:cs="Arial Narrow"/>
        </w:rPr>
      </w:pPr>
    </w:p>
    <w:p w14:paraId="61D5ADD0" w14:textId="77777777" w:rsidR="00D24CFB" w:rsidRPr="00D24CFB" w:rsidRDefault="00D24CFB" w:rsidP="00D24CFB">
      <w:pPr>
        <w:jc w:val="both"/>
        <w:rPr>
          <w:rFonts w:ascii="Arial Narrow" w:hAnsi="Arial Narrow" w:cs="Arial Narrow"/>
        </w:rPr>
      </w:pPr>
      <w:r w:rsidRPr="00D24CFB">
        <w:rPr>
          <w:rFonts w:ascii="Arial Narrow" w:hAnsi="Arial Narrow" w:cs="Arial Narrow"/>
        </w:rPr>
        <w:t>&lt;body&gt;</w:t>
      </w:r>
    </w:p>
    <w:p w14:paraId="5D79EBBD"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&lt;nav class="navbar navbar-expand-md"&gt;</w:t>
      </w:r>
    </w:p>
    <w:p w14:paraId="29559012"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&lt;a class="navbar-brand" href="#"&gt;Logo&lt;/a&gt;</w:t>
      </w:r>
    </w:p>
    <w:p w14:paraId="5284D748"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&lt;button class="navbar-toggler navbar-dark" type="button" data-toggle="collapse" data-target="#main-navigation"&gt;</w:t>
      </w:r>
    </w:p>
    <w:p w14:paraId="4D43CFB4"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&lt;span class="navbar-toggler-icon"&gt;&lt;/span&gt;</w:t>
      </w:r>
    </w:p>
    <w:p w14:paraId="3D841178"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&lt;/button&gt;</w:t>
      </w:r>
    </w:p>
    <w:p w14:paraId="0E9F03B6"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w:t>
      </w:r>
    </w:p>
    <w:p w14:paraId="055E0BCD"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&lt;div class="collapse navbar-collapse" id="main-navigation"&gt;</w:t>
      </w:r>
    </w:p>
    <w:p w14:paraId="03F7712C"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&lt;ul class="navbar-nav"&gt;</w:t>
      </w:r>
    </w:p>
    <w:p w14:paraId="46BD5337"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&lt;li class="nav-item"&gt;</w:t>
      </w:r>
    </w:p>
    <w:p w14:paraId="682E4197"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&lt;a class="nav-link" href="#"&gt;Home&lt;/a&gt;</w:t>
      </w:r>
    </w:p>
    <w:p w14:paraId="51972B2D"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&lt;/li&gt;</w:t>
      </w:r>
    </w:p>
    <w:p w14:paraId="2F6037B6"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&lt;li class="nav-item"&gt;</w:t>
      </w:r>
    </w:p>
    <w:p w14:paraId="19461D35"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&lt;a class="nav-link" href="#"&gt;About&lt;/a&gt;</w:t>
      </w:r>
    </w:p>
    <w:p w14:paraId="31DB36CC"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&lt;/li&gt;</w:t>
      </w:r>
    </w:p>
    <w:p w14:paraId="41D200F5"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&lt;li class="nav-item"&gt;</w:t>
      </w:r>
    </w:p>
    <w:p w14:paraId="307B9078"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&lt;a class="nav-link" href="#"&gt;Contact&lt;/a&gt;</w:t>
      </w:r>
    </w:p>
    <w:p w14:paraId="0F6220CA"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&lt;/li&gt;</w:t>
      </w:r>
    </w:p>
    <w:p w14:paraId="4290AD04"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&lt;/ul&gt;</w:t>
      </w:r>
    </w:p>
    <w:p w14:paraId="434A3ECE"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&lt;/div&gt;</w:t>
      </w:r>
    </w:p>
    <w:p w14:paraId="12584233"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&lt;/nav&gt;</w:t>
      </w:r>
    </w:p>
    <w:p w14:paraId="5EF05E71"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&lt;header class="header"&gt;     </w:t>
      </w:r>
    </w:p>
    <w:p w14:paraId="4663EC91"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&lt;div class="description"&gt;</w:t>
      </w:r>
    </w:p>
    <w:p w14:paraId="02775683"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&lt;h1&gt;Welcome to the Landing Page!&lt;/h1&gt;</w:t>
      </w:r>
    </w:p>
    <w:p w14:paraId="373E9F48"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&lt;p&gt;Lorem ipsum dolor sit amet, consectetur adipiscing elit. Quisque interdum quam odio, </w:t>
      </w:r>
    </w:p>
    <w:p w14:paraId="78714FC4"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quis placerat ante luctus eu. Sed aliquet dolor id sapien rutrum, id vulputate quam iaculis. </w:t>
      </w:r>
    </w:p>
    <w:p w14:paraId="2E0E1567"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Suspendisse consectetur mi id libero fringilla, in pharetra sem ullamcorper.&lt;/p&gt;</w:t>
      </w:r>
    </w:p>
    <w:p w14:paraId="6D57EC5A"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&lt;button class="btn btn-outline-secondary btn-lg"&gt;Tell Me More!&lt;/button&gt;</w:t>
      </w:r>
    </w:p>
    <w:p w14:paraId="61133407"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&lt;/div&gt;</w:t>
      </w:r>
    </w:p>
    <w:p w14:paraId="38BFC9C9"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&lt;div class="overlay"&gt;&lt;/div&gt;</w:t>
      </w:r>
    </w:p>
    <w:p w14:paraId="30ACE44F"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&lt;/header&gt;</w:t>
      </w:r>
    </w:p>
    <w:p w14:paraId="73BF7EB1" w14:textId="77777777" w:rsidR="00D24CFB" w:rsidRPr="00D24CFB" w:rsidRDefault="00D24CFB" w:rsidP="00D24CFB">
      <w:pPr>
        <w:jc w:val="both"/>
        <w:rPr>
          <w:rFonts w:ascii="Arial Narrow" w:hAnsi="Arial Narrow" w:cs="Arial Narrow"/>
        </w:rPr>
      </w:pPr>
    </w:p>
    <w:p w14:paraId="146C3DE5"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&lt;div class="container features"&gt;</w:t>
      </w:r>
    </w:p>
    <w:p w14:paraId="178F3BC2"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&lt;div class="row"&gt;</w:t>
      </w:r>
    </w:p>
    <w:p w14:paraId="6CF4327A"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&lt;div class="col-lg-4 col-md-4 col-sm-12"&gt;</w:t>
      </w:r>
    </w:p>
    <w:p w14:paraId="6F416A94"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&lt;h3 class="feature-title"&gt;Lorem ipsum&lt;/h3&gt;</w:t>
      </w:r>
    </w:p>
    <w:p w14:paraId="3BA29E23"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&lt;img src="pythonLogo.jpeg" class="img-fluid" &gt;</w:t>
      </w:r>
    </w:p>
    <w:p w14:paraId="68996D9E"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&lt;p&gt;Lorem ipsum dolor sit amet, consectetur adipiscing elit. Quisque interdum quam odio, </w:t>
      </w:r>
    </w:p>
    <w:p w14:paraId="610F3C7C"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quis placerat ante luctus eu. Sed aliquet dolor id sapien rutrum, id vulputate quam iaculis.&lt;/p&gt;</w:t>
      </w:r>
    </w:p>
    <w:p w14:paraId="20904514"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&lt;/div&gt;</w:t>
      </w:r>
    </w:p>
    <w:p w14:paraId="59B6D68C"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w:t>
      </w:r>
    </w:p>
    <w:p w14:paraId="5651A13C"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&lt;div class="col-lg-4 col-md-4 col-sm-12"&gt;</w:t>
      </w:r>
    </w:p>
    <w:p w14:paraId="14A3559D"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&lt;h3 class="feature-title"&gt;Lorem ipsum&lt;/h3&gt;</w:t>
      </w:r>
    </w:p>
    <w:p w14:paraId="59182134"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&lt;img src="pythonLOGO2.jpg" class="img-fluid"&gt;</w:t>
      </w:r>
    </w:p>
    <w:p w14:paraId="0DBEB870"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&lt;p&gt;Lorem ipsum dolor sit amet, consectetur adipiscing elit. Quisque interdum quam odio, </w:t>
      </w:r>
    </w:p>
    <w:p w14:paraId="68B64D6B" w14:textId="77777777" w:rsidR="00D24CFB" w:rsidRPr="00D24CFB" w:rsidRDefault="00D24CFB" w:rsidP="00D24CFB">
      <w:pPr>
        <w:jc w:val="both"/>
        <w:rPr>
          <w:rFonts w:ascii="Arial Narrow" w:hAnsi="Arial Narrow" w:cs="Arial Narrow"/>
        </w:rPr>
      </w:pPr>
      <w:r w:rsidRPr="00D24CFB">
        <w:rPr>
          <w:rFonts w:ascii="Arial Narrow" w:hAnsi="Arial Narrow" w:cs="Arial Narrow"/>
        </w:rPr>
        <w:lastRenderedPageBreak/>
        <w:t xml:space="preserve">              quis placerat ante luctus eu. Sed aliquet dolor id sapien rutrum, id vulputate quam iaculis.&lt;/p&gt;</w:t>
      </w:r>
    </w:p>
    <w:p w14:paraId="34C4EC92"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&lt;/div&gt;</w:t>
      </w:r>
    </w:p>
    <w:p w14:paraId="01B469B2"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w:t>
      </w:r>
    </w:p>
    <w:p w14:paraId="01477E2D"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&lt;div class="col-lg-4 col-md-4 col-sm-12"&gt;              </w:t>
      </w:r>
    </w:p>
    <w:p w14:paraId="2EC033C8"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&lt;h3 class="feature-title"&gt;Get in Touch!&lt;/h3&gt;</w:t>
      </w:r>
    </w:p>
    <w:p w14:paraId="1E8F494F"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&lt;div class="form-group"&gt;</w:t>
      </w:r>
    </w:p>
    <w:p w14:paraId="79FC113B"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&lt;input type="text" class="form-control" placeholder="Name" name=""&gt;</w:t>
      </w:r>
    </w:p>
    <w:p w14:paraId="562E0F76"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&lt;/div&gt;</w:t>
      </w:r>
    </w:p>
    <w:p w14:paraId="4014103D"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&lt;div class="form-group"&gt;</w:t>
      </w:r>
    </w:p>
    <w:p w14:paraId="5CBFBCFD"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&lt;input type="email" class="form-control" placeholder="Email Address" name="email"&gt;</w:t>
      </w:r>
    </w:p>
    <w:p w14:paraId="42C22507"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&lt;/div&gt;</w:t>
      </w:r>
    </w:p>
    <w:p w14:paraId="2D1365B2"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&lt;div class="form-group"&gt;</w:t>
      </w:r>
    </w:p>
    <w:p w14:paraId="5C312392"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&lt;textarea class="form-control" rows="4"&gt;&lt;/textarea&gt;</w:t>
      </w:r>
    </w:p>
    <w:p w14:paraId="642E83EF"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&lt;/div&gt;</w:t>
      </w:r>
    </w:p>
    <w:p w14:paraId="6788573E"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&lt;input type="submit" class="btn btn-secondary btn-block" value="Send" name=""&gt;</w:t>
      </w:r>
    </w:p>
    <w:p w14:paraId="7487C32E"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&lt;/div&gt;</w:t>
      </w:r>
    </w:p>
    <w:p w14:paraId="1757BDDD"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&lt;/div&gt;</w:t>
      </w:r>
    </w:p>
    <w:p w14:paraId="1C1B8E65"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&lt;/div&gt;</w:t>
      </w:r>
    </w:p>
    <w:p w14:paraId="68327AA0" w14:textId="77777777" w:rsidR="00D24CFB" w:rsidRPr="00D24CFB" w:rsidRDefault="00D24CFB" w:rsidP="00D24CFB">
      <w:pPr>
        <w:jc w:val="both"/>
        <w:rPr>
          <w:rFonts w:ascii="Arial Narrow" w:hAnsi="Arial Narrow" w:cs="Arial Narrow"/>
        </w:rPr>
      </w:pPr>
    </w:p>
    <w:p w14:paraId="73974655"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&lt;footer class="page-footer"&gt;</w:t>
      </w:r>
    </w:p>
    <w:p w14:paraId="0D720E89"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&lt;div class="container"&gt;</w:t>
      </w:r>
    </w:p>
    <w:p w14:paraId="6BA467B9"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&lt;div class="row"&gt;</w:t>
      </w:r>
    </w:p>
    <w:p w14:paraId="1D2C08C3"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&lt;div class="col-lg-8 col-md-8 col-sm-12"&gt;</w:t>
      </w:r>
    </w:p>
    <w:p w14:paraId="3D58F1B0"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&lt;h6 class="text-uppercase font-weight-bold"&gt;Additional Information&lt;/h6&gt;</w:t>
      </w:r>
    </w:p>
    <w:p w14:paraId="183CC668"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&lt;p&gt;Lorem ipsum dolor sit amet, consectetur adipiscing elit. Quisque interdum quam odio, </w:t>
      </w:r>
    </w:p>
    <w:p w14:paraId="6E94329C"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quis placerat ante luctus eu. Sed aliquet dolor id sapien rutrum, id vulputate quam iaculis.&lt;/p&gt;</w:t>
      </w:r>
    </w:p>
    <w:p w14:paraId="466678AB"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&lt;p&gt;Lorem ipsum dolor sit amet, consectetur adipiscing elit. Quisque interdum quam odio, </w:t>
      </w:r>
    </w:p>
    <w:p w14:paraId="64300479"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quis placerat ante luctus eu. Sed aliquet dolor id sapien rutrum, id vulputate quam iaculis.&lt;/p&gt;</w:t>
      </w:r>
    </w:p>
    <w:p w14:paraId="21287352"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&lt;/div&gt;</w:t>
      </w:r>
    </w:p>
    <w:p w14:paraId="27DCD0B4"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w:t>
      </w:r>
    </w:p>
    <w:p w14:paraId="5D3F60E8"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&lt;div class="col-lg-4 col-md-4 col-sm-12"&gt;</w:t>
      </w:r>
    </w:p>
    <w:p w14:paraId="6375841D"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&lt;h6 class="text-uppercase font-weight-bold"&gt;Contact&lt;/h6&gt;</w:t>
      </w:r>
    </w:p>
    <w:p w14:paraId="2E5A3297"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&lt;p&gt;1640 Riverside Drive, Hill Valley, California</w:t>
      </w:r>
    </w:p>
    <w:p w14:paraId="55538D77"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&lt;br/&gt;info@mywebsite.com</w:t>
      </w:r>
    </w:p>
    <w:p w14:paraId="0166FA6E"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&lt;br/&gt;+ 01 234 567 88</w:t>
      </w:r>
    </w:p>
    <w:p w14:paraId="66A20C86"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&lt;br/&gt;+ 01 234 567 89&lt;/p&gt;</w:t>
      </w:r>
    </w:p>
    <w:p w14:paraId="71C76438"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&lt;/div&gt;</w:t>
      </w:r>
    </w:p>
    <w:p w14:paraId="095CA119"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&lt;/div&gt;</w:t>
      </w:r>
    </w:p>
    <w:p w14:paraId="419CED29"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&lt;div class="footer-copyright text-center"&gt;© 2019 Copyright: MyWebsite.com&lt;/div&gt;</w:t>
      </w:r>
    </w:p>
    <w:p w14:paraId="3C4316C3"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&lt;/footer&gt;</w:t>
      </w:r>
    </w:p>
    <w:p w14:paraId="74CCFAA6" w14:textId="77777777" w:rsidR="00D24CFB" w:rsidRPr="00D24CFB" w:rsidRDefault="00D24CFB" w:rsidP="00D24CFB">
      <w:pPr>
        <w:jc w:val="both"/>
        <w:rPr>
          <w:rFonts w:ascii="Arial Narrow" w:hAnsi="Arial Narrow" w:cs="Arial Narrow"/>
        </w:rPr>
      </w:pPr>
    </w:p>
    <w:p w14:paraId="76B89AE7"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&lt;script src="https://code.jquery.com/jquery-3.3.1.slim.min.js" </w:t>
      </w:r>
    </w:p>
    <w:p w14:paraId="231B7FA3"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integrity="sha384-q8i/X+965DzO0rT7abK41JStQIAqVgRVzpbzo5smXKp4YfRvH+8abtTE1Pi6jizo" </w:t>
      </w:r>
    </w:p>
    <w:p w14:paraId="70FC6375"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crossorigin="anonymous"&gt;&lt;/script&gt;</w:t>
      </w:r>
    </w:p>
    <w:p w14:paraId="1D807824"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&lt;script src="https://stackpath.bootstrapcdn.com/bootstrap/4.1.3/js/bootstrap.min.js" </w:t>
      </w:r>
    </w:p>
    <w:p w14:paraId="648DC1A3"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integrity="sha384-ChfqqxuZUCnJSK3+MXmPNIyE6ZbWh2IMqE241rYiqJxyMiZ6OW/JmZQ5stwEULTy" </w:t>
      </w:r>
    </w:p>
    <w:p w14:paraId="2D4A6BC6"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crossorigin="anonymous"&gt;&lt;/script&gt;</w:t>
      </w:r>
    </w:p>
    <w:p w14:paraId="1B155171"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&lt;script src="main.js"&gt;&lt;/script&gt;</w:t>
      </w:r>
    </w:p>
    <w:p w14:paraId="1BE20C9B" w14:textId="77777777" w:rsidR="00D24CFB" w:rsidRPr="00D24CFB" w:rsidRDefault="00D24CFB" w:rsidP="00D24CFB">
      <w:pPr>
        <w:jc w:val="both"/>
        <w:rPr>
          <w:rFonts w:ascii="Arial Narrow" w:hAnsi="Arial Narrow" w:cs="Arial Narrow"/>
        </w:rPr>
      </w:pPr>
    </w:p>
    <w:p w14:paraId="4A0A64C2" w14:textId="77777777" w:rsidR="00D24CFB" w:rsidRPr="00D24CFB" w:rsidRDefault="00D24CFB" w:rsidP="00D24CFB">
      <w:pPr>
        <w:jc w:val="both"/>
        <w:rPr>
          <w:rFonts w:ascii="Arial Narrow" w:hAnsi="Arial Narrow" w:cs="Arial Narrow"/>
        </w:rPr>
      </w:pPr>
      <w:r w:rsidRPr="00D24CFB">
        <w:rPr>
          <w:rFonts w:ascii="Arial Narrow" w:hAnsi="Arial Narrow" w:cs="Arial Narrow"/>
        </w:rPr>
        <w:t>&lt;/body&gt;</w:t>
      </w:r>
    </w:p>
    <w:p w14:paraId="0BC84723" w14:textId="77777777" w:rsidR="00D24CFB" w:rsidRPr="00D24CFB" w:rsidRDefault="00D24CFB" w:rsidP="00D24CFB">
      <w:pPr>
        <w:jc w:val="both"/>
        <w:rPr>
          <w:rFonts w:ascii="Arial Narrow" w:hAnsi="Arial Narrow" w:cs="Arial Narrow"/>
        </w:rPr>
      </w:pPr>
    </w:p>
    <w:p w14:paraId="77137FEE" w14:textId="1D5DC955" w:rsidR="00D24CFB" w:rsidRDefault="00D24CFB" w:rsidP="00D24CFB">
      <w:pPr>
        <w:jc w:val="both"/>
        <w:rPr>
          <w:rFonts w:ascii="Arial Narrow" w:hAnsi="Arial Narrow" w:cs="Arial Narrow"/>
        </w:rPr>
      </w:pPr>
      <w:r w:rsidRPr="00D24CFB">
        <w:rPr>
          <w:rFonts w:ascii="Arial Narrow" w:hAnsi="Arial Narrow" w:cs="Arial Narrow"/>
        </w:rPr>
        <w:t>&lt;/html&gt;</w:t>
      </w:r>
    </w:p>
    <w:p w14:paraId="5962C4A1" w14:textId="77777777" w:rsidR="00D24CFB" w:rsidRDefault="00D24CFB" w:rsidP="004B559C">
      <w:pPr>
        <w:jc w:val="both"/>
        <w:rPr>
          <w:rFonts w:ascii="Arial Narrow" w:hAnsi="Arial Narrow" w:cs="Arial Narrow"/>
        </w:rPr>
        <w:sectPr w:rsidR="00D24CFB" w:rsidSect="00D24CFB">
          <w:type w:val="continuous"/>
          <w:pgSz w:w="12240" w:h="15840"/>
          <w:pgMar w:top="1440" w:right="1440" w:bottom="1440" w:left="1440" w:header="720" w:footer="720" w:gutter="0"/>
          <w:cols w:num="2" w:space="720"/>
          <w:docGrid w:linePitch="360" w:charSpace="-6145"/>
        </w:sectPr>
      </w:pPr>
    </w:p>
    <w:p w14:paraId="59F67AEF" w14:textId="767DF667" w:rsidR="00D24CFB" w:rsidRDefault="00D24CFB" w:rsidP="004B559C">
      <w:pPr>
        <w:jc w:val="both"/>
        <w:rPr>
          <w:rFonts w:ascii="Arial Narrow" w:hAnsi="Arial Narrow" w:cs="Arial Narrow"/>
        </w:rPr>
      </w:pPr>
    </w:p>
    <w:p w14:paraId="56ECA8D1" w14:textId="50152DFF" w:rsidR="00D24CFB" w:rsidRDefault="00D24CFB" w:rsidP="004B559C">
      <w:pPr>
        <w:jc w:val="both"/>
        <w:rPr>
          <w:rFonts w:ascii="Arial Narrow" w:hAnsi="Arial Narrow" w:cs="Arial Narrow"/>
        </w:rPr>
      </w:pPr>
    </w:p>
    <w:p w14:paraId="579261D5" w14:textId="25C00C2F" w:rsidR="00D24CFB" w:rsidRDefault="00D24CFB" w:rsidP="004B559C">
      <w:pPr>
        <w:jc w:val="both"/>
        <w:rPr>
          <w:rFonts w:ascii="Arial Narrow" w:hAnsi="Arial Narrow" w:cs="Arial Narrow"/>
        </w:rPr>
      </w:pPr>
    </w:p>
    <w:p w14:paraId="53A03ED0" w14:textId="4596A64D" w:rsidR="00D24CFB" w:rsidRDefault="00D24CFB" w:rsidP="004B559C">
      <w:pPr>
        <w:jc w:val="both"/>
        <w:rPr>
          <w:rFonts w:ascii="Arial Narrow" w:hAnsi="Arial Narrow" w:cs="Arial Narrow"/>
        </w:rPr>
      </w:pPr>
    </w:p>
    <w:p w14:paraId="3F76B1AA" w14:textId="478A8A7E" w:rsidR="00D24CFB" w:rsidRDefault="00D24CFB" w:rsidP="004B559C">
      <w:pPr>
        <w:jc w:val="both"/>
        <w:rPr>
          <w:rFonts w:ascii="Arial Narrow" w:hAnsi="Arial Narrow" w:cs="Arial Narrow"/>
        </w:rPr>
      </w:pPr>
    </w:p>
    <w:p w14:paraId="28EFE568" w14:textId="16409443" w:rsidR="00D24CFB" w:rsidRDefault="00D24CFB" w:rsidP="004B559C">
      <w:pPr>
        <w:jc w:val="both"/>
        <w:rPr>
          <w:rFonts w:ascii="Arial Narrow" w:hAnsi="Arial Narrow" w:cs="Arial Narrow"/>
        </w:rPr>
      </w:pPr>
    </w:p>
    <w:p w14:paraId="46847AC6" w14:textId="6366CCC1" w:rsidR="00D24CFB" w:rsidRDefault="00D24CFB" w:rsidP="004B559C">
      <w:pPr>
        <w:jc w:val="both"/>
        <w:rPr>
          <w:rFonts w:ascii="Arial Narrow" w:hAnsi="Arial Narrow" w:cs="Arial Narrow"/>
        </w:rPr>
      </w:pPr>
    </w:p>
    <w:p w14:paraId="79C9E53F" w14:textId="3C972C5A" w:rsidR="00D24CFB" w:rsidRDefault="00D24CFB" w:rsidP="004B559C">
      <w:pPr>
        <w:jc w:val="both"/>
        <w:rPr>
          <w:rFonts w:ascii="Arial Narrow" w:hAnsi="Arial Narrow" w:cs="Arial Narrow"/>
          <w:b/>
          <w:bCs/>
          <w:i/>
          <w:iCs/>
        </w:rPr>
      </w:pPr>
      <w:r w:rsidRPr="00D24CFB">
        <w:rPr>
          <w:rFonts w:ascii="Arial Narrow" w:hAnsi="Arial Narrow" w:cs="Arial Narrow"/>
          <w:b/>
          <w:bCs/>
          <w:i/>
          <w:iCs/>
        </w:rPr>
        <w:lastRenderedPageBreak/>
        <w:t>main.css</w:t>
      </w:r>
    </w:p>
    <w:p w14:paraId="75C78975" w14:textId="77777777" w:rsidR="00D24CFB" w:rsidRDefault="00D24CFB" w:rsidP="00D24CFB">
      <w:pPr>
        <w:jc w:val="both"/>
        <w:rPr>
          <w:rFonts w:ascii="Arial Narrow" w:hAnsi="Arial Narrow" w:cs="Arial Narrow"/>
        </w:rPr>
      </w:pPr>
    </w:p>
    <w:p w14:paraId="1C0A0847" w14:textId="403CC111" w:rsidR="00D24CFB" w:rsidRDefault="00D24CFB" w:rsidP="00D24CFB">
      <w:pPr>
        <w:jc w:val="both"/>
        <w:rPr>
          <w:rFonts w:ascii="Arial Narrow" w:hAnsi="Arial Narrow" w:cs="Arial Narrow"/>
        </w:rPr>
        <w:sectPr w:rsidR="00D24CFB" w:rsidSect="00D24CFB">
          <w:type w:val="continuous"/>
          <w:pgSz w:w="12240" w:h="15840"/>
          <w:pgMar w:top="1440" w:right="1440" w:bottom="1440" w:left="1440" w:header="720" w:footer="720" w:gutter="0"/>
          <w:cols w:space="720"/>
          <w:docGrid w:linePitch="360" w:charSpace="-6145"/>
        </w:sectPr>
      </w:pPr>
    </w:p>
    <w:p w14:paraId="10E1FB13" w14:textId="79CBD728" w:rsidR="00D24CFB" w:rsidRPr="00D24CFB" w:rsidRDefault="00D24CFB" w:rsidP="00D24CFB">
      <w:pPr>
        <w:jc w:val="both"/>
        <w:rPr>
          <w:rFonts w:ascii="Arial Narrow" w:hAnsi="Arial Narrow" w:cs="Arial Narrow"/>
        </w:rPr>
      </w:pPr>
      <w:r w:rsidRPr="00D24CFB">
        <w:rPr>
          <w:rFonts w:ascii="Arial Narrow" w:hAnsi="Arial Narrow" w:cs="Arial Narrow"/>
        </w:rPr>
        <w:t>body {</w:t>
      </w:r>
    </w:p>
    <w:p w14:paraId="4869C053"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padding: 0;</w:t>
      </w:r>
    </w:p>
    <w:p w14:paraId="1C040161"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margin: 0;</w:t>
      </w:r>
    </w:p>
    <w:p w14:paraId="60B595D1"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background: #f2f6e9;</w:t>
      </w:r>
    </w:p>
    <w:p w14:paraId="314159E1" w14:textId="77777777" w:rsidR="00D24CFB" w:rsidRPr="00D24CFB" w:rsidRDefault="00D24CFB" w:rsidP="00D24CFB">
      <w:pPr>
        <w:jc w:val="both"/>
        <w:rPr>
          <w:rFonts w:ascii="Arial Narrow" w:hAnsi="Arial Narrow" w:cs="Arial Narrow"/>
        </w:rPr>
      </w:pPr>
      <w:r w:rsidRPr="00D24CFB">
        <w:rPr>
          <w:rFonts w:ascii="Arial Narrow" w:hAnsi="Arial Narrow" w:cs="Arial Narrow"/>
        </w:rPr>
        <w:t>}</w:t>
      </w:r>
    </w:p>
    <w:p w14:paraId="3321D63E" w14:textId="77777777" w:rsidR="00D24CFB" w:rsidRPr="00D24CFB" w:rsidRDefault="00D24CFB" w:rsidP="00D24CFB">
      <w:pPr>
        <w:jc w:val="both"/>
        <w:rPr>
          <w:rFonts w:ascii="Arial Narrow" w:hAnsi="Arial Narrow" w:cs="Arial Narrow"/>
        </w:rPr>
      </w:pPr>
    </w:p>
    <w:p w14:paraId="3424E9A2" w14:textId="77777777" w:rsidR="00D24CFB" w:rsidRPr="00D24CFB" w:rsidRDefault="00D24CFB" w:rsidP="00D24CFB">
      <w:pPr>
        <w:jc w:val="both"/>
        <w:rPr>
          <w:rFonts w:ascii="Arial Narrow" w:hAnsi="Arial Narrow" w:cs="Arial Narrow"/>
        </w:rPr>
      </w:pPr>
      <w:r w:rsidRPr="00D24CFB">
        <w:rPr>
          <w:rFonts w:ascii="Arial Narrow" w:hAnsi="Arial Narrow" w:cs="Arial Narrow"/>
        </w:rPr>
        <w:t>.navbar {</w:t>
      </w:r>
    </w:p>
    <w:p w14:paraId="0723AEEB"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background:#6ab446;</w:t>
      </w:r>
    </w:p>
    <w:p w14:paraId="7EFA1049" w14:textId="77777777" w:rsidR="00D24CFB" w:rsidRPr="00D24CFB" w:rsidRDefault="00D24CFB" w:rsidP="00D24CFB">
      <w:pPr>
        <w:jc w:val="both"/>
        <w:rPr>
          <w:rFonts w:ascii="Arial Narrow" w:hAnsi="Arial Narrow" w:cs="Arial Narrow"/>
        </w:rPr>
      </w:pPr>
      <w:r w:rsidRPr="00D24CFB">
        <w:rPr>
          <w:rFonts w:ascii="Arial Narrow" w:hAnsi="Arial Narrow" w:cs="Arial Narrow"/>
        </w:rPr>
        <w:t>}</w:t>
      </w:r>
    </w:p>
    <w:p w14:paraId="5A4FB315" w14:textId="77777777" w:rsidR="00D24CFB" w:rsidRPr="00D24CFB" w:rsidRDefault="00D24CFB" w:rsidP="00D24CFB">
      <w:pPr>
        <w:jc w:val="both"/>
        <w:rPr>
          <w:rFonts w:ascii="Arial Narrow" w:hAnsi="Arial Narrow" w:cs="Arial Narrow"/>
        </w:rPr>
      </w:pPr>
    </w:p>
    <w:p w14:paraId="3E96227E" w14:textId="77777777" w:rsidR="00D24CFB" w:rsidRPr="00D24CFB" w:rsidRDefault="00D24CFB" w:rsidP="00D24CFB">
      <w:pPr>
        <w:jc w:val="both"/>
        <w:rPr>
          <w:rFonts w:ascii="Arial Narrow" w:hAnsi="Arial Narrow" w:cs="Arial Narrow"/>
        </w:rPr>
      </w:pPr>
      <w:r w:rsidRPr="00D24CFB">
        <w:rPr>
          <w:rFonts w:ascii="Arial Narrow" w:hAnsi="Arial Narrow" w:cs="Arial Narrow"/>
        </w:rPr>
        <w:t>.nav-link,.navbar-brand {</w:t>
      </w:r>
    </w:p>
    <w:p w14:paraId="20B60AE6"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color: #fff;</w:t>
      </w:r>
    </w:p>
    <w:p w14:paraId="02CCEC34"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cursor: pointer;</w:t>
      </w:r>
    </w:p>
    <w:p w14:paraId="0A8E47C8" w14:textId="77777777" w:rsidR="00D24CFB" w:rsidRPr="00D24CFB" w:rsidRDefault="00D24CFB" w:rsidP="00D24CFB">
      <w:pPr>
        <w:jc w:val="both"/>
        <w:rPr>
          <w:rFonts w:ascii="Arial Narrow" w:hAnsi="Arial Narrow" w:cs="Arial Narrow"/>
        </w:rPr>
      </w:pPr>
      <w:r w:rsidRPr="00D24CFB">
        <w:rPr>
          <w:rFonts w:ascii="Arial Narrow" w:hAnsi="Arial Narrow" w:cs="Arial Narrow"/>
        </w:rPr>
        <w:t>}</w:t>
      </w:r>
    </w:p>
    <w:p w14:paraId="0F6482AD"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w:t>
      </w:r>
    </w:p>
    <w:p w14:paraId="1DF5E81A" w14:textId="77777777" w:rsidR="00D24CFB" w:rsidRPr="00D24CFB" w:rsidRDefault="00D24CFB" w:rsidP="00D24CFB">
      <w:pPr>
        <w:jc w:val="both"/>
        <w:rPr>
          <w:rFonts w:ascii="Arial Narrow" w:hAnsi="Arial Narrow" w:cs="Arial Narrow"/>
        </w:rPr>
      </w:pPr>
      <w:r w:rsidRPr="00D24CFB">
        <w:rPr>
          <w:rFonts w:ascii="Arial Narrow" w:hAnsi="Arial Narrow" w:cs="Arial Narrow"/>
        </w:rPr>
        <w:t>.nav-link {</w:t>
      </w:r>
    </w:p>
    <w:p w14:paraId="7DD6000D"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margin-right: 1em !important;</w:t>
      </w:r>
    </w:p>
    <w:p w14:paraId="15CCE9AD" w14:textId="77777777" w:rsidR="00D24CFB" w:rsidRPr="00D24CFB" w:rsidRDefault="00D24CFB" w:rsidP="00D24CFB">
      <w:pPr>
        <w:jc w:val="both"/>
        <w:rPr>
          <w:rFonts w:ascii="Arial Narrow" w:hAnsi="Arial Narrow" w:cs="Arial Narrow"/>
        </w:rPr>
      </w:pPr>
      <w:r w:rsidRPr="00D24CFB">
        <w:rPr>
          <w:rFonts w:ascii="Arial Narrow" w:hAnsi="Arial Narrow" w:cs="Arial Narrow"/>
        </w:rPr>
        <w:t>}</w:t>
      </w:r>
    </w:p>
    <w:p w14:paraId="712D3FC7" w14:textId="77777777" w:rsidR="00D24CFB" w:rsidRPr="00D24CFB" w:rsidRDefault="00D24CFB" w:rsidP="00D24CFB">
      <w:pPr>
        <w:jc w:val="both"/>
        <w:rPr>
          <w:rFonts w:ascii="Arial Narrow" w:hAnsi="Arial Narrow" w:cs="Arial Narrow"/>
        </w:rPr>
      </w:pPr>
    </w:p>
    <w:p w14:paraId="6FF49C64" w14:textId="77777777" w:rsidR="00D24CFB" w:rsidRPr="00D24CFB" w:rsidRDefault="00D24CFB" w:rsidP="00D24CFB">
      <w:pPr>
        <w:jc w:val="both"/>
        <w:rPr>
          <w:rFonts w:ascii="Arial Narrow" w:hAnsi="Arial Narrow" w:cs="Arial Narrow"/>
        </w:rPr>
      </w:pPr>
      <w:r w:rsidRPr="00D24CFB">
        <w:rPr>
          <w:rFonts w:ascii="Arial Narrow" w:hAnsi="Arial Narrow" w:cs="Arial Narrow"/>
        </w:rPr>
        <w:t>.nav-link:hover {</w:t>
      </w:r>
    </w:p>
    <w:p w14:paraId="1620A623"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color: #000;</w:t>
      </w:r>
    </w:p>
    <w:p w14:paraId="7D923F4A" w14:textId="77777777" w:rsidR="00D24CFB" w:rsidRPr="00D24CFB" w:rsidRDefault="00D24CFB" w:rsidP="00D24CFB">
      <w:pPr>
        <w:jc w:val="both"/>
        <w:rPr>
          <w:rFonts w:ascii="Arial Narrow" w:hAnsi="Arial Narrow" w:cs="Arial Narrow"/>
        </w:rPr>
      </w:pPr>
      <w:r w:rsidRPr="00D24CFB">
        <w:rPr>
          <w:rFonts w:ascii="Arial Narrow" w:hAnsi="Arial Narrow" w:cs="Arial Narrow"/>
        </w:rPr>
        <w:t>}</w:t>
      </w:r>
    </w:p>
    <w:p w14:paraId="6E92EB06"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w:t>
      </w:r>
    </w:p>
    <w:p w14:paraId="154F29D0" w14:textId="77777777" w:rsidR="00D24CFB" w:rsidRPr="00D24CFB" w:rsidRDefault="00D24CFB" w:rsidP="00D24CFB">
      <w:pPr>
        <w:jc w:val="both"/>
        <w:rPr>
          <w:rFonts w:ascii="Arial Narrow" w:hAnsi="Arial Narrow" w:cs="Arial Narrow"/>
        </w:rPr>
      </w:pPr>
      <w:r w:rsidRPr="00D24CFB">
        <w:rPr>
          <w:rFonts w:ascii="Arial Narrow" w:hAnsi="Arial Narrow" w:cs="Arial Narrow"/>
        </w:rPr>
        <w:t>.navbar-collapse {</w:t>
      </w:r>
    </w:p>
    <w:p w14:paraId="1903C1F1"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justify-content: flex-end;</w:t>
      </w:r>
    </w:p>
    <w:p w14:paraId="403408ED" w14:textId="77777777" w:rsidR="00D24CFB" w:rsidRPr="00D24CFB" w:rsidRDefault="00D24CFB" w:rsidP="00D24CFB">
      <w:pPr>
        <w:jc w:val="both"/>
        <w:rPr>
          <w:rFonts w:ascii="Arial Narrow" w:hAnsi="Arial Narrow" w:cs="Arial Narrow"/>
        </w:rPr>
      </w:pPr>
      <w:r w:rsidRPr="00D24CFB">
        <w:rPr>
          <w:rFonts w:ascii="Arial Narrow" w:hAnsi="Arial Narrow" w:cs="Arial Narrow"/>
        </w:rPr>
        <w:t>}</w:t>
      </w:r>
    </w:p>
    <w:p w14:paraId="274745CA" w14:textId="77777777" w:rsidR="00D24CFB" w:rsidRPr="00D24CFB" w:rsidRDefault="00D24CFB" w:rsidP="00D24CFB">
      <w:pPr>
        <w:jc w:val="both"/>
        <w:rPr>
          <w:rFonts w:ascii="Arial Narrow" w:hAnsi="Arial Narrow" w:cs="Arial Narrow"/>
        </w:rPr>
      </w:pPr>
    </w:p>
    <w:p w14:paraId="744D1A1D" w14:textId="77777777" w:rsidR="00D24CFB" w:rsidRPr="00D24CFB" w:rsidRDefault="00D24CFB" w:rsidP="00D24CFB">
      <w:pPr>
        <w:jc w:val="both"/>
        <w:rPr>
          <w:rFonts w:ascii="Arial Narrow" w:hAnsi="Arial Narrow" w:cs="Arial Narrow"/>
        </w:rPr>
      </w:pPr>
    </w:p>
    <w:p w14:paraId="4CEFD288" w14:textId="77777777" w:rsidR="00D24CFB" w:rsidRPr="00D24CFB" w:rsidRDefault="00D24CFB" w:rsidP="00D24CFB">
      <w:pPr>
        <w:jc w:val="both"/>
        <w:rPr>
          <w:rFonts w:ascii="Arial Narrow" w:hAnsi="Arial Narrow" w:cs="Arial Narrow"/>
        </w:rPr>
      </w:pPr>
      <w:r w:rsidRPr="00D24CFB">
        <w:rPr>
          <w:rFonts w:ascii="Arial Narrow" w:hAnsi="Arial Narrow" w:cs="Arial Narrow"/>
        </w:rPr>
        <w:t>.header {</w:t>
      </w:r>
    </w:p>
    <w:p w14:paraId="276C78F5"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background-image: url('bg.jpg');</w:t>
      </w:r>
    </w:p>
    <w:p w14:paraId="076928C6"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background-size: cover;</w:t>
      </w:r>
    </w:p>
    <w:p w14:paraId="684DD845"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background-position: center;</w:t>
      </w:r>
    </w:p>
    <w:p w14:paraId="0D6EAC95"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position: relative;</w:t>
      </w:r>
    </w:p>
    <w:p w14:paraId="69DF779D" w14:textId="77777777" w:rsidR="00D24CFB" w:rsidRPr="00D24CFB" w:rsidRDefault="00D24CFB" w:rsidP="00D24CFB">
      <w:pPr>
        <w:jc w:val="both"/>
        <w:rPr>
          <w:rFonts w:ascii="Arial Narrow" w:hAnsi="Arial Narrow" w:cs="Arial Narrow"/>
        </w:rPr>
      </w:pPr>
      <w:r w:rsidRPr="00D24CFB">
        <w:rPr>
          <w:rFonts w:ascii="Arial Narrow" w:hAnsi="Arial Narrow" w:cs="Arial Narrow"/>
        </w:rPr>
        <w:t>}</w:t>
      </w:r>
    </w:p>
    <w:p w14:paraId="3CFCB7AC" w14:textId="77777777" w:rsidR="00D24CFB" w:rsidRPr="00D24CFB" w:rsidRDefault="00D24CFB" w:rsidP="00D24CFB">
      <w:pPr>
        <w:jc w:val="both"/>
        <w:rPr>
          <w:rFonts w:ascii="Arial Narrow" w:hAnsi="Arial Narrow" w:cs="Arial Narrow"/>
        </w:rPr>
      </w:pPr>
    </w:p>
    <w:p w14:paraId="461F2211" w14:textId="77777777" w:rsidR="00D24CFB" w:rsidRPr="00D24CFB" w:rsidRDefault="00D24CFB" w:rsidP="00D24CFB">
      <w:pPr>
        <w:jc w:val="both"/>
        <w:rPr>
          <w:rFonts w:ascii="Arial Narrow" w:hAnsi="Arial Narrow" w:cs="Arial Narrow"/>
        </w:rPr>
      </w:pPr>
    </w:p>
    <w:p w14:paraId="336AC530" w14:textId="77777777" w:rsidR="00D24CFB" w:rsidRPr="00D24CFB" w:rsidRDefault="00D24CFB" w:rsidP="00D24CFB">
      <w:pPr>
        <w:jc w:val="both"/>
        <w:rPr>
          <w:rFonts w:ascii="Arial Narrow" w:hAnsi="Arial Narrow" w:cs="Arial Narrow"/>
        </w:rPr>
      </w:pPr>
      <w:r w:rsidRPr="00D24CFB">
        <w:rPr>
          <w:rFonts w:ascii="Arial Narrow" w:hAnsi="Arial Narrow" w:cs="Arial Narrow"/>
        </w:rPr>
        <w:t>.header.style {</w:t>
      </w:r>
    </w:p>
    <w:p w14:paraId="221B8234"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height: 400px;</w:t>
      </w:r>
    </w:p>
    <w:p w14:paraId="145ECE79" w14:textId="77777777" w:rsidR="00D24CFB" w:rsidRPr="00D24CFB" w:rsidRDefault="00D24CFB" w:rsidP="00D24CFB">
      <w:pPr>
        <w:jc w:val="both"/>
        <w:rPr>
          <w:rFonts w:ascii="Arial Narrow" w:hAnsi="Arial Narrow" w:cs="Arial Narrow"/>
        </w:rPr>
      </w:pPr>
      <w:r w:rsidRPr="00D24CFB">
        <w:rPr>
          <w:rFonts w:ascii="Arial Narrow" w:hAnsi="Arial Narrow" w:cs="Arial Narrow"/>
        </w:rPr>
        <w:t>}</w:t>
      </w:r>
    </w:p>
    <w:p w14:paraId="1423B9AC" w14:textId="77777777" w:rsidR="00D24CFB" w:rsidRPr="00D24CFB" w:rsidRDefault="00D24CFB" w:rsidP="00D24CFB">
      <w:pPr>
        <w:jc w:val="both"/>
        <w:rPr>
          <w:rFonts w:ascii="Arial Narrow" w:hAnsi="Arial Narrow" w:cs="Arial Narrow"/>
        </w:rPr>
      </w:pPr>
    </w:p>
    <w:p w14:paraId="3996BA6D" w14:textId="77777777" w:rsidR="00D24CFB" w:rsidRPr="00D24CFB" w:rsidRDefault="00D24CFB" w:rsidP="00D24CFB">
      <w:pPr>
        <w:jc w:val="both"/>
        <w:rPr>
          <w:rFonts w:ascii="Arial Narrow" w:hAnsi="Arial Narrow" w:cs="Arial Narrow"/>
        </w:rPr>
      </w:pPr>
      <w:r w:rsidRPr="00D24CFB">
        <w:rPr>
          <w:rFonts w:ascii="Arial Narrow" w:hAnsi="Arial Narrow" w:cs="Arial Narrow"/>
        </w:rPr>
        <w:t>.overlay {</w:t>
      </w:r>
    </w:p>
    <w:p w14:paraId="667AB140"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position: absolute;</w:t>
      </w:r>
    </w:p>
    <w:p w14:paraId="0BEED34C"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min-height: 100%;</w:t>
      </w:r>
    </w:p>
    <w:p w14:paraId="642CC56D"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min-width: 100%;</w:t>
      </w:r>
    </w:p>
    <w:p w14:paraId="249ED6FE"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left: 0;</w:t>
      </w:r>
    </w:p>
    <w:p w14:paraId="7CAA936E"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top: 0;</w:t>
      </w:r>
    </w:p>
    <w:p w14:paraId="36E6D5E7"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background: rgba(0, 0, 0, 0.6);</w:t>
      </w:r>
    </w:p>
    <w:p w14:paraId="50A8CAF8" w14:textId="77777777" w:rsidR="00D24CFB" w:rsidRPr="00D24CFB" w:rsidRDefault="00D24CFB" w:rsidP="00D24CFB">
      <w:pPr>
        <w:jc w:val="both"/>
        <w:rPr>
          <w:rFonts w:ascii="Arial Narrow" w:hAnsi="Arial Narrow" w:cs="Arial Narrow"/>
        </w:rPr>
      </w:pPr>
      <w:r w:rsidRPr="00D24CFB">
        <w:rPr>
          <w:rFonts w:ascii="Arial Narrow" w:hAnsi="Arial Narrow" w:cs="Arial Narrow"/>
        </w:rPr>
        <w:t>}</w:t>
      </w:r>
    </w:p>
    <w:p w14:paraId="767F73F1" w14:textId="77777777" w:rsidR="00D24CFB" w:rsidRPr="00D24CFB" w:rsidRDefault="00D24CFB" w:rsidP="00D24CFB">
      <w:pPr>
        <w:jc w:val="both"/>
        <w:rPr>
          <w:rFonts w:ascii="Arial Narrow" w:hAnsi="Arial Narrow" w:cs="Arial Narrow"/>
        </w:rPr>
      </w:pPr>
    </w:p>
    <w:p w14:paraId="128FDB51" w14:textId="77777777" w:rsidR="00D24CFB" w:rsidRPr="00D24CFB" w:rsidRDefault="00D24CFB" w:rsidP="00D24CFB">
      <w:pPr>
        <w:jc w:val="both"/>
        <w:rPr>
          <w:rFonts w:ascii="Arial Narrow" w:hAnsi="Arial Narrow" w:cs="Arial Narrow"/>
        </w:rPr>
      </w:pPr>
      <w:r w:rsidRPr="00D24CFB">
        <w:rPr>
          <w:rFonts w:ascii="Arial Narrow" w:hAnsi="Arial Narrow" w:cs="Arial Narrow"/>
        </w:rPr>
        <w:t>.description {</w:t>
      </w:r>
    </w:p>
    <w:p w14:paraId="33DD6228"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left: 50%;</w:t>
      </w:r>
    </w:p>
    <w:p w14:paraId="4F0B670E"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position: absolute;</w:t>
      </w:r>
    </w:p>
    <w:p w14:paraId="037D6BB7"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top: 45%;</w:t>
      </w:r>
    </w:p>
    <w:p w14:paraId="7D9A06F8"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transform: translate(-50%, -50%);</w:t>
      </w:r>
    </w:p>
    <w:p w14:paraId="190A60D7"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text-align: center;</w:t>
      </w:r>
    </w:p>
    <w:p w14:paraId="3E31DE9D"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w:t>
      </w:r>
    </w:p>
    <w:p w14:paraId="1A3603F4" w14:textId="77777777" w:rsidR="00D24CFB" w:rsidRPr="00D24CFB" w:rsidRDefault="00D24CFB" w:rsidP="00D24CFB">
      <w:pPr>
        <w:jc w:val="both"/>
        <w:rPr>
          <w:rFonts w:ascii="Arial Narrow" w:hAnsi="Arial Narrow" w:cs="Arial Narrow"/>
        </w:rPr>
      </w:pPr>
    </w:p>
    <w:p w14:paraId="25427618" w14:textId="77777777" w:rsidR="00D24CFB" w:rsidRPr="00D24CFB" w:rsidRDefault="00D24CFB" w:rsidP="00D24CFB">
      <w:pPr>
        <w:jc w:val="both"/>
        <w:rPr>
          <w:rFonts w:ascii="Arial Narrow" w:hAnsi="Arial Narrow" w:cs="Arial Narrow"/>
        </w:rPr>
      </w:pPr>
      <w:r w:rsidRPr="00D24CFB">
        <w:rPr>
          <w:rFonts w:ascii="Arial Narrow" w:hAnsi="Arial Narrow" w:cs="Arial Narrow"/>
        </w:rPr>
        <w:t>.description h1 {</w:t>
      </w:r>
    </w:p>
    <w:p w14:paraId="01B93104"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color: #6ab446;</w:t>
      </w:r>
    </w:p>
    <w:p w14:paraId="389A2611"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w:t>
      </w:r>
    </w:p>
    <w:p w14:paraId="0CB33C30" w14:textId="77777777" w:rsidR="00D24CFB" w:rsidRPr="00D24CFB" w:rsidRDefault="00D24CFB" w:rsidP="00D24CFB">
      <w:pPr>
        <w:jc w:val="both"/>
        <w:rPr>
          <w:rFonts w:ascii="Arial Narrow" w:hAnsi="Arial Narrow" w:cs="Arial Narrow"/>
        </w:rPr>
      </w:pPr>
    </w:p>
    <w:p w14:paraId="5318B808" w14:textId="77777777" w:rsidR="00D24CFB" w:rsidRPr="00D24CFB" w:rsidRDefault="00D24CFB" w:rsidP="00D24CFB">
      <w:pPr>
        <w:jc w:val="both"/>
        <w:rPr>
          <w:rFonts w:ascii="Arial Narrow" w:hAnsi="Arial Narrow" w:cs="Arial Narrow"/>
        </w:rPr>
      </w:pPr>
      <w:r w:rsidRPr="00D24CFB">
        <w:rPr>
          <w:rFonts w:ascii="Arial Narrow" w:hAnsi="Arial Narrow" w:cs="Arial Narrow"/>
        </w:rPr>
        <w:t>.description p {</w:t>
      </w:r>
    </w:p>
    <w:p w14:paraId="7658E664"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color: #fff;</w:t>
      </w:r>
    </w:p>
    <w:p w14:paraId="4B8B8237"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font-size: 1.3rem;</w:t>
      </w:r>
    </w:p>
    <w:p w14:paraId="420F436F"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line-height: 1.5;</w:t>
      </w:r>
    </w:p>
    <w:p w14:paraId="5E9ACFCA" w14:textId="77777777" w:rsidR="00D24CFB" w:rsidRPr="00D24CFB" w:rsidRDefault="00D24CFB" w:rsidP="00D24CFB">
      <w:pPr>
        <w:jc w:val="both"/>
        <w:rPr>
          <w:rFonts w:ascii="Arial Narrow" w:hAnsi="Arial Narrow" w:cs="Arial Narrow"/>
        </w:rPr>
      </w:pPr>
      <w:r w:rsidRPr="00D24CFB">
        <w:rPr>
          <w:rFonts w:ascii="Arial Narrow" w:hAnsi="Arial Narrow" w:cs="Arial Narrow"/>
        </w:rPr>
        <w:t>}</w:t>
      </w:r>
    </w:p>
    <w:p w14:paraId="742269BF"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w:t>
      </w:r>
    </w:p>
    <w:p w14:paraId="673FBDC5" w14:textId="77777777" w:rsidR="00D24CFB" w:rsidRPr="00D24CFB" w:rsidRDefault="00D24CFB" w:rsidP="00D24CFB">
      <w:pPr>
        <w:jc w:val="both"/>
        <w:rPr>
          <w:rFonts w:ascii="Arial Narrow" w:hAnsi="Arial Narrow" w:cs="Arial Narrow"/>
        </w:rPr>
      </w:pPr>
      <w:r w:rsidRPr="00D24CFB">
        <w:rPr>
          <w:rFonts w:ascii="Arial Narrow" w:hAnsi="Arial Narrow" w:cs="Arial Narrow"/>
        </w:rPr>
        <w:t>.description button {</w:t>
      </w:r>
    </w:p>
    <w:p w14:paraId="1360124D"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border:1px solid #6ab446;</w:t>
      </w:r>
    </w:p>
    <w:p w14:paraId="67AABE61"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background:#6ab446;</w:t>
      </w:r>
    </w:p>
    <w:p w14:paraId="1C56881A"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border-radius: 0;</w:t>
      </w:r>
    </w:p>
    <w:p w14:paraId="3EB00066"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color:#fff;</w:t>
      </w:r>
    </w:p>
    <w:p w14:paraId="010C1051"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w:t>
      </w:r>
    </w:p>
    <w:p w14:paraId="46DA9CF0"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w:t>
      </w:r>
    </w:p>
    <w:p w14:paraId="4BC36ECA" w14:textId="77777777" w:rsidR="00D24CFB" w:rsidRPr="00D24CFB" w:rsidRDefault="00D24CFB" w:rsidP="00D24CFB">
      <w:pPr>
        <w:jc w:val="both"/>
        <w:rPr>
          <w:rFonts w:ascii="Arial Narrow" w:hAnsi="Arial Narrow" w:cs="Arial Narrow"/>
        </w:rPr>
      </w:pPr>
      <w:r w:rsidRPr="00D24CFB">
        <w:rPr>
          <w:rFonts w:ascii="Arial Narrow" w:hAnsi="Arial Narrow" w:cs="Arial Narrow"/>
        </w:rPr>
        <w:t>.description button:hover {</w:t>
      </w:r>
    </w:p>
    <w:p w14:paraId="237E2B41"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border:1px solid #fff;</w:t>
      </w:r>
    </w:p>
    <w:p w14:paraId="3A4E175C"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background:#fff;</w:t>
      </w:r>
    </w:p>
    <w:p w14:paraId="60E2E77B"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color:#000;</w:t>
      </w:r>
    </w:p>
    <w:p w14:paraId="7BD74953" w14:textId="77777777" w:rsidR="00D24CFB" w:rsidRPr="00D24CFB" w:rsidRDefault="00D24CFB" w:rsidP="00D24CFB">
      <w:pPr>
        <w:jc w:val="both"/>
        <w:rPr>
          <w:rFonts w:ascii="Arial Narrow" w:hAnsi="Arial Narrow" w:cs="Arial Narrow"/>
        </w:rPr>
      </w:pPr>
      <w:r w:rsidRPr="00D24CFB">
        <w:rPr>
          <w:rFonts w:ascii="Arial Narrow" w:hAnsi="Arial Narrow" w:cs="Arial Narrow"/>
        </w:rPr>
        <w:t>}</w:t>
      </w:r>
    </w:p>
    <w:p w14:paraId="0D24E7B9" w14:textId="77777777" w:rsidR="00D24CFB" w:rsidRPr="00D24CFB" w:rsidRDefault="00D24CFB" w:rsidP="00D24CFB">
      <w:pPr>
        <w:jc w:val="both"/>
        <w:rPr>
          <w:rFonts w:ascii="Arial Narrow" w:hAnsi="Arial Narrow" w:cs="Arial Narrow"/>
        </w:rPr>
      </w:pPr>
    </w:p>
    <w:p w14:paraId="5BDA4D57" w14:textId="77777777" w:rsidR="00D24CFB" w:rsidRPr="00D24CFB" w:rsidRDefault="00D24CFB" w:rsidP="00D24CFB">
      <w:pPr>
        <w:jc w:val="both"/>
        <w:rPr>
          <w:rFonts w:ascii="Arial Narrow" w:hAnsi="Arial Narrow" w:cs="Arial Narrow"/>
        </w:rPr>
      </w:pPr>
      <w:r w:rsidRPr="00D24CFB">
        <w:rPr>
          <w:rFonts w:ascii="Arial Narrow" w:hAnsi="Arial Narrow" w:cs="Arial Narrow"/>
        </w:rPr>
        <w:t>.features {</w:t>
      </w:r>
    </w:p>
    <w:p w14:paraId="60D5F817"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margin: 4em auto;</w:t>
      </w:r>
    </w:p>
    <w:p w14:paraId="0B9B835E"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padding: 1em;</w:t>
      </w:r>
    </w:p>
    <w:p w14:paraId="680B6E09"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position: relative;</w:t>
      </w:r>
    </w:p>
    <w:p w14:paraId="198934A6"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w:t>
      </w:r>
    </w:p>
    <w:p w14:paraId="3FB594EE"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w:t>
      </w:r>
    </w:p>
    <w:p w14:paraId="341F3305" w14:textId="77777777" w:rsidR="00D24CFB" w:rsidRPr="00D24CFB" w:rsidRDefault="00D24CFB" w:rsidP="00D24CFB">
      <w:pPr>
        <w:jc w:val="both"/>
        <w:rPr>
          <w:rFonts w:ascii="Arial Narrow" w:hAnsi="Arial Narrow" w:cs="Arial Narrow"/>
        </w:rPr>
      </w:pPr>
      <w:r w:rsidRPr="00D24CFB">
        <w:rPr>
          <w:rFonts w:ascii="Arial Narrow" w:hAnsi="Arial Narrow" w:cs="Arial Narrow"/>
        </w:rPr>
        <w:t>.feature-title {</w:t>
      </w:r>
    </w:p>
    <w:p w14:paraId="2BF52860"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color: #333;</w:t>
      </w:r>
    </w:p>
    <w:p w14:paraId="771AB161"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font-size: 1.3rem;</w:t>
      </w:r>
    </w:p>
    <w:p w14:paraId="5613D384"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font-weight: 700;</w:t>
      </w:r>
    </w:p>
    <w:p w14:paraId="51A663C4" w14:textId="77777777" w:rsidR="00D24CFB" w:rsidRPr="00D24CFB" w:rsidRDefault="00D24CFB" w:rsidP="00D24CFB">
      <w:pPr>
        <w:jc w:val="both"/>
        <w:rPr>
          <w:rFonts w:ascii="Arial Narrow" w:hAnsi="Arial Narrow" w:cs="Arial Narrow"/>
        </w:rPr>
      </w:pPr>
      <w:r w:rsidRPr="00D24CFB">
        <w:rPr>
          <w:rFonts w:ascii="Arial Narrow" w:hAnsi="Arial Narrow" w:cs="Arial Narrow"/>
        </w:rPr>
        <w:lastRenderedPageBreak/>
        <w:t xml:space="preserve">    margin-bottom: 20px;</w:t>
      </w:r>
    </w:p>
    <w:p w14:paraId="774E36DC"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text-transform: uppercase;</w:t>
      </w:r>
    </w:p>
    <w:p w14:paraId="0E9B7BE7" w14:textId="77777777" w:rsidR="00D24CFB" w:rsidRPr="00D24CFB" w:rsidRDefault="00D24CFB" w:rsidP="00D24CFB">
      <w:pPr>
        <w:jc w:val="both"/>
        <w:rPr>
          <w:rFonts w:ascii="Arial Narrow" w:hAnsi="Arial Narrow" w:cs="Arial Narrow"/>
        </w:rPr>
      </w:pPr>
      <w:r w:rsidRPr="00D24CFB">
        <w:rPr>
          <w:rFonts w:ascii="Arial Narrow" w:hAnsi="Arial Narrow" w:cs="Arial Narrow"/>
        </w:rPr>
        <w:t>}</w:t>
      </w:r>
    </w:p>
    <w:p w14:paraId="7DED08A2" w14:textId="77777777" w:rsidR="00D24CFB" w:rsidRPr="00D24CFB" w:rsidRDefault="00D24CFB" w:rsidP="00D24CFB">
      <w:pPr>
        <w:jc w:val="both"/>
        <w:rPr>
          <w:rFonts w:ascii="Arial Narrow" w:hAnsi="Arial Narrow" w:cs="Arial Narrow"/>
        </w:rPr>
      </w:pPr>
    </w:p>
    <w:p w14:paraId="09712624" w14:textId="77777777" w:rsidR="00D24CFB" w:rsidRPr="00D24CFB" w:rsidRDefault="00D24CFB" w:rsidP="00D24CFB">
      <w:pPr>
        <w:jc w:val="both"/>
        <w:rPr>
          <w:rFonts w:ascii="Arial Narrow" w:hAnsi="Arial Narrow" w:cs="Arial Narrow"/>
        </w:rPr>
      </w:pPr>
      <w:r w:rsidRPr="00D24CFB">
        <w:rPr>
          <w:rFonts w:ascii="Arial Narrow" w:hAnsi="Arial Narrow" w:cs="Arial Narrow"/>
        </w:rPr>
        <w:t>.features img {</w:t>
      </w:r>
    </w:p>
    <w:p w14:paraId="54D0ED26"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-webkit-box-shadow: 1px 1px 4px rgba(0, 0, 0, 0.4);</w:t>
      </w:r>
    </w:p>
    <w:p w14:paraId="6E269BE0"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-moz-box-shadow: 1px 1px 4px rgba(0, 0, 0, 0.4);</w:t>
      </w:r>
    </w:p>
    <w:p w14:paraId="5A36CEBE"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box-shadow: 1px 1px 4px rgba(0, 0, 0, 0.4);</w:t>
      </w:r>
    </w:p>
    <w:p w14:paraId="03A63E4C"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margin-bottom: 16px;</w:t>
      </w:r>
    </w:p>
    <w:p w14:paraId="1BB092F9"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w:t>
      </w:r>
    </w:p>
    <w:p w14:paraId="6003181F" w14:textId="77777777" w:rsidR="00D24CFB" w:rsidRPr="00D24CFB" w:rsidRDefault="00D24CFB" w:rsidP="00D24CFB">
      <w:pPr>
        <w:jc w:val="both"/>
        <w:rPr>
          <w:rFonts w:ascii="Arial Narrow" w:hAnsi="Arial Narrow" w:cs="Arial Narrow"/>
        </w:rPr>
      </w:pPr>
      <w:r w:rsidRPr="00D24CFB">
        <w:rPr>
          <w:rFonts w:ascii="Arial Narrow" w:hAnsi="Arial Narrow" w:cs="Arial Narrow"/>
        </w:rPr>
        <w:t>.features .form-control, .features input {</w:t>
      </w:r>
    </w:p>
    <w:p w14:paraId="71C149E8"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border-radius: 0;</w:t>
      </w:r>
    </w:p>
    <w:p w14:paraId="1F3D31A9" w14:textId="77777777" w:rsidR="00D24CFB" w:rsidRPr="00D24CFB" w:rsidRDefault="00D24CFB" w:rsidP="00D24CFB">
      <w:pPr>
        <w:jc w:val="both"/>
        <w:rPr>
          <w:rFonts w:ascii="Arial Narrow" w:hAnsi="Arial Narrow" w:cs="Arial Narrow"/>
        </w:rPr>
      </w:pPr>
      <w:r w:rsidRPr="00D24CFB">
        <w:rPr>
          <w:rFonts w:ascii="Arial Narrow" w:hAnsi="Arial Narrow" w:cs="Arial Narrow"/>
        </w:rPr>
        <w:t>}</w:t>
      </w:r>
    </w:p>
    <w:p w14:paraId="09A6D4EC" w14:textId="77777777" w:rsidR="00D24CFB" w:rsidRPr="00D24CFB" w:rsidRDefault="00D24CFB" w:rsidP="00D24CFB">
      <w:pPr>
        <w:jc w:val="both"/>
        <w:rPr>
          <w:rFonts w:ascii="Arial Narrow" w:hAnsi="Arial Narrow" w:cs="Arial Narrow"/>
        </w:rPr>
      </w:pPr>
      <w:r w:rsidRPr="00D24CFB">
        <w:rPr>
          <w:rFonts w:ascii="Arial Narrow" w:hAnsi="Arial Narrow" w:cs="Arial Narrow"/>
        </w:rPr>
        <w:t>.features .btn {</w:t>
      </w:r>
    </w:p>
    <w:p w14:paraId="604321DF"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background-color: #589b37;</w:t>
      </w:r>
    </w:p>
    <w:p w14:paraId="0A775470"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border: 1px solid #589b37;</w:t>
      </w:r>
    </w:p>
    <w:p w14:paraId="1EEEF9CC"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color: #fff;</w:t>
      </w:r>
    </w:p>
    <w:p w14:paraId="50F1C7EC"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margin-top: 20px;</w:t>
      </w:r>
    </w:p>
    <w:p w14:paraId="668F8724" w14:textId="77777777" w:rsidR="00D24CFB" w:rsidRPr="00D24CFB" w:rsidRDefault="00D24CFB" w:rsidP="00D24CFB">
      <w:pPr>
        <w:jc w:val="both"/>
        <w:rPr>
          <w:rFonts w:ascii="Arial Narrow" w:hAnsi="Arial Narrow" w:cs="Arial Narrow"/>
        </w:rPr>
      </w:pPr>
      <w:r w:rsidRPr="00D24CFB">
        <w:rPr>
          <w:rFonts w:ascii="Arial Narrow" w:hAnsi="Arial Narrow" w:cs="Arial Narrow"/>
        </w:rPr>
        <w:t>}</w:t>
      </w:r>
    </w:p>
    <w:p w14:paraId="2B406B30" w14:textId="77777777" w:rsidR="00D24CFB" w:rsidRPr="00D24CFB" w:rsidRDefault="00D24CFB" w:rsidP="00D24CFB">
      <w:pPr>
        <w:jc w:val="both"/>
        <w:rPr>
          <w:rFonts w:ascii="Arial Narrow" w:hAnsi="Arial Narrow" w:cs="Arial Narrow"/>
        </w:rPr>
      </w:pPr>
      <w:r w:rsidRPr="00D24CFB">
        <w:rPr>
          <w:rFonts w:ascii="Arial Narrow" w:hAnsi="Arial Narrow" w:cs="Arial Narrow"/>
        </w:rPr>
        <w:t>.features .btn:hover {</w:t>
      </w:r>
    </w:p>
    <w:p w14:paraId="615CD49F"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background-color: #333;</w:t>
      </w:r>
    </w:p>
    <w:p w14:paraId="4155BCD7"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border: 1px solid #333;</w:t>
      </w:r>
    </w:p>
    <w:p w14:paraId="113A5F39" w14:textId="77777777" w:rsidR="00D24CFB" w:rsidRPr="00D24CFB" w:rsidRDefault="00D24CFB" w:rsidP="00D24CFB">
      <w:pPr>
        <w:jc w:val="both"/>
        <w:rPr>
          <w:rFonts w:ascii="Arial Narrow" w:hAnsi="Arial Narrow" w:cs="Arial Narrow"/>
        </w:rPr>
      </w:pPr>
      <w:r w:rsidRPr="00D24CFB">
        <w:rPr>
          <w:rFonts w:ascii="Arial Narrow" w:hAnsi="Arial Narrow" w:cs="Arial Narrow"/>
        </w:rPr>
        <w:t>}</w:t>
      </w:r>
    </w:p>
    <w:p w14:paraId="0763BC64" w14:textId="77777777" w:rsidR="00D24CFB" w:rsidRPr="00D24CFB" w:rsidRDefault="00D24CFB" w:rsidP="00D24CFB">
      <w:pPr>
        <w:jc w:val="both"/>
        <w:rPr>
          <w:rFonts w:ascii="Arial Narrow" w:hAnsi="Arial Narrow" w:cs="Arial Narrow"/>
        </w:rPr>
      </w:pPr>
      <w:r w:rsidRPr="00D24CFB">
        <w:rPr>
          <w:rFonts w:ascii="Arial Narrow" w:hAnsi="Arial Narrow" w:cs="Arial Narrow"/>
        </w:rPr>
        <w:t>.page-footer {</w:t>
      </w:r>
    </w:p>
    <w:p w14:paraId="183F0207"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background-color: #222;</w:t>
      </w:r>
    </w:p>
    <w:p w14:paraId="443D74C6"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color: #ccc;</w:t>
      </w:r>
    </w:p>
    <w:p w14:paraId="04B5AC8C"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padding: 20px 0 20px;</w:t>
      </w:r>
    </w:p>
    <w:p w14:paraId="48A91774"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w:t>
      </w:r>
    </w:p>
    <w:p w14:paraId="19F59782" w14:textId="77777777" w:rsidR="00D24CFB" w:rsidRPr="00D24CFB" w:rsidRDefault="00D24CFB" w:rsidP="00D24CFB">
      <w:pPr>
        <w:jc w:val="both"/>
        <w:rPr>
          <w:rFonts w:ascii="Arial Narrow" w:hAnsi="Arial Narrow" w:cs="Arial Narrow"/>
        </w:rPr>
      </w:pPr>
    </w:p>
    <w:p w14:paraId="7DC20BF2" w14:textId="77777777" w:rsidR="00D24CFB" w:rsidRPr="00D24CFB" w:rsidRDefault="00D24CFB" w:rsidP="00D24CFB">
      <w:pPr>
        <w:jc w:val="both"/>
        <w:rPr>
          <w:rFonts w:ascii="Arial Narrow" w:hAnsi="Arial Narrow" w:cs="Arial Narrow"/>
        </w:rPr>
      </w:pPr>
      <w:r w:rsidRPr="00D24CFB">
        <w:rPr>
          <w:rFonts w:ascii="Arial Narrow" w:hAnsi="Arial Narrow" w:cs="Arial Narrow"/>
        </w:rPr>
        <w:t>.footer-copyright {</w:t>
      </w:r>
    </w:p>
    <w:p w14:paraId="18514C2F"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color: #666;</w:t>
      </w:r>
    </w:p>
    <w:p w14:paraId="01E477ED"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padding: 20px 0;</w:t>
      </w:r>
    </w:p>
    <w:p w14:paraId="34D97233" w14:textId="77777777" w:rsidR="00D24CFB" w:rsidRPr="00D24CFB" w:rsidRDefault="00D24CFB" w:rsidP="00D24CFB">
      <w:pPr>
        <w:jc w:val="both"/>
        <w:rPr>
          <w:rFonts w:ascii="Arial Narrow" w:hAnsi="Arial Narrow" w:cs="Arial Narrow"/>
        </w:rPr>
      </w:pPr>
      <w:r w:rsidRPr="00D24CFB">
        <w:rPr>
          <w:rFonts w:ascii="Arial Narrow" w:hAnsi="Arial Narrow" w:cs="Arial Narrow"/>
        </w:rPr>
        <w:t>}</w:t>
      </w:r>
    </w:p>
    <w:p w14:paraId="14FEE3BA" w14:textId="77777777" w:rsidR="00D24CFB" w:rsidRPr="00D24CFB" w:rsidRDefault="00D24CFB" w:rsidP="00D24CFB">
      <w:pPr>
        <w:jc w:val="both"/>
        <w:rPr>
          <w:rFonts w:ascii="Arial Narrow" w:hAnsi="Arial Narrow" w:cs="Arial Narrow"/>
        </w:rPr>
      </w:pPr>
    </w:p>
    <w:p w14:paraId="11730ED8" w14:textId="77777777" w:rsidR="00D24CFB" w:rsidRPr="00D24CFB" w:rsidRDefault="00D24CFB" w:rsidP="00D24CFB">
      <w:pPr>
        <w:jc w:val="both"/>
        <w:rPr>
          <w:rFonts w:ascii="Arial Narrow" w:hAnsi="Arial Narrow" w:cs="Arial Narrow"/>
        </w:rPr>
      </w:pPr>
      <w:r w:rsidRPr="00D24CFB">
        <w:rPr>
          <w:rFonts w:ascii="Arial Narrow" w:hAnsi="Arial Narrow" w:cs="Arial Narrow"/>
        </w:rPr>
        <w:t>@media (max-width: 575.98px) {</w:t>
      </w:r>
    </w:p>
    <w:p w14:paraId="060D37C2"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.description {</w:t>
      </w:r>
    </w:p>
    <w:p w14:paraId="4420C54C"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left: 0;</w:t>
      </w:r>
    </w:p>
    <w:p w14:paraId="383DDAD0"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padding: 0 15px;</w:t>
      </w:r>
    </w:p>
    <w:p w14:paraId="38002E1C"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position: absolute;</w:t>
      </w:r>
    </w:p>
    <w:p w14:paraId="79F5CC1F"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top: 10%;</w:t>
      </w:r>
    </w:p>
    <w:p w14:paraId="65A4CD4D"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transform: none;</w:t>
      </w:r>
    </w:p>
    <w:p w14:paraId="7E64EF8A"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text-align: center;</w:t>
      </w:r>
    </w:p>
    <w:p w14:paraId="014688E8"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w:t>
      </w:r>
    </w:p>
    <w:p w14:paraId="09FEE4DB" w14:textId="77777777" w:rsidR="00D24CFB" w:rsidRPr="00D24CFB" w:rsidRDefault="00D24CFB" w:rsidP="00D24CFB">
      <w:pPr>
        <w:jc w:val="both"/>
        <w:rPr>
          <w:rFonts w:ascii="Arial Narrow" w:hAnsi="Arial Narrow" w:cs="Arial Narrow"/>
        </w:rPr>
      </w:pPr>
    </w:p>
    <w:p w14:paraId="129E5E5C"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.description h1 {</w:t>
      </w:r>
    </w:p>
    <w:p w14:paraId="6096A242"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font-size: 2em;</w:t>
      </w:r>
    </w:p>
    <w:p w14:paraId="0DDBB454"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w:t>
      </w:r>
    </w:p>
    <w:p w14:paraId="40A1BD5A" w14:textId="77777777" w:rsidR="00D24CFB" w:rsidRPr="00D24CFB" w:rsidRDefault="00D24CFB" w:rsidP="00D24CFB">
      <w:pPr>
        <w:jc w:val="both"/>
        <w:rPr>
          <w:rFonts w:ascii="Arial Narrow" w:hAnsi="Arial Narrow" w:cs="Arial Narrow"/>
        </w:rPr>
      </w:pPr>
    </w:p>
    <w:p w14:paraId="17EA0070"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.description p {</w:t>
      </w:r>
    </w:p>
    <w:p w14:paraId="071F7AE5"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font-size: 1.2rem;</w:t>
      </w:r>
    </w:p>
    <w:p w14:paraId="5DBA4B20"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w:t>
      </w:r>
    </w:p>
    <w:p w14:paraId="4EE103B5" w14:textId="77777777" w:rsidR="00D24CFB" w:rsidRPr="00D24CFB" w:rsidRDefault="00D24CFB" w:rsidP="00D24CFB">
      <w:pPr>
        <w:jc w:val="both"/>
        <w:rPr>
          <w:rFonts w:ascii="Arial Narrow" w:hAnsi="Arial Narrow" w:cs="Arial Narrow"/>
        </w:rPr>
      </w:pPr>
    </w:p>
    <w:p w14:paraId="295824FA"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.features {</w:t>
      </w:r>
    </w:p>
    <w:p w14:paraId="358F45B7"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margin: 0;</w:t>
      </w:r>
    </w:p>
    <w:p w14:paraId="54724E7A"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w:t>
      </w:r>
    </w:p>
    <w:p w14:paraId="0E8D43C7" w14:textId="403985B9" w:rsidR="00D24CFB" w:rsidRPr="00D24CFB" w:rsidRDefault="00D24CFB" w:rsidP="00D24CFB">
      <w:pPr>
        <w:jc w:val="both"/>
        <w:rPr>
          <w:rFonts w:ascii="Arial Narrow" w:hAnsi="Arial Narrow" w:cs="Arial Narrow"/>
        </w:rPr>
      </w:pPr>
      <w:r w:rsidRPr="00D24CFB">
        <w:rPr>
          <w:rFonts w:ascii="Arial Narrow" w:hAnsi="Arial Narrow" w:cs="Arial Narrow"/>
        </w:rPr>
        <w:t xml:space="preserve">  }</w:t>
      </w:r>
    </w:p>
    <w:p w14:paraId="4FF5ECB3" w14:textId="77777777" w:rsidR="00D24CFB" w:rsidRDefault="00D24CFB" w:rsidP="004B559C">
      <w:pPr>
        <w:jc w:val="both"/>
        <w:rPr>
          <w:rFonts w:ascii="Arial Narrow" w:hAnsi="Arial Narrow" w:cs="Arial Narrow"/>
        </w:rPr>
        <w:sectPr w:rsidR="00D24CFB" w:rsidSect="00D24CFB">
          <w:type w:val="continuous"/>
          <w:pgSz w:w="12240" w:h="15840"/>
          <w:pgMar w:top="1440" w:right="1440" w:bottom="1440" w:left="1440" w:header="720" w:footer="720" w:gutter="0"/>
          <w:cols w:num="2" w:space="720"/>
          <w:docGrid w:linePitch="360" w:charSpace="-6145"/>
        </w:sectPr>
      </w:pPr>
    </w:p>
    <w:p w14:paraId="4E4E4CCA" w14:textId="47EC5140" w:rsidR="00D24CFB" w:rsidRDefault="00D24CFB" w:rsidP="004B559C">
      <w:pPr>
        <w:jc w:val="both"/>
        <w:rPr>
          <w:rFonts w:ascii="Arial Narrow" w:hAnsi="Arial Narrow" w:cs="Arial Narrow"/>
        </w:rPr>
      </w:pPr>
    </w:p>
    <w:p w14:paraId="60C0CAEB" w14:textId="5F35742F" w:rsidR="00D24CFB" w:rsidRDefault="00D24CFB" w:rsidP="004B559C">
      <w:pPr>
        <w:jc w:val="both"/>
        <w:rPr>
          <w:rFonts w:ascii="Arial Narrow" w:hAnsi="Arial Narrow" w:cs="Arial Narrow"/>
        </w:rPr>
      </w:pPr>
    </w:p>
    <w:p w14:paraId="20B70E9C" w14:textId="29B840DA" w:rsidR="00D24CFB" w:rsidRDefault="00D24CFB" w:rsidP="004B559C">
      <w:pPr>
        <w:jc w:val="both"/>
        <w:rPr>
          <w:rFonts w:ascii="Arial Narrow" w:hAnsi="Arial Narrow" w:cs="Arial Narrow"/>
        </w:rPr>
      </w:pPr>
    </w:p>
    <w:p w14:paraId="1C9CBE4B" w14:textId="39EEDD27" w:rsidR="00D24CFB" w:rsidRDefault="00D24CFB" w:rsidP="004B559C">
      <w:pPr>
        <w:jc w:val="both"/>
        <w:rPr>
          <w:rFonts w:ascii="Arial Narrow" w:hAnsi="Arial Narrow" w:cs="Arial Narrow"/>
          <w:b/>
          <w:bCs/>
          <w:i/>
          <w:iCs/>
        </w:rPr>
      </w:pPr>
      <w:r w:rsidRPr="00D24CFB">
        <w:rPr>
          <w:rFonts w:ascii="Arial Narrow" w:hAnsi="Arial Narrow" w:cs="Arial Narrow"/>
          <w:b/>
          <w:bCs/>
          <w:i/>
          <w:iCs/>
        </w:rPr>
        <w:t>main.js</w:t>
      </w:r>
    </w:p>
    <w:p w14:paraId="1BA7019A" w14:textId="77777777" w:rsidR="00D24CFB" w:rsidRDefault="00D24CFB" w:rsidP="004B559C">
      <w:pPr>
        <w:jc w:val="both"/>
        <w:rPr>
          <w:rFonts w:ascii="Arial Narrow" w:hAnsi="Arial Narrow" w:cs="Arial Narrow"/>
          <w:b/>
          <w:bCs/>
          <w:i/>
          <w:iCs/>
        </w:rPr>
      </w:pPr>
    </w:p>
    <w:p w14:paraId="46885F76" w14:textId="77777777" w:rsidR="00D24CFB" w:rsidRPr="00D24CFB" w:rsidRDefault="00D24CFB" w:rsidP="00D24CFB">
      <w:pPr>
        <w:jc w:val="both"/>
        <w:rPr>
          <w:rFonts w:ascii="Arial Narrow" w:hAnsi="Arial Narrow" w:cs="Arial Narrow"/>
        </w:rPr>
      </w:pPr>
      <w:r w:rsidRPr="00D24CFB">
        <w:rPr>
          <w:rFonts w:ascii="Arial Narrow" w:hAnsi="Arial Narrow" w:cs="Arial Narrow"/>
        </w:rPr>
        <w:t>$(document).ready(function(){</w:t>
      </w:r>
    </w:p>
    <w:p w14:paraId="78C31F53" w14:textId="77777777" w:rsidR="00D24CFB" w:rsidRPr="00D24CFB" w:rsidRDefault="00D24CFB" w:rsidP="00D24CFB">
      <w:pPr>
        <w:jc w:val="both"/>
        <w:rPr>
          <w:rFonts w:ascii="Arial Narrow" w:hAnsi="Arial Narrow" w:cs="Arial Narrow"/>
        </w:rPr>
      </w:pPr>
      <w:r w:rsidRPr="00D24CFB">
        <w:rPr>
          <w:rFonts w:ascii="Arial Narrow" w:hAnsi="Arial Narrow" w:cs="Arial Narrow"/>
        </w:rPr>
        <w:t xml:space="preserve">    $('.header').height($(window).height());</w:t>
      </w:r>
    </w:p>
    <w:p w14:paraId="262B9975" w14:textId="7095B287" w:rsidR="00D24CFB" w:rsidRPr="00D24CFB" w:rsidRDefault="00D24CFB" w:rsidP="00D24CFB">
      <w:pPr>
        <w:jc w:val="both"/>
        <w:rPr>
          <w:rFonts w:ascii="Arial Narrow" w:hAnsi="Arial Narrow" w:cs="Arial Narrow"/>
        </w:rPr>
      </w:pPr>
      <w:r w:rsidRPr="00D24CFB">
        <w:rPr>
          <w:rFonts w:ascii="Arial Narrow" w:hAnsi="Arial Narrow" w:cs="Arial Narrow"/>
        </w:rPr>
        <w:t>})</w:t>
      </w:r>
    </w:p>
    <w:p w14:paraId="7458ABC7" w14:textId="08C2EA88" w:rsidR="00D24CFB" w:rsidRDefault="00D24CFB" w:rsidP="004B559C">
      <w:pPr>
        <w:jc w:val="both"/>
        <w:rPr>
          <w:rFonts w:ascii="Arial Narrow" w:hAnsi="Arial Narrow" w:cs="Arial Narrow"/>
        </w:rPr>
      </w:pPr>
    </w:p>
    <w:p w14:paraId="38AC12FD" w14:textId="3C613480" w:rsidR="00D24CFB" w:rsidRDefault="00D24CFB" w:rsidP="004B559C">
      <w:pPr>
        <w:jc w:val="both"/>
        <w:rPr>
          <w:rFonts w:ascii="Arial Narrow" w:hAnsi="Arial Narrow" w:cs="Arial Narrow"/>
        </w:rPr>
      </w:pPr>
    </w:p>
    <w:p w14:paraId="7827DC00" w14:textId="2C2FF379" w:rsidR="00D24CFB" w:rsidRDefault="00D24CFB" w:rsidP="004B559C">
      <w:pPr>
        <w:jc w:val="both"/>
        <w:rPr>
          <w:rFonts w:ascii="Arial Narrow" w:hAnsi="Arial Narrow" w:cs="Arial Narrow"/>
        </w:rPr>
      </w:pPr>
    </w:p>
    <w:p w14:paraId="469C2C05" w14:textId="70518518" w:rsidR="00D24CFB" w:rsidRDefault="00D24CFB" w:rsidP="004B559C">
      <w:pPr>
        <w:jc w:val="both"/>
        <w:rPr>
          <w:rFonts w:ascii="Arial Narrow" w:hAnsi="Arial Narrow" w:cs="Arial Narrow"/>
        </w:rPr>
      </w:pPr>
    </w:p>
    <w:p w14:paraId="026BDC4A" w14:textId="7EEEAC04" w:rsidR="00D24CFB" w:rsidRDefault="00D24CFB" w:rsidP="004B559C">
      <w:pPr>
        <w:jc w:val="both"/>
        <w:rPr>
          <w:rFonts w:ascii="Arial Narrow" w:hAnsi="Arial Narrow" w:cs="Arial Narrow"/>
        </w:rPr>
      </w:pPr>
    </w:p>
    <w:p w14:paraId="254A0AF2" w14:textId="2492A947" w:rsidR="00D24CFB" w:rsidRDefault="00D24CFB" w:rsidP="004B559C">
      <w:pPr>
        <w:jc w:val="both"/>
        <w:rPr>
          <w:rFonts w:ascii="Arial Narrow" w:hAnsi="Arial Narrow" w:cs="Arial Narrow"/>
        </w:rPr>
      </w:pPr>
    </w:p>
    <w:p w14:paraId="2974C796" w14:textId="00198137" w:rsidR="00D24CFB" w:rsidRDefault="00D24CFB" w:rsidP="004B559C">
      <w:pPr>
        <w:jc w:val="both"/>
        <w:rPr>
          <w:rFonts w:ascii="Arial Narrow" w:hAnsi="Arial Narrow" w:cs="Arial Narrow"/>
        </w:rPr>
      </w:pPr>
    </w:p>
    <w:p w14:paraId="6D7EC58A" w14:textId="336D1F91" w:rsidR="00D24CFB" w:rsidRDefault="00D24CFB" w:rsidP="004B559C">
      <w:pPr>
        <w:jc w:val="both"/>
        <w:rPr>
          <w:rFonts w:ascii="Arial Narrow" w:hAnsi="Arial Narrow" w:cs="Arial Narrow"/>
        </w:rPr>
      </w:pPr>
    </w:p>
    <w:p w14:paraId="4B0A62E1" w14:textId="06113784" w:rsidR="00D24CFB" w:rsidRDefault="00D24CFB" w:rsidP="004B559C">
      <w:pPr>
        <w:jc w:val="both"/>
        <w:rPr>
          <w:rFonts w:ascii="Arial Narrow" w:hAnsi="Arial Narrow" w:cs="Arial Narrow"/>
        </w:rPr>
      </w:pPr>
    </w:p>
    <w:p w14:paraId="5D8B893C" w14:textId="77777777" w:rsidR="006A3B31" w:rsidRPr="004B559C" w:rsidRDefault="006A3B31" w:rsidP="004B559C">
      <w:pPr>
        <w:jc w:val="both"/>
        <w:rPr>
          <w:rFonts w:ascii="Arial Narrow" w:hAnsi="Arial Narrow" w:cs="Arial Narrow"/>
        </w:rPr>
      </w:pPr>
    </w:p>
    <w:p w14:paraId="43B80DCD" w14:textId="57AFC51A" w:rsidR="00274F78" w:rsidRDefault="00274F78" w:rsidP="00274F78">
      <w:pPr>
        <w:pStyle w:val="ListParagraph"/>
        <w:numPr>
          <w:ilvl w:val="0"/>
          <w:numId w:val="9"/>
        </w:numPr>
        <w:jc w:val="both"/>
        <w:rPr>
          <w:rFonts w:ascii="Arial Narrow" w:hAnsi="Arial Narrow" w:cs="Arial Narrow"/>
        </w:rPr>
      </w:pPr>
      <w:r>
        <w:rPr>
          <w:rFonts w:ascii="Arial Narrow" w:hAnsi="Arial Narrow" w:cs="Arial Narrow"/>
        </w:rPr>
        <w:lastRenderedPageBreak/>
        <w:t>Screenshot of all the html, css, and other files used.</w:t>
      </w:r>
    </w:p>
    <w:p w14:paraId="397F04D1" w14:textId="3CC5BFC7" w:rsidR="00274F78" w:rsidRPr="00E32CB7" w:rsidRDefault="00E32CB7" w:rsidP="00E32CB7">
      <w:pPr>
        <w:pStyle w:val="ListParagraph"/>
        <w:numPr>
          <w:ilvl w:val="1"/>
          <w:numId w:val="9"/>
        </w:numPr>
        <w:jc w:val="both"/>
        <w:rPr>
          <w:rFonts w:ascii="Arial Narrow" w:hAnsi="Arial Narrow" w:cs="Arial Narrow"/>
        </w:rPr>
      </w:pPr>
      <w:r>
        <w:rPr>
          <w:rFonts w:ascii="Arial Narrow" w:hAnsi="Arial Narrow" w:cs="Arial Narrow"/>
          <w:noProof/>
        </w:rPr>
        <w:drawing>
          <wp:anchor distT="0" distB="0" distL="114300" distR="114300" simplePos="0" relativeHeight="251665408" behindDoc="0" locked="0" layoutInCell="1" allowOverlap="1" wp14:anchorId="11C6BE51" wp14:editId="14238422">
            <wp:simplePos x="0" y="0"/>
            <wp:positionH relativeFrom="margin">
              <wp:align>right</wp:align>
            </wp:positionH>
            <wp:positionV relativeFrom="paragraph">
              <wp:posOffset>292040</wp:posOffset>
            </wp:positionV>
            <wp:extent cx="5934710" cy="5900420"/>
            <wp:effectExtent l="0" t="0" r="889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5900420"/>
                    </a:xfrm>
                    <a:prstGeom prst="rect">
                      <a:avLst/>
                    </a:prstGeom>
                    <a:noFill/>
                    <a:ln>
                      <a:noFill/>
                    </a:ln>
                  </pic:spPr>
                </pic:pic>
              </a:graphicData>
            </a:graphic>
            <wp14:sizeRelH relativeFrom="page">
              <wp14:pctWidth>0</wp14:pctWidth>
            </wp14:sizeRelH>
            <wp14:sizeRelV relativeFrom="page">
              <wp14:pctHeight>0</wp14:pctHeight>
            </wp14:sizeRelV>
          </wp:anchor>
        </w:drawing>
      </w:r>
      <w:r w:rsidR="00274F78">
        <w:rPr>
          <w:rFonts w:ascii="Arial Narrow" w:hAnsi="Arial Narrow" w:cs="Arial Narrow"/>
        </w:rPr>
        <w:t>File Name: bootstrap.html</w:t>
      </w:r>
    </w:p>
    <w:p w14:paraId="02E371DF" w14:textId="77777777" w:rsidR="00E32CB7" w:rsidRDefault="00E32CB7" w:rsidP="00274F78">
      <w:pPr>
        <w:jc w:val="center"/>
        <w:rPr>
          <w:rFonts w:ascii="Arial Narrow" w:hAnsi="Arial Narrow"/>
          <w:i/>
          <w:iCs/>
        </w:rPr>
      </w:pPr>
    </w:p>
    <w:p w14:paraId="42806430" w14:textId="046B04B9" w:rsidR="00E32CB7" w:rsidRDefault="00274F78" w:rsidP="00E87048">
      <w:pPr>
        <w:jc w:val="center"/>
        <w:rPr>
          <w:rFonts w:ascii="Arial Narrow" w:hAnsi="Arial Narrow"/>
          <w:i/>
          <w:iCs/>
        </w:rPr>
      </w:pPr>
      <w:r w:rsidRPr="00AC5E81">
        <w:rPr>
          <w:rFonts w:ascii="Arial Narrow" w:hAnsi="Arial Narrow"/>
          <w:i/>
          <w:iCs/>
        </w:rPr>
        <w:t>Figure 1. bootstrap.html</w:t>
      </w:r>
      <w:r w:rsidR="00E32CB7">
        <w:rPr>
          <w:rFonts w:ascii="Arial Narrow" w:hAnsi="Arial Narrow"/>
          <w:i/>
          <w:iCs/>
        </w:rPr>
        <w:t xml:space="preserve"> page 1</w:t>
      </w:r>
    </w:p>
    <w:p w14:paraId="18A0E8C7" w14:textId="700EDD47" w:rsidR="002C0733" w:rsidRDefault="002C0733" w:rsidP="00274F78">
      <w:pPr>
        <w:jc w:val="center"/>
        <w:rPr>
          <w:rFonts w:ascii="Arial Narrow" w:hAnsi="Arial Narrow"/>
          <w:i/>
          <w:iCs/>
        </w:rPr>
      </w:pPr>
    </w:p>
    <w:p w14:paraId="054BD579" w14:textId="690F8A38" w:rsidR="002C0733" w:rsidRPr="002C0733" w:rsidRDefault="002C0733" w:rsidP="002C0733">
      <w:pPr>
        <w:jc w:val="both"/>
        <w:rPr>
          <w:rFonts w:ascii="Arial Narrow" w:hAnsi="Arial Narrow"/>
        </w:rPr>
      </w:pPr>
      <w:r>
        <w:rPr>
          <w:rFonts w:ascii="Arial Narrow" w:hAnsi="Arial Narrow"/>
        </w:rPr>
        <w:tab/>
      </w:r>
      <w:r w:rsidRPr="002C0733">
        <w:rPr>
          <w:rFonts w:ascii="Arial Narrow" w:hAnsi="Arial Narrow"/>
        </w:rPr>
        <w:t>The bootstrap is referenced on the head tag in the first part of the HTML. It also has the external CSS tied to it. The logo, home, about, and contact links are all hyperlinks in the navigation. A welcome greeting and a brief summary are included in the header.</w:t>
      </w:r>
    </w:p>
    <w:p w14:paraId="5BB87087" w14:textId="52904C9E" w:rsidR="00274F78" w:rsidRPr="00E32CB7" w:rsidRDefault="00E32CB7" w:rsidP="00274F78">
      <w:pPr>
        <w:jc w:val="center"/>
        <w:rPr>
          <w:rFonts w:ascii="Arial Narrow" w:hAnsi="Arial Narrow"/>
          <w:i/>
          <w:iCs/>
        </w:rPr>
      </w:pPr>
      <w:r>
        <w:rPr>
          <w:noProof/>
        </w:rPr>
        <w:lastRenderedPageBreak/>
        <w:drawing>
          <wp:anchor distT="0" distB="0" distL="114300" distR="114300" simplePos="0" relativeHeight="251666432" behindDoc="0" locked="0" layoutInCell="1" allowOverlap="1" wp14:anchorId="2222542D" wp14:editId="349E4C95">
            <wp:simplePos x="0" y="0"/>
            <wp:positionH relativeFrom="margin">
              <wp:align>right</wp:align>
            </wp:positionH>
            <wp:positionV relativeFrom="paragraph">
              <wp:posOffset>192</wp:posOffset>
            </wp:positionV>
            <wp:extent cx="5934710" cy="6012815"/>
            <wp:effectExtent l="0" t="0" r="889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6012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DE1EEB" w14:textId="1F2C84DC" w:rsidR="00274F78" w:rsidRPr="002C0733" w:rsidRDefault="00274F78" w:rsidP="00274F78">
      <w:pPr>
        <w:jc w:val="center"/>
        <w:rPr>
          <w:rFonts w:ascii="Arial Narrow" w:hAnsi="Arial Narrow"/>
          <w:i/>
          <w:iCs/>
        </w:rPr>
      </w:pPr>
      <w:r w:rsidRPr="00AC5E81">
        <w:rPr>
          <w:rFonts w:ascii="Arial Narrow" w:hAnsi="Arial Narrow"/>
          <w:i/>
          <w:iCs/>
        </w:rPr>
        <w:t xml:space="preserve">Figure 1.1. bootstrap.html </w:t>
      </w:r>
      <w:r w:rsidR="00E32CB7">
        <w:rPr>
          <w:rFonts w:ascii="Arial Narrow" w:hAnsi="Arial Narrow"/>
          <w:i/>
          <w:iCs/>
        </w:rPr>
        <w:t>page 2</w:t>
      </w:r>
      <w:r w:rsidR="00E32CB7">
        <w:rPr>
          <w:rFonts w:ascii="Arial Narrow" w:hAnsi="Arial Narrow"/>
          <w:i/>
          <w:iCs/>
        </w:rPr>
        <w:br/>
      </w:r>
    </w:p>
    <w:p w14:paraId="1616C44B" w14:textId="04B7EDDA" w:rsidR="00274F78" w:rsidRPr="003015FA" w:rsidRDefault="002C0733" w:rsidP="002C0733">
      <w:pPr>
        <w:jc w:val="both"/>
        <w:rPr>
          <w:rFonts w:ascii="Arial Narrow" w:hAnsi="Arial Narrow"/>
        </w:rPr>
      </w:pPr>
      <w:r>
        <w:tab/>
      </w:r>
      <w:r w:rsidRPr="003015FA">
        <w:rPr>
          <w:rFonts w:ascii="Arial Narrow" w:hAnsi="Arial Narrow"/>
        </w:rPr>
        <w:t>The three divs are contained in a container on the second half of the HTML. The logo and description are on the first and second container, respectively, while the form is on the third page. The footer contains the webpage's supplementary information as well as the developer's contact information and address. The copyright is located at the bottom of the page.</w:t>
      </w:r>
    </w:p>
    <w:p w14:paraId="531893FD" w14:textId="70F22C18" w:rsidR="00274F78" w:rsidRDefault="00274F78" w:rsidP="00274F78">
      <w:pPr>
        <w:jc w:val="center"/>
        <w:rPr>
          <w:i/>
          <w:iCs/>
        </w:rPr>
      </w:pPr>
    </w:p>
    <w:p w14:paraId="15929719" w14:textId="33BB4FA8" w:rsidR="00274F78" w:rsidRDefault="00274F78" w:rsidP="00274F78">
      <w:pPr>
        <w:jc w:val="center"/>
        <w:rPr>
          <w:i/>
          <w:iCs/>
        </w:rPr>
      </w:pPr>
    </w:p>
    <w:p w14:paraId="33EBB500" w14:textId="748B9A16" w:rsidR="00274F78" w:rsidRDefault="00274F78" w:rsidP="00274F78">
      <w:pPr>
        <w:jc w:val="center"/>
        <w:rPr>
          <w:i/>
          <w:iCs/>
        </w:rPr>
      </w:pPr>
    </w:p>
    <w:p w14:paraId="497394FC" w14:textId="722755B2" w:rsidR="00274F78" w:rsidRDefault="00274F78" w:rsidP="00274F78">
      <w:pPr>
        <w:jc w:val="center"/>
        <w:rPr>
          <w:i/>
          <w:iCs/>
        </w:rPr>
      </w:pPr>
    </w:p>
    <w:p w14:paraId="6A0F78CF" w14:textId="663C9618" w:rsidR="00274F78" w:rsidRDefault="00E32CB7" w:rsidP="00274F78">
      <w:pPr>
        <w:jc w:val="center"/>
        <w:rPr>
          <w:i/>
          <w:iCs/>
        </w:rPr>
      </w:pPr>
      <w:r>
        <w:rPr>
          <w:i/>
          <w:iCs/>
          <w:noProof/>
        </w:rPr>
        <w:lastRenderedPageBreak/>
        <w:drawing>
          <wp:anchor distT="0" distB="0" distL="114300" distR="114300" simplePos="0" relativeHeight="251667456" behindDoc="0" locked="0" layoutInCell="1" allowOverlap="1" wp14:anchorId="30B28250" wp14:editId="4CE9DD84">
            <wp:simplePos x="0" y="0"/>
            <wp:positionH relativeFrom="margin">
              <wp:align>right</wp:align>
            </wp:positionH>
            <wp:positionV relativeFrom="paragraph">
              <wp:posOffset>12</wp:posOffset>
            </wp:positionV>
            <wp:extent cx="5934710" cy="1819910"/>
            <wp:effectExtent l="0" t="0" r="8890"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1819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7C8B47" w14:textId="5B3CFA10" w:rsidR="00E32CB7" w:rsidRDefault="00E32CB7" w:rsidP="00E32CB7">
      <w:pPr>
        <w:jc w:val="center"/>
        <w:rPr>
          <w:rFonts w:ascii="Arial Narrow" w:hAnsi="Arial Narrow"/>
          <w:i/>
          <w:iCs/>
        </w:rPr>
      </w:pPr>
      <w:r w:rsidRPr="00AC5E81">
        <w:rPr>
          <w:rFonts w:ascii="Arial Narrow" w:hAnsi="Arial Narrow"/>
          <w:i/>
          <w:iCs/>
        </w:rPr>
        <w:t>Figure 1.</w:t>
      </w:r>
      <w:r>
        <w:rPr>
          <w:rFonts w:ascii="Arial Narrow" w:hAnsi="Arial Narrow"/>
          <w:i/>
          <w:iCs/>
        </w:rPr>
        <w:t>2.</w:t>
      </w:r>
      <w:r w:rsidRPr="00AC5E81">
        <w:rPr>
          <w:rFonts w:ascii="Arial Narrow" w:hAnsi="Arial Narrow"/>
          <w:i/>
          <w:iCs/>
        </w:rPr>
        <w:t xml:space="preserve"> bootstrap.html</w:t>
      </w:r>
      <w:r>
        <w:rPr>
          <w:rFonts w:ascii="Arial Narrow" w:hAnsi="Arial Narrow"/>
          <w:i/>
          <w:iCs/>
        </w:rPr>
        <w:t xml:space="preserve"> page 3</w:t>
      </w:r>
    </w:p>
    <w:p w14:paraId="30BC0595" w14:textId="09F1BC66" w:rsidR="00E32CB7" w:rsidRDefault="00E32CB7" w:rsidP="00274F78">
      <w:pPr>
        <w:jc w:val="center"/>
        <w:rPr>
          <w:i/>
          <w:iCs/>
        </w:rPr>
      </w:pPr>
    </w:p>
    <w:p w14:paraId="19D54BAE" w14:textId="33069361" w:rsidR="002C0733" w:rsidRPr="003015FA" w:rsidRDefault="002C0733" w:rsidP="002C0733">
      <w:pPr>
        <w:jc w:val="both"/>
        <w:rPr>
          <w:rFonts w:ascii="Arial Narrow" w:hAnsi="Arial Narrow"/>
        </w:rPr>
      </w:pPr>
      <w:r>
        <w:tab/>
      </w:r>
      <w:r w:rsidRPr="003015FA">
        <w:rPr>
          <w:rFonts w:ascii="Arial Narrow" w:hAnsi="Arial Narrow"/>
        </w:rPr>
        <w:t>The last portion of the HTML has the jquery, bootstrap, and CSS links.</w:t>
      </w:r>
    </w:p>
    <w:p w14:paraId="7B1862DF" w14:textId="522F7607" w:rsidR="00E32CB7" w:rsidRDefault="00E32CB7" w:rsidP="00274F78">
      <w:pPr>
        <w:jc w:val="center"/>
        <w:rPr>
          <w:i/>
          <w:iCs/>
        </w:rPr>
      </w:pPr>
    </w:p>
    <w:p w14:paraId="3B255AA5" w14:textId="0567B229" w:rsidR="00274F78" w:rsidRDefault="00274F78" w:rsidP="00274F78">
      <w:pPr>
        <w:jc w:val="center"/>
        <w:rPr>
          <w:i/>
          <w:iCs/>
        </w:rPr>
      </w:pPr>
    </w:p>
    <w:p w14:paraId="33ED6C66" w14:textId="37636AC2" w:rsidR="00274F78" w:rsidRDefault="00274F78" w:rsidP="00274F78">
      <w:pPr>
        <w:jc w:val="center"/>
        <w:rPr>
          <w:i/>
          <w:iCs/>
        </w:rPr>
      </w:pPr>
    </w:p>
    <w:p w14:paraId="44907DBE" w14:textId="0ECA1688" w:rsidR="00274F78" w:rsidRDefault="00274F78" w:rsidP="00274F78">
      <w:pPr>
        <w:jc w:val="center"/>
        <w:rPr>
          <w:i/>
          <w:iCs/>
        </w:rPr>
      </w:pPr>
    </w:p>
    <w:p w14:paraId="353BB013" w14:textId="6CE9D19F" w:rsidR="00317835" w:rsidRDefault="00317835" w:rsidP="00274F78">
      <w:pPr>
        <w:jc w:val="center"/>
        <w:rPr>
          <w:i/>
          <w:iCs/>
        </w:rPr>
      </w:pPr>
    </w:p>
    <w:p w14:paraId="6F8C5669" w14:textId="267C1EB6" w:rsidR="00317835" w:rsidRDefault="00317835" w:rsidP="00274F78">
      <w:pPr>
        <w:jc w:val="center"/>
        <w:rPr>
          <w:i/>
          <w:iCs/>
        </w:rPr>
      </w:pPr>
    </w:p>
    <w:p w14:paraId="116DED89" w14:textId="48F25B0B" w:rsidR="00317835" w:rsidRDefault="00317835" w:rsidP="00274F78">
      <w:pPr>
        <w:jc w:val="center"/>
        <w:rPr>
          <w:i/>
          <w:iCs/>
        </w:rPr>
      </w:pPr>
    </w:p>
    <w:p w14:paraId="10693898" w14:textId="2B03AAC6" w:rsidR="00317835" w:rsidRDefault="00317835" w:rsidP="00274F78">
      <w:pPr>
        <w:jc w:val="center"/>
        <w:rPr>
          <w:i/>
          <w:iCs/>
        </w:rPr>
      </w:pPr>
    </w:p>
    <w:p w14:paraId="1654EEBB" w14:textId="53574AFB" w:rsidR="00317835" w:rsidRDefault="00317835" w:rsidP="00274F78">
      <w:pPr>
        <w:jc w:val="center"/>
        <w:rPr>
          <w:i/>
          <w:iCs/>
        </w:rPr>
      </w:pPr>
    </w:p>
    <w:p w14:paraId="56E47139" w14:textId="65E11CC9" w:rsidR="00317835" w:rsidRDefault="00317835" w:rsidP="00274F78">
      <w:pPr>
        <w:jc w:val="center"/>
        <w:rPr>
          <w:i/>
          <w:iCs/>
        </w:rPr>
      </w:pPr>
    </w:p>
    <w:p w14:paraId="51297B45" w14:textId="7FED54FA" w:rsidR="00317835" w:rsidRDefault="00317835" w:rsidP="00274F78">
      <w:pPr>
        <w:jc w:val="center"/>
        <w:rPr>
          <w:i/>
          <w:iCs/>
        </w:rPr>
      </w:pPr>
    </w:p>
    <w:p w14:paraId="014222C9" w14:textId="613D3257" w:rsidR="00317835" w:rsidRDefault="00317835" w:rsidP="00274F78">
      <w:pPr>
        <w:jc w:val="center"/>
        <w:rPr>
          <w:i/>
          <w:iCs/>
        </w:rPr>
      </w:pPr>
    </w:p>
    <w:p w14:paraId="03C10BBA" w14:textId="0F298809" w:rsidR="00317835" w:rsidRDefault="00317835" w:rsidP="00274F78">
      <w:pPr>
        <w:jc w:val="center"/>
        <w:rPr>
          <w:i/>
          <w:iCs/>
        </w:rPr>
      </w:pPr>
    </w:p>
    <w:p w14:paraId="2AC78E1C" w14:textId="41FE658C" w:rsidR="00317835" w:rsidRDefault="00317835" w:rsidP="00274F78">
      <w:pPr>
        <w:jc w:val="center"/>
        <w:rPr>
          <w:i/>
          <w:iCs/>
        </w:rPr>
      </w:pPr>
    </w:p>
    <w:p w14:paraId="54C1BC4E" w14:textId="2761D427" w:rsidR="00317835" w:rsidRDefault="00317835" w:rsidP="00274F78">
      <w:pPr>
        <w:jc w:val="center"/>
        <w:rPr>
          <w:i/>
          <w:iCs/>
        </w:rPr>
      </w:pPr>
    </w:p>
    <w:p w14:paraId="6F14B182" w14:textId="07EAC429" w:rsidR="00317835" w:rsidRDefault="00317835" w:rsidP="00274F78">
      <w:pPr>
        <w:jc w:val="center"/>
        <w:rPr>
          <w:i/>
          <w:iCs/>
        </w:rPr>
      </w:pPr>
    </w:p>
    <w:p w14:paraId="54741D27" w14:textId="058F4D38" w:rsidR="00317835" w:rsidRDefault="00317835" w:rsidP="00274F78">
      <w:pPr>
        <w:jc w:val="center"/>
        <w:rPr>
          <w:i/>
          <w:iCs/>
        </w:rPr>
      </w:pPr>
    </w:p>
    <w:p w14:paraId="65920DF8" w14:textId="2F2EDEE0" w:rsidR="00317835" w:rsidRDefault="00317835" w:rsidP="00274F78">
      <w:pPr>
        <w:jc w:val="center"/>
        <w:rPr>
          <w:i/>
          <w:iCs/>
        </w:rPr>
      </w:pPr>
    </w:p>
    <w:p w14:paraId="342913EA" w14:textId="26EDB800" w:rsidR="00317835" w:rsidRDefault="00317835" w:rsidP="00274F78">
      <w:pPr>
        <w:jc w:val="center"/>
        <w:rPr>
          <w:i/>
          <w:iCs/>
        </w:rPr>
      </w:pPr>
    </w:p>
    <w:p w14:paraId="08B89020" w14:textId="2B7DD0FA" w:rsidR="00317835" w:rsidRDefault="00317835" w:rsidP="00274F78">
      <w:pPr>
        <w:jc w:val="center"/>
        <w:rPr>
          <w:i/>
          <w:iCs/>
        </w:rPr>
      </w:pPr>
    </w:p>
    <w:p w14:paraId="14C6C6E3" w14:textId="28C8B18E" w:rsidR="00317835" w:rsidRDefault="00317835" w:rsidP="00274F78">
      <w:pPr>
        <w:jc w:val="center"/>
        <w:rPr>
          <w:i/>
          <w:iCs/>
        </w:rPr>
      </w:pPr>
    </w:p>
    <w:p w14:paraId="36506C2E" w14:textId="4652E126" w:rsidR="00317835" w:rsidRDefault="00317835" w:rsidP="00274F78">
      <w:pPr>
        <w:jc w:val="center"/>
        <w:rPr>
          <w:i/>
          <w:iCs/>
        </w:rPr>
      </w:pPr>
    </w:p>
    <w:p w14:paraId="749450BC" w14:textId="78EA25A5" w:rsidR="00317835" w:rsidRDefault="00317835" w:rsidP="00274F78">
      <w:pPr>
        <w:jc w:val="center"/>
        <w:rPr>
          <w:i/>
          <w:iCs/>
        </w:rPr>
      </w:pPr>
    </w:p>
    <w:p w14:paraId="49B313C4" w14:textId="760A2489" w:rsidR="00317835" w:rsidRDefault="00317835" w:rsidP="00274F78">
      <w:pPr>
        <w:jc w:val="center"/>
        <w:rPr>
          <w:i/>
          <w:iCs/>
        </w:rPr>
      </w:pPr>
    </w:p>
    <w:p w14:paraId="7E288FE8" w14:textId="7525A619" w:rsidR="00317835" w:rsidRDefault="00317835" w:rsidP="00274F78">
      <w:pPr>
        <w:jc w:val="center"/>
        <w:rPr>
          <w:i/>
          <w:iCs/>
        </w:rPr>
      </w:pPr>
    </w:p>
    <w:p w14:paraId="4061FFCC" w14:textId="0A9F128C" w:rsidR="00317835" w:rsidRDefault="00317835" w:rsidP="00274F78">
      <w:pPr>
        <w:jc w:val="center"/>
        <w:rPr>
          <w:i/>
          <w:iCs/>
        </w:rPr>
      </w:pPr>
    </w:p>
    <w:p w14:paraId="13974BBF" w14:textId="2E418B6C" w:rsidR="00317835" w:rsidRDefault="00317835" w:rsidP="00274F78">
      <w:pPr>
        <w:jc w:val="center"/>
        <w:rPr>
          <w:i/>
          <w:iCs/>
        </w:rPr>
      </w:pPr>
    </w:p>
    <w:p w14:paraId="238E6815" w14:textId="293BA9CC" w:rsidR="00317835" w:rsidRDefault="00317835" w:rsidP="00274F78">
      <w:pPr>
        <w:jc w:val="center"/>
        <w:rPr>
          <w:i/>
          <w:iCs/>
        </w:rPr>
      </w:pPr>
    </w:p>
    <w:p w14:paraId="70EDCB7A" w14:textId="6DA3F563" w:rsidR="00317835" w:rsidRDefault="00317835" w:rsidP="00274F78">
      <w:pPr>
        <w:jc w:val="center"/>
        <w:rPr>
          <w:i/>
          <w:iCs/>
        </w:rPr>
      </w:pPr>
    </w:p>
    <w:p w14:paraId="1F0BFC09" w14:textId="2D0790DD" w:rsidR="00317835" w:rsidRDefault="00317835" w:rsidP="00274F78">
      <w:pPr>
        <w:jc w:val="center"/>
        <w:rPr>
          <w:i/>
          <w:iCs/>
        </w:rPr>
      </w:pPr>
    </w:p>
    <w:p w14:paraId="164D3D30" w14:textId="77777777" w:rsidR="00FB5E26" w:rsidRDefault="00FB5E26" w:rsidP="00274F78">
      <w:pPr>
        <w:jc w:val="center"/>
        <w:rPr>
          <w:i/>
          <w:iCs/>
        </w:rPr>
      </w:pPr>
    </w:p>
    <w:p w14:paraId="62930470" w14:textId="0C5DD8AD" w:rsidR="00274F78" w:rsidRDefault="00274F78" w:rsidP="00274F78">
      <w:pPr>
        <w:jc w:val="center"/>
        <w:rPr>
          <w:i/>
          <w:iCs/>
        </w:rPr>
      </w:pPr>
    </w:p>
    <w:p w14:paraId="75CC0429" w14:textId="10D06266" w:rsidR="00274F78" w:rsidRPr="00274F78" w:rsidRDefault="00274F78" w:rsidP="00274F78">
      <w:pPr>
        <w:pStyle w:val="ListParagraph"/>
        <w:numPr>
          <w:ilvl w:val="1"/>
          <w:numId w:val="9"/>
        </w:numPr>
        <w:jc w:val="both"/>
        <w:rPr>
          <w:rFonts w:ascii="Arial Narrow" w:hAnsi="Arial Narrow" w:cs="Arial Narrow"/>
        </w:rPr>
      </w:pPr>
      <w:r w:rsidRPr="00274F78">
        <w:rPr>
          <w:rFonts w:ascii="Arial Narrow" w:hAnsi="Arial Narrow" w:cs="Arial Narrow"/>
        </w:rPr>
        <w:lastRenderedPageBreak/>
        <w:t xml:space="preserve">File Name: </w:t>
      </w:r>
      <w:r>
        <w:rPr>
          <w:rFonts w:ascii="Arial Narrow" w:hAnsi="Arial Narrow" w:cs="Arial Narrow"/>
        </w:rPr>
        <w:t>main</w:t>
      </w:r>
      <w:r w:rsidRPr="00274F78">
        <w:rPr>
          <w:rFonts w:ascii="Arial Narrow" w:hAnsi="Arial Narrow" w:cs="Arial Narrow"/>
        </w:rPr>
        <w:t>.</w:t>
      </w:r>
      <w:r>
        <w:rPr>
          <w:rFonts w:ascii="Arial Narrow" w:hAnsi="Arial Narrow" w:cs="Arial Narrow"/>
        </w:rPr>
        <w:t>css</w:t>
      </w:r>
    </w:p>
    <w:p w14:paraId="57F64220" w14:textId="77777777" w:rsidR="00317835" w:rsidRDefault="00317835" w:rsidP="00274F78"/>
    <w:p w14:paraId="228F5BFE" w14:textId="73D2ABB0" w:rsidR="00274F78" w:rsidRDefault="00317835" w:rsidP="00274F78">
      <w:r>
        <w:rPr>
          <w:rFonts w:ascii="Arial Narrow" w:hAnsi="Arial Narrow"/>
          <w:i/>
          <w:iCs/>
          <w:noProof/>
        </w:rPr>
        <w:drawing>
          <wp:anchor distT="0" distB="0" distL="114300" distR="114300" simplePos="0" relativeHeight="251668480" behindDoc="0" locked="0" layoutInCell="1" allowOverlap="1" wp14:anchorId="564D584B" wp14:editId="416C29E8">
            <wp:simplePos x="0" y="0"/>
            <wp:positionH relativeFrom="margin">
              <wp:align>center</wp:align>
            </wp:positionH>
            <wp:positionV relativeFrom="paragraph">
              <wp:posOffset>29509</wp:posOffset>
            </wp:positionV>
            <wp:extent cx="2112264" cy="5824728"/>
            <wp:effectExtent l="0" t="0" r="2540" b="508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2264" cy="58247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EBBCB8" w14:textId="23B3AB59" w:rsidR="00274F78" w:rsidRDefault="00274F78" w:rsidP="00274F78"/>
    <w:p w14:paraId="3EC13A44" w14:textId="74116C8E" w:rsidR="00274F78" w:rsidRDefault="00274F78" w:rsidP="00274F78"/>
    <w:p w14:paraId="5B7E79E5" w14:textId="4906ADAC" w:rsidR="00317835" w:rsidRDefault="00317835" w:rsidP="00274F78"/>
    <w:p w14:paraId="2041702F" w14:textId="0979869B" w:rsidR="00317835" w:rsidRDefault="00317835" w:rsidP="00274F78"/>
    <w:p w14:paraId="162D9F62" w14:textId="6F48397B" w:rsidR="00317835" w:rsidRDefault="00317835" w:rsidP="00274F78"/>
    <w:p w14:paraId="40D21D71" w14:textId="57C05855" w:rsidR="00317835" w:rsidRDefault="00317835" w:rsidP="00274F78"/>
    <w:p w14:paraId="09099E62" w14:textId="510DBF7C" w:rsidR="00317835" w:rsidRDefault="00317835" w:rsidP="00274F78"/>
    <w:p w14:paraId="1777E67E" w14:textId="6DD23F92" w:rsidR="00317835" w:rsidRDefault="00317835" w:rsidP="00274F78"/>
    <w:p w14:paraId="35DDAF0A" w14:textId="1490D4CC" w:rsidR="00317835" w:rsidRDefault="00317835" w:rsidP="00274F78"/>
    <w:p w14:paraId="13405880" w14:textId="268FD76E" w:rsidR="00317835" w:rsidRDefault="00317835" w:rsidP="00274F78"/>
    <w:p w14:paraId="774861E3" w14:textId="2EE033E2" w:rsidR="00317835" w:rsidRDefault="00317835" w:rsidP="00274F78"/>
    <w:p w14:paraId="6A3326A9" w14:textId="475F1F20" w:rsidR="00317835" w:rsidRDefault="00317835" w:rsidP="00274F78"/>
    <w:p w14:paraId="2739E086" w14:textId="72673C9C" w:rsidR="00317835" w:rsidRDefault="00317835" w:rsidP="00274F78"/>
    <w:p w14:paraId="7D8D14E5" w14:textId="28678882" w:rsidR="00317835" w:rsidRDefault="00317835" w:rsidP="00274F78"/>
    <w:p w14:paraId="26ECABAF" w14:textId="608324D9" w:rsidR="00317835" w:rsidRDefault="00317835" w:rsidP="00274F78"/>
    <w:p w14:paraId="22299597" w14:textId="305C85E4" w:rsidR="00317835" w:rsidRDefault="00317835" w:rsidP="00274F78"/>
    <w:p w14:paraId="688952F8" w14:textId="7740D772" w:rsidR="00317835" w:rsidRDefault="00317835" w:rsidP="00274F78"/>
    <w:p w14:paraId="0D962B13" w14:textId="54FF38B7" w:rsidR="00317835" w:rsidRDefault="00317835" w:rsidP="00274F78"/>
    <w:p w14:paraId="5E2FA2E3" w14:textId="6488D992" w:rsidR="00317835" w:rsidRDefault="00317835" w:rsidP="00274F78"/>
    <w:p w14:paraId="710FA096" w14:textId="7F907F91" w:rsidR="00317835" w:rsidRDefault="00317835" w:rsidP="00274F78"/>
    <w:p w14:paraId="657ADF3A" w14:textId="35D29028" w:rsidR="00317835" w:rsidRDefault="00317835" w:rsidP="00274F78"/>
    <w:p w14:paraId="69F1316F" w14:textId="65026688" w:rsidR="00317835" w:rsidRDefault="00317835" w:rsidP="00274F78"/>
    <w:p w14:paraId="28246F3C" w14:textId="18CC25FE" w:rsidR="00317835" w:rsidRDefault="00317835" w:rsidP="00274F78"/>
    <w:p w14:paraId="6ADA48E7" w14:textId="532BB8A2" w:rsidR="00317835" w:rsidRDefault="00317835" w:rsidP="00274F78"/>
    <w:p w14:paraId="4F56FC49" w14:textId="571969C4" w:rsidR="00317835" w:rsidRDefault="00317835" w:rsidP="00274F78"/>
    <w:p w14:paraId="04FB579A" w14:textId="395C68CA" w:rsidR="00317835" w:rsidRDefault="00317835" w:rsidP="00274F78"/>
    <w:p w14:paraId="292CEFEA" w14:textId="3BFCB861" w:rsidR="00317835" w:rsidRDefault="00317835" w:rsidP="00274F78"/>
    <w:p w14:paraId="693A28F1" w14:textId="77419F3B" w:rsidR="00317835" w:rsidRDefault="00317835" w:rsidP="00274F78"/>
    <w:p w14:paraId="2B869A0A" w14:textId="65D031FF" w:rsidR="00317835" w:rsidRDefault="00317835" w:rsidP="00274F78"/>
    <w:p w14:paraId="7F1ADE99" w14:textId="44DA810D" w:rsidR="00317835" w:rsidRDefault="00317835" w:rsidP="00274F78"/>
    <w:p w14:paraId="0D95B81A" w14:textId="43C471E5" w:rsidR="00317835" w:rsidRDefault="00317835" w:rsidP="00274F78"/>
    <w:p w14:paraId="62523DB9" w14:textId="77777777" w:rsidR="00317835" w:rsidRDefault="00317835" w:rsidP="00274F78"/>
    <w:p w14:paraId="1225CAEE" w14:textId="4EE6BEE3" w:rsidR="00274F78" w:rsidRDefault="00274F78" w:rsidP="00274F78"/>
    <w:p w14:paraId="0535EDAC" w14:textId="2B5E6E4C" w:rsidR="00274F78" w:rsidRPr="00AC5E81" w:rsidRDefault="00274F78" w:rsidP="00274F78">
      <w:pPr>
        <w:jc w:val="center"/>
        <w:rPr>
          <w:rFonts w:ascii="Arial Narrow" w:hAnsi="Arial Narrow"/>
          <w:i/>
          <w:iCs/>
        </w:rPr>
      </w:pPr>
      <w:r w:rsidRPr="00AC5E81">
        <w:rPr>
          <w:rFonts w:ascii="Arial Narrow" w:hAnsi="Arial Narrow"/>
          <w:i/>
          <w:iCs/>
        </w:rPr>
        <w:t>Figure 2</w:t>
      </w:r>
      <w:r w:rsidR="00317835">
        <w:rPr>
          <w:rFonts w:ascii="Arial Narrow" w:hAnsi="Arial Narrow"/>
          <w:i/>
          <w:iCs/>
        </w:rPr>
        <w:t xml:space="preserve"> </w:t>
      </w:r>
      <w:r w:rsidRPr="00AC5E81">
        <w:rPr>
          <w:rFonts w:ascii="Arial Narrow" w:hAnsi="Arial Narrow"/>
          <w:i/>
          <w:iCs/>
        </w:rPr>
        <w:t>main.css</w:t>
      </w:r>
      <w:r w:rsidR="00317835">
        <w:rPr>
          <w:rFonts w:ascii="Arial Narrow" w:hAnsi="Arial Narrow"/>
          <w:i/>
          <w:iCs/>
        </w:rPr>
        <w:t xml:space="preserve"> page 1</w:t>
      </w:r>
    </w:p>
    <w:p w14:paraId="45FA5C64" w14:textId="30B737FA" w:rsidR="00274F78" w:rsidRDefault="00274F78" w:rsidP="00274F78">
      <w:pPr>
        <w:jc w:val="center"/>
        <w:rPr>
          <w:i/>
          <w:iCs/>
        </w:rPr>
      </w:pPr>
    </w:p>
    <w:p w14:paraId="7FEB4EE1" w14:textId="637F74C7" w:rsidR="00274F78" w:rsidRPr="003015FA" w:rsidRDefault="004F6F30" w:rsidP="00FB5E26">
      <w:pPr>
        <w:jc w:val="both"/>
        <w:rPr>
          <w:rFonts w:ascii="Arial Narrow" w:hAnsi="Arial Narrow"/>
        </w:rPr>
      </w:pPr>
      <w:r>
        <w:tab/>
      </w:r>
      <w:r w:rsidRPr="003015FA">
        <w:rPr>
          <w:rFonts w:ascii="Arial Narrow" w:hAnsi="Arial Narrow"/>
        </w:rPr>
        <w:t>Padding and margin for the entire page are set to 0 in the initial part of the CSS. For the navigation bar, I used a green background. The hyperlinks in the navigation area have a hover effect. I used an image for the header and placed it in the middle of the page, underneath the navigation bar.</w:t>
      </w:r>
    </w:p>
    <w:p w14:paraId="53C5059C" w14:textId="495F3914" w:rsidR="00274F78" w:rsidRDefault="00274F78" w:rsidP="00274F78">
      <w:pPr>
        <w:jc w:val="center"/>
        <w:rPr>
          <w:i/>
          <w:iCs/>
        </w:rPr>
      </w:pPr>
    </w:p>
    <w:p w14:paraId="2CFDAF84" w14:textId="1B43280F" w:rsidR="00274F78" w:rsidRDefault="00274F78" w:rsidP="00274F78">
      <w:pPr>
        <w:jc w:val="center"/>
        <w:rPr>
          <w:i/>
          <w:iCs/>
        </w:rPr>
      </w:pPr>
    </w:p>
    <w:p w14:paraId="7A647766" w14:textId="4DCDCEEB" w:rsidR="00274F78" w:rsidRDefault="00274F78" w:rsidP="00274F78">
      <w:pPr>
        <w:jc w:val="center"/>
        <w:rPr>
          <w:i/>
          <w:iCs/>
        </w:rPr>
      </w:pPr>
    </w:p>
    <w:p w14:paraId="365F992C" w14:textId="0FAFD787" w:rsidR="00274F78" w:rsidRDefault="00F152D1" w:rsidP="00274F78">
      <w:pPr>
        <w:jc w:val="center"/>
        <w:rPr>
          <w:i/>
          <w:iCs/>
        </w:rPr>
      </w:pPr>
      <w:r>
        <w:rPr>
          <w:i/>
          <w:iCs/>
          <w:noProof/>
        </w:rPr>
        <w:lastRenderedPageBreak/>
        <w:drawing>
          <wp:anchor distT="0" distB="0" distL="114300" distR="114300" simplePos="0" relativeHeight="251669504" behindDoc="0" locked="0" layoutInCell="1" allowOverlap="1" wp14:anchorId="36BF3546" wp14:editId="67EC11D5">
            <wp:simplePos x="0" y="0"/>
            <wp:positionH relativeFrom="margin">
              <wp:align>center</wp:align>
            </wp:positionH>
            <wp:positionV relativeFrom="paragraph">
              <wp:posOffset>15240</wp:posOffset>
            </wp:positionV>
            <wp:extent cx="3127248" cy="5824728"/>
            <wp:effectExtent l="0" t="0" r="0" b="5080"/>
            <wp:wrapSquare wrapText="bothSides"/>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7248" cy="58247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B3C49B" w14:textId="0479A005" w:rsidR="00274F78" w:rsidRDefault="00274F78" w:rsidP="00274F78">
      <w:pPr>
        <w:jc w:val="center"/>
        <w:rPr>
          <w:i/>
          <w:iCs/>
        </w:rPr>
      </w:pPr>
    </w:p>
    <w:p w14:paraId="6DC279B3" w14:textId="40D6E8DA" w:rsidR="00274F78" w:rsidRDefault="00274F78" w:rsidP="00274F78">
      <w:pPr>
        <w:jc w:val="center"/>
        <w:rPr>
          <w:i/>
          <w:iCs/>
        </w:rPr>
      </w:pPr>
    </w:p>
    <w:p w14:paraId="39927337" w14:textId="330B72F1" w:rsidR="00EA4EEA" w:rsidRDefault="00EA4EEA" w:rsidP="00EA4EEA"/>
    <w:p w14:paraId="59455793" w14:textId="543D7BF1" w:rsidR="00317835" w:rsidRPr="00317835" w:rsidRDefault="00317835" w:rsidP="00317835"/>
    <w:p w14:paraId="55C8A8B6" w14:textId="0DFD37FF" w:rsidR="00317835" w:rsidRPr="00317835" w:rsidRDefault="00317835" w:rsidP="00317835"/>
    <w:p w14:paraId="4659D800" w14:textId="7FC051D6" w:rsidR="00317835" w:rsidRPr="00317835" w:rsidRDefault="00317835" w:rsidP="00317835"/>
    <w:p w14:paraId="101076C8" w14:textId="62A989D5" w:rsidR="00317835" w:rsidRPr="00317835" w:rsidRDefault="00317835" w:rsidP="00317835"/>
    <w:p w14:paraId="1D198C8B" w14:textId="78317401" w:rsidR="00317835" w:rsidRPr="00317835" w:rsidRDefault="00317835" w:rsidP="00317835"/>
    <w:p w14:paraId="1C3C3D75" w14:textId="4E0E64FB" w:rsidR="00317835" w:rsidRPr="00317835" w:rsidRDefault="00317835" w:rsidP="00317835"/>
    <w:p w14:paraId="1944C2DC" w14:textId="7DF424F2" w:rsidR="00317835" w:rsidRPr="00317835" w:rsidRDefault="00317835" w:rsidP="00317835"/>
    <w:p w14:paraId="1A3A4C81" w14:textId="4995BC9E" w:rsidR="00317835" w:rsidRPr="00317835" w:rsidRDefault="00317835" w:rsidP="00317835"/>
    <w:p w14:paraId="1071C561" w14:textId="77ADD4C1" w:rsidR="00317835" w:rsidRPr="00317835" w:rsidRDefault="00317835" w:rsidP="00317835"/>
    <w:p w14:paraId="62C7EAFE" w14:textId="2A8F0E48" w:rsidR="00317835" w:rsidRPr="00317835" w:rsidRDefault="00317835" w:rsidP="00317835"/>
    <w:p w14:paraId="4D23AB3C" w14:textId="6C6CF6C9" w:rsidR="00317835" w:rsidRPr="00317835" w:rsidRDefault="00317835" w:rsidP="00317835"/>
    <w:p w14:paraId="2B445CA1" w14:textId="78A25DA2" w:rsidR="00317835" w:rsidRPr="00317835" w:rsidRDefault="00317835" w:rsidP="00317835"/>
    <w:p w14:paraId="07EF0531" w14:textId="77A6EDA8" w:rsidR="00317835" w:rsidRPr="00317835" w:rsidRDefault="00317835" w:rsidP="00317835"/>
    <w:p w14:paraId="59F84376" w14:textId="2440E268" w:rsidR="00317835" w:rsidRPr="00317835" w:rsidRDefault="00317835" w:rsidP="00317835"/>
    <w:p w14:paraId="683A6FC5" w14:textId="24DEB70E" w:rsidR="00317835" w:rsidRPr="00317835" w:rsidRDefault="00317835" w:rsidP="00317835"/>
    <w:p w14:paraId="0F214970" w14:textId="0B0B0DC1" w:rsidR="00317835" w:rsidRPr="00317835" w:rsidRDefault="00317835" w:rsidP="00317835"/>
    <w:p w14:paraId="421B6434" w14:textId="2FDFF67C" w:rsidR="00317835" w:rsidRPr="00317835" w:rsidRDefault="00317835" w:rsidP="00317835"/>
    <w:p w14:paraId="3DFFB37C" w14:textId="15957DFB" w:rsidR="00317835" w:rsidRPr="00317835" w:rsidRDefault="00317835" w:rsidP="00317835"/>
    <w:p w14:paraId="230EC92C" w14:textId="09485F4D" w:rsidR="00317835" w:rsidRPr="00317835" w:rsidRDefault="00317835" w:rsidP="00317835"/>
    <w:p w14:paraId="387CB6EF" w14:textId="2382BDE0" w:rsidR="00317835" w:rsidRPr="00317835" w:rsidRDefault="00317835" w:rsidP="00317835"/>
    <w:p w14:paraId="69BB060D" w14:textId="46E40C18" w:rsidR="00317835" w:rsidRPr="00317835" w:rsidRDefault="00317835" w:rsidP="00317835"/>
    <w:p w14:paraId="35B0D9B9" w14:textId="5C9D625A" w:rsidR="00317835" w:rsidRPr="00317835" w:rsidRDefault="00317835" w:rsidP="00317835"/>
    <w:p w14:paraId="1CD2EFDD" w14:textId="6348AA9A" w:rsidR="00317835" w:rsidRPr="00317835" w:rsidRDefault="00317835" w:rsidP="00317835"/>
    <w:p w14:paraId="75C5D46C" w14:textId="41732474" w:rsidR="00317835" w:rsidRPr="00317835" w:rsidRDefault="00317835" w:rsidP="00317835"/>
    <w:p w14:paraId="794A3B4C" w14:textId="2FD1C58D" w:rsidR="00317835" w:rsidRPr="00317835" w:rsidRDefault="00317835" w:rsidP="00317835"/>
    <w:p w14:paraId="1D947E47" w14:textId="64BD2B47" w:rsidR="00317835" w:rsidRPr="00317835" w:rsidRDefault="00317835" w:rsidP="00317835"/>
    <w:p w14:paraId="4832398E" w14:textId="49D6D29A" w:rsidR="00317835" w:rsidRPr="00317835" w:rsidRDefault="00317835" w:rsidP="00317835"/>
    <w:p w14:paraId="515A4BDD" w14:textId="101D4909" w:rsidR="00317835" w:rsidRPr="00317835" w:rsidRDefault="00317835" w:rsidP="00317835"/>
    <w:p w14:paraId="6C1BF46B" w14:textId="71219886" w:rsidR="00317835" w:rsidRPr="00317835" w:rsidRDefault="00F152D1" w:rsidP="00317835">
      <w:r>
        <w:br/>
      </w:r>
    </w:p>
    <w:p w14:paraId="5087D795" w14:textId="06665962" w:rsidR="00317835" w:rsidRPr="00F152D1" w:rsidRDefault="00317835" w:rsidP="00317835">
      <w:pPr>
        <w:rPr>
          <w:i/>
          <w:iCs/>
        </w:rPr>
      </w:pPr>
    </w:p>
    <w:p w14:paraId="556FE304" w14:textId="54CE2207" w:rsidR="00F152D1" w:rsidRDefault="00317835" w:rsidP="00317835">
      <w:pPr>
        <w:jc w:val="center"/>
        <w:rPr>
          <w:rFonts w:ascii="Arial Narrow" w:hAnsi="Arial Narrow"/>
          <w:i/>
          <w:iCs/>
        </w:rPr>
      </w:pPr>
      <w:r w:rsidRPr="00F152D1">
        <w:rPr>
          <w:rFonts w:ascii="Arial Narrow" w:hAnsi="Arial Narrow"/>
          <w:i/>
          <w:iCs/>
        </w:rPr>
        <w:t>Figure 2.2 main.css page 2</w:t>
      </w:r>
    </w:p>
    <w:p w14:paraId="7A3AF3E4" w14:textId="42AB5D47" w:rsidR="00F152D1" w:rsidRDefault="00F152D1" w:rsidP="00317835">
      <w:pPr>
        <w:jc w:val="center"/>
        <w:rPr>
          <w:rFonts w:ascii="Arial Narrow" w:hAnsi="Arial Narrow"/>
          <w:i/>
          <w:iCs/>
        </w:rPr>
      </w:pPr>
    </w:p>
    <w:p w14:paraId="4326328D" w14:textId="7067AFBF" w:rsidR="00F152D1" w:rsidRPr="004F6F30" w:rsidRDefault="004F6F30" w:rsidP="004F6F30">
      <w:pPr>
        <w:jc w:val="both"/>
        <w:rPr>
          <w:rFonts w:ascii="Arial Narrow" w:hAnsi="Arial Narrow"/>
        </w:rPr>
      </w:pPr>
      <w:r>
        <w:rPr>
          <w:rFonts w:ascii="Arial Narrow" w:hAnsi="Arial Narrow"/>
        </w:rPr>
        <w:tab/>
      </w:r>
      <w:r w:rsidRPr="004F6F30">
        <w:rPr>
          <w:rFonts w:ascii="Arial Narrow" w:hAnsi="Arial Narrow"/>
        </w:rPr>
        <w:t>The description inside the header is aligned at the center in the second half of the CSS. For contrast, the h1 and p have different hues. A button with a hover effect is located beneath the explanation.</w:t>
      </w:r>
    </w:p>
    <w:p w14:paraId="3C2EC15F" w14:textId="68BD366C" w:rsidR="00F152D1" w:rsidRDefault="00F152D1" w:rsidP="00317835">
      <w:pPr>
        <w:jc w:val="center"/>
        <w:rPr>
          <w:rFonts w:ascii="Arial Narrow" w:hAnsi="Arial Narrow"/>
          <w:i/>
          <w:iCs/>
        </w:rPr>
      </w:pPr>
    </w:p>
    <w:p w14:paraId="3DDDB011" w14:textId="7CB8460D" w:rsidR="00F152D1" w:rsidRDefault="00F152D1" w:rsidP="00317835">
      <w:pPr>
        <w:jc w:val="center"/>
        <w:rPr>
          <w:rFonts w:ascii="Arial Narrow" w:hAnsi="Arial Narrow"/>
          <w:i/>
          <w:iCs/>
        </w:rPr>
      </w:pPr>
    </w:p>
    <w:p w14:paraId="446464AC" w14:textId="5A76EF60" w:rsidR="00F152D1" w:rsidRDefault="00F152D1" w:rsidP="00317835">
      <w:pPr>
        <w:jc w:val="center"/>
        <w:rPr>
          <w:rFonts w:ascii="Arial Narrow" w:hAnsi="Arial Narrow"/>
          <w:i/>
          <w:iCs/>
        </w:rPr>
      </w:pPr>
    </w:p>
    <w:p w14:paraId="1FCA2E5D" w14:textId="2A615C42" w:rsidR="00F152D1" w:rsidRDefault="00F152D1" w:rsidP="00317835">
      <w:pPr>
        <w:jc w:val="center"/>
        <w:rPr>
          <w:rFonts w:ascii="Arial Narrow" w:hAnsi="Arial Narrow"/>
          <w:i/>
          <w:iCs/>
        </w:rPr>
      </w:pPr>
    </w:p>
    <w:p w14:paraId="741D2BD6" w14:textId="1E27A51C" w:rsidR="00F152D1" w:rsidRDefault="00F152D1" w:rsidP="00317835">
      <w:pPr>
        <w:jc w:val="center"/>
        <w:rPr>
          <w:rFonts w:ascii="Arial Narrow" w:hAnsi="Arial Narrow"/>
          <w:i/>
          <w:iCs/>
        </w:rPr>
      </w:pPr>
    </w:p>
    <w:p w14:paraId="71F5DA17" w14:textId="52E2BE33" w:rsidR="00F152D1" w:rsidRDefault="00F152D1" w:rsidP="00317835">
      <w:pPr>
        <w:jc w:val="center"/>
        <w:rPr>
          <w:rFonts w:ascii="Arial Narrow" w:hAnsi="Arial Narrow"/>
          <w:i/>
          <w:iCs/>
        </w:rPr>
      </w:pPr>
    </w:p>
    <w:p w14:paraId="03D3AA2F" w14:textId="69B851A9" w:rsidR="00F152D1" w:rsidRPr="00AC5E81" w:rsidRDefault="00F152D1" w:rsidP="00317835">
      <w:pPr>
        <w:jc w:val="center"/>
        <w:rPr>
          <w:rFonts w:ascii="Arial Narrow" w:hAnsi="Arial Narrow"/>
          <w:i/>
          <w:iCs/>
        </w:rPr>
      </w:pPr>
      <w:r>
        <w:rPr>
          <w:rFonts w:ascii="Arial Narrow" w:hAnsi="Arial Narrow"/>
          <w:i/>
          <w:iCs/>
          <w:noProof/>
        </w:rPr>
        <w:lastRenderedPageBreak/>
        <w:drawing>
          <wp:anchor distT="0" distB="0" distL="114300" distR="114300" simplePos="0" relativeHeight="251670528" behindDoc="0" locked="0" layoutInCell="1" allowOverlap="1" wp14:anchorId="4997610E" wp14:editId="5F21C02F">
            <wp:simplePos x="0" y="0"/>
            <wp:positionH relativeFrom="margin">
              <wp:align>center</wp:align>
            </wp:positionH>
            <wp:positionV relativeFrom="paragraph">
              <wp:posOffset>15240</wp:posOffset>
            </wp:positionV>
            <wp:extent cx="2404872" cy="5824728"/>
            <wp:effectExtent l="0" t="0" r="0" b="5080"/>
            <wp:wrapSquare wrapText="bothSides"/>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4872" cy="58247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7FA772" w14:textId="14F5C4C2" w:rsidR="00317835" w:rsidRDefault="00317835" w:rsidP="00317835">
      <w:pPr>
        <w:jc w:val="center"/>
      </w:pPr>
    </w:p>
    <w:p w14:paraId="338A03B2" w14:textId="50BC8680" w:rsidR="00F152D1" w:rsidRPr="00F152D1" w:rsidRDefault="00F152D1" w:rsidP="00F152D1"/>
    <w:p w14:paraId="6B80B73C" w14:textId="440277BA" w:rsidR="00F152D1" w:rsidRPr="00F152D1" w:rsidRDefault="00F152D1" w:rsidP="00F152D1"/>
    <w:p w14:paraId="2DB7E906" w14:textId="0373457A" w:rsidR="00F152D1" w:rsidRPr="00F152D1" w:rsidRDefault="00F152D1" w:rsidP="00F152D1"/>
    <w:p w14:paraId="783D18EE" w14:textId="5AF26AD4" w:rsidR="00F152D1" w:rsidRPr="00F152D1" w:rsidRDefault="00F152D1" w:rsidP="00F152D1"/>
    <w:p w14:paraId="20F93756" w14:textId="13CC9C70" w:rsidR="00F152D1" w:rsidRPr="00F152D1" w:rsidRDefault="00F152D1" w:rsidP="00F152D1"/>
    <w:p w14:paraId="2B9A1F06" w14:textId="52A4F4B5" w:rsidR="00F152D1" w:rsidRPr="00F152D1" w:rsidRDefault="00F152D1" w:rsidP="00F152D1"/>
    <w:p w14:paraId="1D4CA131" w14:textId="1FD09BAF" w:rsidR="00F152D1" w:rsidRPr="00F152D1" w:rsidRDefault="00F152D1" w:rsidP="00F152D1"/>
    <w:p w14:paraId="20F15BF9" w14:textId="6662194D" w:rsidR="00F152D1" w:rsidRPr="00F152D1" w:rsidRDefault="00F152D1" w:rsidP="00F152D1"/>
    <w:p w14:paraId="5C718180" w14:textId="0982063C" w:rsidR="00F152D1" w:rsidRPr="00F152D1" w:rsidRDefault="00F152D1" w:rsidP="00F152D1"/>
    <w:p w14:paraId="5C35F380" w14:textId="1CCB6F30" w:rsidR="00F152D1" w:rsidRPr="00F152D1" w:rsidRDefault="00F152D1" w:rsidP="00F152D1"/>
    <w:p w14:paraId="43753750" w14:textId="02D7DEB8" w:rsidR="00F152D1" w:rsidRPr="00F152D1" w:rsidRDefault="00F152D1" w:rsidP="00F152D1"/>
    <w:p w14:paraId="2E87E67A" w14:textId="2EA1A18D" w:rsidR="00F152D1" w:rsidRPr="00F152D1" w:rsidRDefault="00F152D1" w:rsidP="00F152D1"/>
    <w:p w14:paraId="09BF76CB" w14:textId="113CF1B0" w:rsidR="00F152D1" w:rsidRPr="00F152D1" w:rsidRDefault="00F152D1" w:rsidP="00F152D1"/>
    <w:p w14:paraId="6A10994B" w14:textId="19D5C078" w:rsidR="00F152D1" w:rsidRPr="00F152D1" w:rsidRDefault="00F152D1" w:rsidP="00F152D1"/>
    <w:p w14:paraId="3845767D" w14:textId="5BDF6A68" w:rsidR="00F152D1" w:rsidRPr="00F152D1" w:rsidRDefault="00F152D1" w:rsidP="00F152D1"/>
    <w:p w14:paraId="2501FF2F" w14:textId="58A77B06" w:rsidR="00F152D1" w:rsidRPr="00F152D1" w:rsidRDefault="00F152D1" w:rsidP="00F152D1"/>
    <w:p w14:paraId="2C2783ED" w14:textId="02FCE069" w:rsidR="00F152D1" w:rsidRPr="00F152D1" w:rsidRDefault="00F152D1" w:rsidP="00F152D1"/>
    <w:p w14:paraId="3A39D04C" w14:textId="56F8B745" w:rsidR="00F152D1" w:rsidRPr="00F152D1" w:rsidRDefault="00F152D1" w:rsidP="00F152D1"/>
    <w:p w14:paraId="1E9BC3BC" w14:textId="58B0CBD4" w:rsidR="00F152D1" w:rsidRPr="00F152D1" w:rsidRDefault="00F152D1" w:rsidP="00F152D1"/>
    <w:p w14:paraId="11885744" w14:textId="3688779D" w:rsidR="00F152D1" w:rsidRPr="00F152D1" w:rsidRDefault="00F152D1" w:rsidP="00F152D1"/>
    <w:p w14:paraId="2C618672" w14:textId="346F9709" w:rsidR="00F152D1" w:rsidRPr="00F152D1" w:rsidRDefault="00F152D1" w:rsidP="00F152D1"/>
    <w:p w14:paraId="38020305" w14:textId="403AACFC" w:rsidR="00F152D1" w:rsidRPr="00F152D1" w:rsidRDefault="00F152D1" w:rsidP="00F152D1"/>
    <w:p w14:paraId="260B150B" w14:textId="12330424" w:rsidR="00F152D1" w:rsidRPr="00F152D1" w:rsidRDefault="00F152D1" w:rsidP="00F152D1"/>
    <w:p w14:paraId="4A3294F2" w14:textId="1188E6C7" w:rsidR="00F152D1" w:rsidRPr="00F152D1" w:rsidRDefault="00F152D1" w:rsidP="00F152D1"/>
    <w:p w14:paraId="4C0A121F" w14:textId="39660116" w:rsidR="00F152D1" w:rsidRPr="00F152D1" w:rsidRDefault="00F152D1" w:rsidP="00F152D1"/>
    <w:p w14:paraId="194469F5" w14:textId="70A1A1FC" w:rsidR="00F152D1" w:rsidRPr="00F152D1" w:rsidRDefault="00F152D1" w:rsidP="00F152D1"/>
    <w:p w14:paraId="03D0336A" w14:textId="65512E84" w:rsidR="00F152D1" w:rsidRPr="00F152D1" w:rsidRDefault="00F152D1" w:rsidP="00F152D1"/>
    <w:p w14:paraId="767262F4" w14:textId="1D4B2527" w:rsidR="00F152D1" w:rsidRPr="00F152D1" w:rsidRDefault="00F152D1" w:rsidP="00F152D1"/>
    <w:p w14:paraId="66DCFC0B" w14:textId="46BE18A6" w:rsidR="00F152D1" w:rsidRPr="00F152D1" w:rsidRDefault="00F152D1" w:rsidP="00F152D1"/>
    <w:p w14:paraId="05C46C4E" w14:textId="5B7B9133" w:rsidR="00F152D1" w:rsidRDefault="00F152D1" w:rsidP="00F152D1"/>
    <w:p w14:paraId="2E7E3974" w14:textId="3B6EEE82" w:rsidR="00F152D1" w:rsidRPr="00F152D1" w:rsidRDefault="00F152D1" w:rsidP="00F152D1"/>
    <w:p w14:paraId="762EBBA8" w14:textId="6E95336B" w:rsidR="00F152D1" w:rsidRDefault="00F152D1" w:rsidP="00F152D1">
      <w:r>
        <w:br/>
      </w:r>
    </w:p>
    <w:p w14:paraId="39D02A6A" w14:textId="17761383" w:rsidR="00F152D1" w:rsidRDefault="00F152D1" w:rsidP="00F152D1">
      <w:pPr>
        <w:jc w:val="center"/>
        <w:rPr>
          <w:rFonts w:ascii="Arial Narrow" w:hAnsi="Arial Narrow"/>
          <w:i/>
          <w:iCs/>
        </w:rPr>
      </w:pPr>
      <w:r w:rsidRPr="00AC5E81">
        <w:rPr>
          <w:rFonts w:ascii="Arial Narrow" w:hAnsi="Arial Narrow"/>
          <w:i/>
          <w:iCs/>
        </w:rPr>
        <w:t>Figure 2</w:t>
      </w:r>
      <w:r>
        <w:rPr>
          <w:rFonts w:ascii="Arial Narrow" w:hAnsi="Arial Narrow"/>
          <w:i/>
          <w:iCs/>
        </w:rPr>
        <w:t xml:space="preserve">.3 </w:t>
      </w:r>
      <w:r w:rsidRPr="00AC5E81">
        <w:rPr>
          <w:rFonts w:ascii="Arial Narrow" w:hAnsi="Arial Narrow"/>
          <w:i/>
          <w:iCs/>
        </w:rPr>
        <w:t>main.css</w:t>
      </w:r>
      <w:r>
        <w:rPr>
          <w:rFonts w:ascii="Arial Narrow" w:hAnsi="Arial Narrow"/>
          <w:i/>
          <w:iCs/>
        </w:rPr>
        <w:t xml:space="preserve"> page 3</w:t>
      </w:r>
    </w:p>
    <w:p w14:paraId="1EE310AA" w14:textId="08031B10" w:rsidR="00F152D1" w:rsidRDefault="00F152D1" w:rsidP="00F152D1">
      <w:pPr>
        <w:jc w:val="center"/>
        <w:rPr>
          <w:rFonts w:ascii="Arial Narrow" w:hAnsi="Arial Narrow"/>
          <w:i/>
          <w:iCs/>
        </w:rPr>
      </w:pPr>
    </w:p>
    <w:p w14:paraId="7A31DBFF" w14:textId="672527D5" w:rsidR="00F152D1" w:rsidRPr="004F6F30" w:rsidRDefault="004F6F30" w:rsidP="004F6F30">
      <w:pPr>
        <w:jc w:val="both"/>
        <w:rPr>
          <w:rFonts w:ascii="Arial Narrow" w:hAnsi="Arial Narrow"/>
        </w:rPr>
      </w:pPr>
      <w:r>
        <w:rPr>
          <w:rFonts w:ascii="Arial Narrow" w:hAnsi="Arial Narrow"/>
        </w:rPr>
        <w:tab/>
      </w:r>
      <w:r w:rsidRPr="004F6F30">
        <w:rPr>
          <w:rFonts w:ascii="Arial Narrow" w:hAnsi="Arial Narrow"/>
        </w:rPr>
        <w:t>The footer's background color is set to black in the final CSS section. The responsiveness of the web page is determined by a media query; when the user shrinks the browser, the page adjusts its elements to fit the screen size.</w:t>
      </w:r>
    </w:p>
    <w:p w14:paraId="3B9CBB0F" w14:textId="06C0F389" w:rsidR="00F152D1" w:rsidRDefault="00F152D1" w:rsidP="00F152D1">
      <w:pPr>
        <w:jc w:val="center"/>
        <w:rPr>
          <w:rFonts w:ascii="Arial Narrow" w:hAnsi="Arial Narrow"/>
          <w:i/>
          <w:iCs/>
        </w:rPr>
      </w:pPr>
    </w:p>
    <w:p w14:paraId="334B9461" w14:textId="75881D42" w:rsidR="00F152D1" w:rsidRDefault="00F152D1" w:rsidP="00F152D1">
      <w:pPr>
        <w:jc w:val="center"/>
        <w:rPr>
          <w:rFonts w:ascii="Arial Narrow" w:hAnsi="Arial Narrow"/>
          <w:i/>
          <w:iCs/>
        </w:rPr>
      </w:pPr>
    </w:p>
    <w:p w14:paraId="01D76CE2" w14:textId="4078CFFA" w:rsidR="00F152D1" w:rsidRDefault="00F152D1" w:rsidP="00F152D1">
      <w:pPr>
        <w:jc w:val="center"/>
        <w:rPr>
          <w:rFonts w:ascii="Arial Narrow" w:hAnsi="Arial Narrow"/>
          <w:i/>
          <w:iCs/>
        </w:rPr>
      </w:pPr>
    </w:p>
    <w:p w14:paraId="75CF744C" w14:textId="32AD8D95" w:rsidR="00F152D1" w:rsidRDefault="00F152D1" w:rsidP="00F152D1">
      <w:pPr>
        <w:jc w:val="center"/>
        <w:rPr>
          <w:rFonts w:ascii="Arial Narrow" w:hAnsi="Arial Narrow"/>
          <w:i/>
          <w:iCs/>
        </w:rPr>
      </w:pPr>
    </w:p>
    <w:p w14:paraId="471D5E47" w14:textId="4CB698C4" w:rsidR="00F152D1" w:rsidRDefault="00F152D1" w:rsidP="00F152D1">
      <w:pPr>
        <w:jc w:val="center"/>
        <w:rPr>
          <w:rFonts w:ascii="Arial Narrow" w:hAnsi="Arial Narrow"/>
          <w:i/>
          <w:iCs/>
        </w:rPr>
      </w:pPr>
    </w:p>
    <w:p w14:paraId="140F8247" w14:textId="3205A6ED" w:rsidR="00F152D1" w:rsidRDefault="00F152D1" w:rsidP="00F152D1">
      <w:pPr>
        <w:jc w:val="center"/>
        <w:rPr>
          <w:rFonts w:ascii="Arial Narrow" w:hAnsi="Arial Narrow"/>
          <w:i/>
          <w:iCs/>
        </w:rPr>
      </w:pPr>
    </w:p>
    <w:p w14:paraId="1DE1905E" w14:textId="716C1773" w:rsidR="00F152D1" w:rsidRDefault="00F152D1" w:rsidP="00F152D1">
      <w:pPr>
        <w:jc w:val="center"/>
        <w:rPr>
          <w:rFonts w:ascii="Arial Narrow" w:hAnsi="Arial Narrow"/>
          <w:i/>
          <w:iCs/>
        </w:rPr>
      </w:pPr>
    </w:p>
    <w:p w14:paraId="408C85B7" w14:textId="25B0D1FD" w:rsidR="00F152D1" w:rsidRPr="00F152D1" w:rsidRDefault="00F152D1" w:rsidP="00F152D1">
      <w:pPr>
        <w:pStyle w:val="ListParagraph"/>
        <w:numPr>
          <w:ilvl w:val="1"/>
          <w:numId w:val="9"/>
        </w:numPr>
        <w:jc w:val="both"/>
        <w:rPr>
          <w:rFonts w:ascii="Arial Narrow" w:hAnsi="Arial Narrow" w:cs="Arial Narrow"/>
        </w:rPr>
      </w:pPr>
      <w:r w:rsidRPr="00F152D1">
        <w:rPr>
          <w:rFonts w:ascii="Arial Narrow" w:hAnsi="Arial Narrow" w:cs="Arial Narrow"/>
        </w:rPr>
        <w:lastRenderedPageBreak/>
        <w:t>File Name: main.js</w:t>
      </w:r>
    </w:p>
    <w:p w14:paraId="5ACC848C" w14:textId="52378963" w:rsidR="00F152D1" w:rsidRDefault="00F152D1" w:rsidP="00F152D1">
      <w:pPr>
        <w:jc w:val="center"/>
        <w:rPr>
          <w:rFonts w:ascii="Arial Narrow" w:hAnsi="Arial Narrow"/>
          <w:i/>
          <w:iCs/>
        </w:rPr>
      </w:pPr>
      <w:r>
        <w:rPr>
          <w:rFonts w:ascii="Arial Narrow" w:hAnsi="Arial Narrow" w:cs="Arial Narrow"/>
          <w:noProof/>
        </w:rPr>
        <w:drawing>
          <wp:anchor distT="0" distB="0" distL="114300" distR="114300" simplePos="0" relativeHeight="251671552" behindDoc="0" locked="0" layoutInCell="1" allowOverlap="1" wp14:anchorId="1BB1F100" wp14:editId="379E75EE">
            <wp:simplePos x="0" y="0"/>
            <wp:positionH relativeFrom="margin">
              <wp:align>center</wp:align>
            </wp:positionH>
            <wp:positionV relativeFrom="paragraph">
              <wp:posOffset>168275</wp:posOffset>
            </wp:positionV>
            <wp:extent cx="3951605" cy="1153160"/>
            <wp:effectExtent l="0" t="0" r="0" b="889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1605" cy="1153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74C177" w14:textId="1F4C8CFA" w:rsidR="00F152D1" w:rsidRDefault="00F152D1" w:rsidP="00F152D1">
      <w:pPr>
        <w:jc w:val="center"/>
      </w:pPr>
    </w:p>
    <w:p w14:paraId="56C926AA" w14:textId="1AE95606" w:rsidR="00F152D1" w:rsidRPr="00F152D1" w:rsidRDefault="00F152D1" w:rsidP="00F152D1"/>
    <w:p w14:paraId="0495EAD7" w14:textId="065EF899" w:rsidR="00F152D1" w:rsidRPr="00F152D1" w:rsidRDefault="00F152D1" w:rsidP="00F152D1"/>
    <w:p w14:paraId="0473CBCB" w14:textId="695DE5CA" w:rsidR="00F152D1" w:rsidRPr="00F152D1" w:rsidRDefault="00F152D1" w:rsidP="00F152D1"/>
    <w:p w14:paraId="52455551" w14:textId="48E6E396" w:rsidR="00F152D1" w:rsidRPr="00F152D1" w:rsidRDefault="00F152D1" w:rsidP="00F152D1"/>
    <w:p w14:paraId="5CB5BF31" w14:textId="4374A280" w:rsidR="00F152D1" w:rsidRPr="00F152D1" w:rsidRDefault="00F152D1" w:rsidP="00F152D1"/>
    <w:p w14:paraId="50E63877" w14:textId="2B110798" w:rsidR="00F152D1" w:rsidRDefault="00F152D1" w:rsidP="00F152D1"/>
    <w:p w14:paraId="5CC6493D" w14:textId="7350CDDE" w:rsidR="00F152D1" w:rsidRDefault="00F152D1" w:rsidP="00F152D1">
      <w:pPr>
        <w:jc w:val="center"/>
        <w:rPr>
          <w:rFonts w:ascii="Arial Narrow" w:hAnsi="Arial Narrow"/>
          <w:i/>
          <w:iCs/>
        </w:rPr>
      </w:pPr>
      <w:r w:rsidRPr="00F152D1">
        <w:rPr>
          <w:rFonts w:ascii="Arial Narrow" w:hAnsi="Arial Narrow"/>
          <w:i/>
          <w:iCs/>
        </w:rPr>
        <w:t xml:space="preserve">Figure </w:t>
      </w:r>
      <w:r>
        <w:rPr>
          <w:rFonts w:ascii="Arial Narrow" w:hAnsi="Arial Narrow"/>
          <w:i/>
          <w:iCs/>
        </w:rPr>
        <w:t>3</w:t>
      </w:r>
      <w:r w:rsidRPr="00F152D1">
        <w:rPr>
          <w:rFonts w:ascii="Arial Narrow" w:hAnsi="Arial Narrow"/>
          <w:i/>
          <w:iCs/>
        </w:rPr>
        <w:t xml:space="preserve"> main.</w:t>
      </w:r>
      <w:r w:rsidR="001C59A9">
        <w:rPr>
          <w:rFonts w:ascii="Arial Narrow" w:hAnsi="Arial Narrow"/>
          <w:i/>
          <w:iCs/>
        </w:rPr>
        <w:t>js</w:t>
      </w:r>
    </w:p>
    <w:p w14:paraId="50DDFC91" w14:textId="6F2F1CD7" w:rsidR="00F152D1" w:rsidRDefault="00F152D1" w:rsidP="00F152D1">
      <w:pPr>
        <w:jc w:val="center"/>
        <w:rPr>
          <w:rFonts w:ascii="Arial Narrow" w:hAnsi="Arial Narrow"/>
          <w:i/>
          <w:iCs/>
        </w:rPr>
      </w:pPr>
    </w:p>
    <w:p w14:paraId="7D725FF5" w14:textId="29CA8677" w:rsidR="00F152D1" w:rsidRPr="004F6F30" w:rsidRDefault="004F6F30" w:rsidP="004F6F30">
      <w:pPr>
        <w:jc w:val="both"/>
        <w:rPr>
          <w:rFonts w:ascii="Arial Narrow" w:hAnsi="Arial Narrow"/>
        </w:rPr>
      </w:pPr>
      <w:r>
        <w:rPr>
          <w:rFonts w:ascii="Arial Narrow" w:hAnsi="Arial Narrow"/>
        </w:rPr>
        <w:tab/>
      </w:r>
      <w:r w:rsidRPr="004F6F30">
        <w:rPr>
          <w:rFonts w:ascii="Arial Narrow" w:hAnsi="Arial Narrow"/>
        </w:rPr>
        <w:t>This JavaScript function is used to make the header more responsive. The content inside the header will not overflow when the user minimizes the browser.</w:t>
      </w:r>
    </w:p>
    <w:p w14:paraId="2EB38431" w14:textId="37E30725" w:rsidR="00F152D1" w:rsidRDefault="00F152D1" w:rsidP="00F152D1">
      <w:pPr>
        <w:jc w:val="center"/>
        <w:rPr>
          <w:rFonts w:ascii="Arial Narrow" w:hAnsi="Arial Narrow"/>
          <w:i/>
          <w:iCs/>
        </w:rPr>
      </w:pPr>
    </w:p>
    <w:p w14:paraId="1B95EAE3" w14:textId="6160D523" w:rsidR="00F152D1" w:rsidRDefault="00F152D1" w:rsidP="00F152D1">
      <w:pPr>
        <w:jc w:val="center"/>
        <w:rPr>
          <w:rFonts w:ascii="Arial Narrow" w:hAnsi="Arial Narrow"/>
          <w:i/>
          <w:iCs/>
        </w:rPr>
      </w:pPr>
    </w:p>
    <w:p w14:paraId="5ADD9547" w14:textId="01B49E69" w:rsidR="00F152D1" w:rsidRDefault="00F152D1" w:rsidP="00F152D1">
      <w:pPr>
        <w:jc w:val="center"/>
        <w:rPr>
          <w:rFonts w:ascii="Arial Narrow" w:hAnsi="Arial Narrow"/>
          <w:i/>
          <w:iCs/>
        </w:rPr>
      </w:pPr>
    </w:p>
    <w:p w14:paraId="092DDEEA" w14:textId="3FCD7666" w:rsidR="00F152D1" w:rsidRDefault="00F152D1" w:rsidP="00F152D1">
      <w:pPr>
        <w:jc w:val="center"/>
        <w:rPr>
          <w:rFonts w:ascii="Arial Narrow" w:hAnsi="Arial Narrow"/>
          <w:i/>
          <w:iCs/>
        </w:rPr>
      </w:pPr>
    </w:p>
    <w:p w14:paraId="48440B26" w14:textId="756C9521" w:rsidR="00F152D1" w:rsidRDefault="00F152D1" w:rsidP="00F152D1">
      <w:pPr>
        <w:jc w:val="center"/>
        <w:rPr>
          <w:rFonts w:ascii="Arial Narrow" w:hAnsi="Arial Narrow"/>
          <w:i/>
          <w:iCs/>
        </w:rPr>
      </w:pPr>
    </w:p>
    <w:p w14:paraId="61A21B82" w14:textId="23062245" w:rsidR="00F152D1" w:rsidRDefault="00F152D1" w:rsidP="00F152D1">
      <w:pPr>
        <w:jc w:val="center"/>
        <w:rPr>
          <w:rFonts w:ascii="Arial Narrow" w:hAnsi="Arial Narrow"/>
          <w:i/>
          <w:iCs/>
        </w:rPr>
      </w:pPr>
    </w:p>
    <w:p w14:paraId="3D5D74F4" w14:textId="455C7DD8" w:rsidR="00F152D1" w:rsidRDefault="00F152D1" w:rsidP="00F152D1">
      <w:pPr>
        <w:jc w:val="center"/>
        <w:rPr>
          <w:rFonts w:ascii="Arial Narrow" w:hAnsi="Arial Narrow"/>
          <w:i/>
          <w:iCs/>
        </w:rPr>
      </w:pPr>
    </w:p>
    <w:p w14:paraId="0854B312" w14:textId="346666B9" w:rsidR="00F152D1" w:rsidRDefault="00F152D1" w:rsidP="00F152D1">
      <w:pPr>
        <w:jc w:val="center"/>
        <w:rPr>
          <w:rFonts w:ascii="Arial Narrow" w:hAnsi="Arial Narrow"/>
          <w:i/>
          <w:iCs/>
        </w:rPr>
      </w:pPr>
    </w:p>
    <w:p w14:paraId="577F8EFD" w14:textId="539D5A33" w:rsidR="00F152D1" w:rsidRDefault="00F152D1" w:rsidP="00F152D1">
      <w:pPr>
        <w:jc w:val="center"/>
        <w:rPr>
          <w:rFonts w:ascii="Arial Narrow" w:hAnsi="Arial Narrow"/>
          <w:i/>
          <w:iCs/>
        </w:rPr>
      </w:pPr>
    </w:p>
    <w:p w14:paraId="569A2BA5" w14:textId="73893FF7" w:rsidR="00F152D1" w:rsidRDefault="00F152D1" w:rsidP="00F152D1">
      <w:pPr>
        <w:jc w:val="center"/>
        <w:rPr>
          <w:rFonts w:ascii="Arial Narrow" w:hAnsi="Arial Narrow"/>
          <w:i/>
          <w:iCs/>
        </w:rPr>
      </w:pPr>
    </w:p>
    <w:p w14:paraId="7367DD90" w14:textId="72ABE0CF" w:rsidR="00F152D1" w:rsidRDefault="00F152D1" w:rsidP="00F152D1">
      <w:pPr>
        <w:jc w:val="center"/>
        <w:rPr>
          <w:rFonts w:ascii="Arial Narrow" w:hAnsi="Arial Narrow"/>
          <w:i/>
          <w:iCs/>
        </w:rPr>
      </w:pPr>
    </w:p>
    <w:p w14:paraId="46DC5D02" w14:textId="0EE900A7" w:rsidR="00F152D1" w:rsidRDefault="00F152D1" w:rsidP="00F152D1">
      <w:pPr>
        <w:jc w:val="center"/>
        <w:rPr>
          <w:rFonts w:ascii="Arial Narrow" w:hAnsi="Arial Narrow"/>
          <w:i/>
          <w:iCs/>
        </w:rPr>
      </w:pPr>
    </w:p>
    <w:p w14:paraId="1BCAC1DD" w14:textId="4C7C01CB" w:rsidR="00F152D1" w:rsidRDefault="00F152D1" w:rsidP="00F152D1">
      <w:pPr>
        <w:jc w:val="center"/>
        <w:rPr>
          <w:rFonts w:ascii="Arial Narrow" w:hAnsi="Arial Narrow"/>
          <w:i/>
          <w:iCs/>
        </w:rPr>
      </w:pPr>
    </w:p>
    <w:p w14:paraId="4C5D9FAA" w14:textId="3EC30B35" w:rsidR="00F152D1" w:rsidRDefault="00F152D1" w:rsidP="00F152D1">
      <w:pPr>
        <w:jc w:val="center"/>
        <w:rPr>
          <w:rFonts w:ascii="Arial Narrow" w:hAnsi="Arial Narrow"/>
          <w:i/>
          <w:iCs/>
        </w:rPr>
      </w:pPr>
    </w:p>
    <w:p w14:paraId="5B91D0E9" w14:textId="040860A0" w:rsidR="00F152D1" w:rsidRDefault="00F152D1" w:rsidP="00F152D1">
      <w:pPr>
        <w:jc w:val="center"/>
        <w:rPr>
          <w:rFonts w:ascii="Arial Narrow" w:hAnsi="Arial Narrow"/>
          <w:i/>
          <w:iCs/>
        </w:rPr>
      </w:pPr>
    </w:p>
    <w:p w14:paraId="506F95C4" w14:textId="63D17085" w:rsidR="00F152D1" w:rsidRDefault="00F152D1" w:rsidP="00F152D1">
      <w:pPr>
        <w:jc w:val="center"/>
        <w:rPr>
          <w:rFonts w:ascii="Arial Narrow" w:hAnsi="Arial Narrow"/>
          <w:i/>
          <w:iCs/>
        </w:rPr>
      </w:pPr>
    </w:p>
    <w:p w14:paraId="74D682DE" w14:textId="646775B5" w:rsidR="00F152D1" w:rsidRDefault="00F152D1" w:rsidP="00F152D1">
      <w:pPr>
        <w:jc w:val="center"/>
        <w:rPr>
          <w:rFonts w:ascii="Arial Narrow" w:hAnsi="Arial Narrow"/>
          <w:i/>
          <w:iCs/>
        </w:rPr>
      </w:pPr>
    </w:p>
    <w:p w14:paraId="701B92B8" w14:textId="6CD8813F" w:rsidR="00F152D1" w:rsidRDefault="00F152D1" w:rsidP="00F152D1">
      <w:pPr>
        <w:jc w:val="center"/>
        <w:rPr>
          <w:rFonts w:ascii="Arial Narrow" w:hAnsi="Arial Narrow"/>
          <w:i/>
          <w:iCs/>
        </w:rPr>
      </w:pPr>
    </w:p>
    <w:p w14:paraId="48E33703" w14:textId="4FC241EF" w:rsidR="00F152D1" w:rsidRDefault="00F152D1" w:rsidP="00F152D1">
      <w:pPr>
        <w:jc w:val="center"/>
        <w:rPr>
          <w:rFonts w:ascii="Arial Narrow" w:hAnsi="Arial Narrow"/>
          <w:i/>
          <w:iCs/>
        </w:rPr>
      </w:pPr>
    </w:p>
    <w:p w14:paraId="6A68517A" w14:textId="3F0AA57D" w:rsidR="00F152D1" w:rsidRDefault="00F152D1" w:rsidP="00F152D1">
      <w:pPr>
        <w:jc w:val="center"/>
        <w:rPr>
          <w:rFonts w:ascii="Arial Narrow" w:hAnsi="Arial Narrow"/>
          <w:i/>
          <w:iCs/>
        </w:rPr>
      </w:pPr>
    </w:p>
    <w:p w14:paraId="167B8308" w14:textId="1B5E7C7C" w:rsidR="00F152D1" w:rsidRDefault="00F152D1" w:rsidP="00F152D1">
      <w:pPr>
        <w:jc w:val="center"/>
        <w:rPr>
          <w:rFonts w:ascii="Arial Narrow" w:hAnsi="Arial Narrow"/>
          <w:i/>
          <w:iCs/>
        </w:rPr>
      </w:pPr>
    </w:p>
    <w:p w14:paraId="12DA6BD4" w14:textId="60676221" w:rsidR="00F152D1" w:rsidRDefault="00F152D1" w:rsidP="00F152D1">
      <w:pPr>
        <w:jc w:val="center"/>
        <w:rPr>
          <w:rFonts w:ascii="Arial Narrow" w:hAnsi="Arial Narrow"/>
          <w:i/>
          <w:iCs/>
        </w:rPr>
      </w:pPr>
    </w:p>
    <w:p w14:paraId="792C7C14" w14:textId="3AA10147" w:rsidR="00F152D1" w:rsidRDefault="00F152D1" w:rsidP="00F152D1">
      <w:pPr>
        <w:jc w:val="center"/>
        <w:rPr>
          <w:rFonts w:ascii="Arial Narrow" w:hAnsi="Arial Narrow"/>
          <w:i/>
          <w:iCs/>
        </w:rPr>
      </w:pPr>
    </w:p>
    <w:p w14:paraId="4DBADDEE" w14:textId="14E0C4D6" w:rsidR="00F152D1" w:rsidRDefault="00F152D1" w:rsidP="00F152D1">
      <w:pPr>
        <w:jc w:val="center"/>
        <w:rPr>
          <w:rFonts w:ascii="Arial Narrow" w:hAnsi="Arial Narrow"/>
          <w:i/>
          <w:iCs/>
        </w:rPr>
      </w:pPr>
    </w:p>
    <w:p w14:paraId="0DEC0343" w14:textId="3245D9B0" w:rsidR="00F152D1" w:rsidRDefault="00F152D1" w:rsidP="00F152D1">
      <w:pPr>
        <w:jc w:val="center"/>
        <w:rPr>
          <w:rFonts w:ascii="Arial Narrow" w:hAnsi="Arial Narrow"/>
          <w:i/>
          <w:iCs/>
        </w:rPr>
      </w:pPr>
    </w:p>
    <w:p w14:paraId="3CBCFF31" w14:textId="3996D4DE" w:rsidR="00F152D1" w:rsidRDefault="00F152D1" w:rsidP="00F152D1">
      <w:pPr>
        <w:jc w:val="center"/>
        <w:rPr>
          <w:rFonts w:ascii="Arial Narrow" w:hAnsi="Arial Narrow"/>
          <w:i/>
          <w:iCs/>
        </w:rPr>
      </w:pPr>
    </w:p>
    <w:p w14:paraId="6A7108DC" w14:textId="0D6DD351" w:rsidR="00F152D1" w:rsidRDefault="00F152D1" w:rsidP="00F152D1">
      <w:pPr>
        <w:jc w:val="center"/>
        <w:rPr>
          <w:rFonts w:ascii="Arial Narrow" w:hAnsi="Arial Narrow"/>
          <w:i/>
          <w:iCs/>
        </w:rPr>
      </w:pPr>
    </w:p>
    <w:p w14:paraId="49507369" w14:textId="2E686AB2" w:rsidR="00F152D1" w:rsidRDefault="00F152D1" w:rsidP="00F152D1">
      <w:pPr>
        <w:jc w:val="center"/>
        <w:rPr>
          <w:rFonts w:ascii="Arial Narrow" w:hAnsi="Arial Narrow"/>
          <w:i/>
          <w:iCs/>
        </w:rPr>
      </w:pPr>
    </w:p>
    <w:p w14:paraId="76D2098D" w14:textId="72C54CB9" w:rsidR="00F152D1" w:rsidRDefault="00F152D1" w:rsidP="00F152D1">
      <w:pPr>
        <w:jc w:val="center"/>
        <w:rPr>
          <w:rFonts w:ascii="Arial Narrow" w:hAnsi="Arial Narrow"/>
          <w:i/>
          <w:iCs/>
        </w:rPr>
      </w:pPr>
    </w:p>
    <w:p w14:paraId="161D41A2" w14:textId="7B6B9108" w:rsidR="00F152D1" w:rsidRDefault="00F152D1" w:rsidP="00F152D1">
      <w:pPr>
        <w:jc w:val="center"/>
        <w:rPr>
          <w:rFonts w:ascii="Arial Narrow" w:hAnsi="Arial Narrow"/>
          <w:i/>
          <w:iCs/>
        </w:rPr>
      </w:pPr>
    </w:p>
    <w:p w14:paraId="68A7CE0C" w14:textId="0898A32A" w:rsidR="00F152D1" w:rsidRDefault="00F152D1" w:rsidP="00F152D1">
      <w:pPr>
        <w:jc w:val="center"/>
        <w:rPr>
          <w:rFonts w:ascii="Arial Narrow" w:hAnsi="Arial Narrow"/>
          <w:i/>
          <w:iCs/>
        </w:rPr>
      </w:pPr>
    </w:p>
    <w:p w14:paraId="62B83EF3" w14:textId="5153CF10" w:rsidR="00F152D1" w:rsidRDefault="00F152D1" w:rsidP="00F152D1">
      <w:pPr>
        <w:jc w:val="center"/>
        <w:rPr>
          <w:rFonts w:ascii="Arial Narrow" w:hAnsi="Arial Narrow"/>
          <w:i/>
          <w:iCs/>
        </w:rPr>
      </w:pPr>
    </w:p>
    <w:p w14:paraId="173B6A0A" w14:textId="5D5FB136" w:rsidR="00F152D1" w:rsidRDefault="00F152D1" w:rsidP="00F152D1">
      <w:pPr>
        <w:jc w:val="center"/>
        <w:rPr>
          <w:rFonts w:ascii="Arial Narrow" w:hAnsi="Arial Narrow"/>
          <w:i/>
          <w:iCs/>
        </w:rPr>
      </w:pPr>
    </w:p>
    <w:p w14:paraId="591D5A9A" w14:textId="5629AF5E" w:rsidR="00F152D1" w:rsidRDefault="00F152D1" w:rsidP="00F152D1">
      <w:pPr>
        <w:jc w:val="center"/>
        <w:rPr>
          <w:rFonts w:ascii="Arial Narrow" w:hAnsi="Arial Narrow"/>
          <w:i/>
          <w:iCs/>
        </w:rPr>
      </w:pPr>
    </w:p>
    <w:p w14:paraId="183998CB" w14:textId="77777777" w:rsidR="00F152D1" w:rsidRPr="00F152D1" w:rsidRDefault="00F152D1" w:rsidP="00F152D1">
      <w:pPr>
        <w:jc w:val="center"/>
        <w:rPr>
          <w:rFonts w:ascii="Arial Narrow" w:hAnsi="Arial Narrow"/>
          <w:i/>
          <w:iCs/>
        </w:rPr>
      </w:pPr>
    </w:p>
    <w:p w14:paraId="567E8CB3" w14:textId="5D5B8D6B" w:rsidR="00F152D1" w:rsidRPr="00F152D1" w:rsidRDefault="00F152D1" w:rsidP="00F152D1">
      <w:pPr>
        <w:pStyle w:val="ListParagraph"/>
        <w:numPr>
          <w:ilvl w:val="0"/>
          <w:numId w:val="9"/>
        </w:numPr>
        <w:jc w:val="both"/>
        <w:rPr>
          <w:rFonts w:ascii="Arial Narrow" w:hAnsi="Arial Narrow" w:cs="Arial Narrow"/>
        </w:rPr>
      </w:pPr>
      <w:r>
        <w:rPr>
          <w:noProof/>
        </w:rPr>
        <w:drawing>
          <wp:anchor distT="0" distB="0" distL="114300" distR="114300" simplePos="0" relativeHeight="251672576" behindDoc="0" locked="0" layoutInCell="1" allowOverlap="1" wp14:anchorId="663D7916" wp14:editId="1C4D3184">
            <wp:simplePos x="0" y="0"/>
            <wp:positionH relativeFrom="margin">
              <wp:align>center</wp:align>
            </wp:positionH>
            <wp:positionV relativeFrom="paragraph">
              <wp:posOffset>263525</wp:posOffset>
            </wp:positionV>
            <wp:extent cx="5924550" cy="320992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52D1">
        <w:rPr>
          <w:rFonts w:ascii="Arial Narrow" w:hAnsi="Arial Narrow" w:cs="Arial Narrow"/>
        </w:rPr>
        <w:t>Sample Final Output Running in the Browser.</w:t>
      </w:r>
    </w:p>
    <w:p w14:paraId="7B93F868" w14:textId="77777777" w:rsidR="00F152D1" w:rsidRDefault="00F152D1" w:rsidP="00F152D1">
      <w:pPr>
        <w:pStyle w:val="ListParagraph"/>
        <w:ind w:left="360"/>
        <w:jc w:val="center"/>
        <w:rPr>
          <w:rFonts w:ascii="Arial Narrow" w:hAnsi="Arial Narrow"/>
          <w:i/>
          <w:iCs/>
        </w:rPr>
      </w:pPr>
    </w:p>
    <w:p w14:paraId="4CC7CBA9" w14:textId="1FE45650" w:rsidR="00F152D1" w:rsidRDefault="00F152D1" w:rsidP="00F152D1">
      <w:pPr>
        <w:pStyle w:val="ListParagraph"/>
        <w:ind w:left="360"/>
        <w:jc w:val="center"/>
        <w:rPr>
          <w:rFonts w:ascii="Arial Narrow" w:hAnsi="Arial Narrow"/>
          <w:i/>
          <w:iCs/>
        </w:rPr>
      </w:pPr>
      <w:r w:rsidRPr="00F152D1">
        <w:rPr>
          <w:rFonts w:ascii="Arial Narrow" w:hAnsi="Arial Narrow"/>
          <w:i/>
          <w:iCs/>
        </w:rPr>
        <w:t xml:space="preserve">Figure </w:t>
      </w:r>
      <w:r>
        <w:rPr>
          <w:rFonts w:ascii="Arial Narrow" w:hAnsi="Arial Narrow"/>
          <w:i/>
          <w:iCs/>
        </w:rPr>
        <w:t>4</w:t>
      </w:r>
      <w:r w:rsidRPr="00F152D1">
        <w:rPr>
          <w:rFonts w:ascii="Arial Narrow" w:hAnsi="Arial Narrow"/>
          <w:i/>
          <w:iCs/>
        </w:rPr>
        <w:t xml:space="preserve"> </w:t>
      </w:r>
      <w:r>
        <w:rPr>
          <w:rFonts w:ascii="Arial Narrow" w:hAnsi="Arial Narrow"/>
          <w:i/>
          <w:iCs/>
        </w:rPr>
        <w:t>The Final Output</w:t>
      </w:r>
    </w:p>
    <w:p w14:paraId="15CFF98E" w14:textId="77777777" w:rsidR="002237C0" w:rsidRPr="00F152D1" w:rsidRDefault="002237C0" w:rsidP="00F152D1">
      <w:pPr>
        <w:pStyle w:val="ListParagraph"/>
        <w:ind w:left="360"/>
        <w:jc w:val="center"/>
        <w:rPr>
          <w:rFonts w:ascii="Arial Narrow" w:hAnsi="Arial Narrow"/>
          <w:i/>
          <w:iCs/>
        </w:rPr>
      </w:pPr>
    </w:p>
    <w:p w14:paraId="475D2E4E" w14:textId="16C57DDC" w:rsidR="00F152D1" w:rsidRDefault="002237C0" w:rsidP="002237C0">
      <w:pPr>
        <w:jc w:val="both"/>
        <w:rPr>
          <w:rFonts w:ascii="Arial Narrow" w:hAnsi="Arial Narrow"/>
        </w:rPr>
      </w:pPr>
      <w:r>
        <w:rPr>
          <w:rFonts w:ascii="Arial Narrow" w:hAnsi="Arial Narrow"/>
        </w:rPr>
        <w:tab/>
      </w:r>
      <w:r w:rsidRPr="002237C0">
        <w:rPr>
          <w:rFonts w:ascii="Arial Narrow" w:hAnsi="Arial Narrow"/>
        </w:rPr>
        <w:t>This is the final result after integrating all of the HTML, JavaScript, and CSS. Because of the bootstrap implementation, the pieces are well-placed.</w:t>
      </w:r>
    </w:p>
    <w:p w14:paraId="317A1034" w14:textId="32CC65F8" w:rsidR="002172D3" w:rsidRDefault="002172D3" w:rsidP="002237C0">
      <w:pPr>
        <w:jc w:val="both"/>
        <w:rPr>
          <w:rFonts w:ascii="Arial Narrow" w:hAnsi="Arial Narrow"/>
        </w:rPr>
      </w:pPr>
    </w:p>
    <w:p w14:paraId="6670B515" w14:textId="0CDFC63E" w:rsidR="002172D3" w:rsidRDefault="002172D3" w:rsidP="002237C0">
      <w:pPr>
        <w:jc w:val="both"/>
        <w:rPr>
          <w:rFonts w:ascii="Arial Narrow" w:hAnsi="Arial Narrow"/>
        </w:rPr>
      </w:pPr>
    </w:p>
    <w:p w14:paraId="7FC4E34E" w14:textId="3F511CAD" w:rsidR="002172D3" w:rsidRDefault="002172D3" w:rsidP="002237C0">
      <w:pPr>
        <w:jc w:val="both"/>
        <w:rPr>
          <w:rFonts w:ascii="Arial Narrow" w:hAnsi="Arial Narrow"/>
        </w:rPr>
      </w:pPr>
    </w:p>
    <w:p w14:paraId="25C5DDB5" w14:textId="32D73FD2" w:rsidR="002172D3" w:rsidRDefault="002172D3" w:rsidP="002237C0">
      <w:pPr>
        <w:jc w:val="both"/>
        <w:rPr>
          <w:rFonts w:ascii="Arial Narrow" w:hAnsi="Arial Narrow"/>
        </w:rPr>
      </w:pPr>
    </w:p>
    <w:p w14:paraId="488A6B2D" w14:textId="68B59827" w:rsidR="002172D3" w:rsidRPr="002172D3" w:rsidRDefault="002172D3" w:rsidP="002172D3">
      <w:pPr>
        <w:pStyle w:val="NormalWeb"/>
        <w:shd w:val="clear" w:color="auto" w:fill="FFFFFF"/>
        <w:spacing w:before="180" w:beforeAutospacing="0" w:after="0" w:afterAutospacing="0"/>
        <w:rPr>
          <w:rFonts w:ascii="Arial Narrow" w:hAnsi="Arial Narrow"/>
          <w:b/>
          <w:bCs/>
        </w:rPr>
      </w:pPr>
      <w:r w:rsidRPr="002172D3">
        <w:rPr>
          <w:rFonts w:ascii="Arial Narrow" w:hAnsi="Arial Narrow"/>
          <w:b/>
          <w:bCs/>
        </w:rPr>
        <w:t>Honor Pledge</w:t>
      </w:r>
      <w:r>
        <w:rPr>
          <w:rFonts w:ascii="Arial Narrow" w:hAnsi="Arial Narrow"/>
          <w:b/>
          <w:bCs/>
        </w:rPr>
        <w:t>:</w:t>
      </w:r>
      <w:bookmarkStart w:id="1" w:name="_GoBack"/>
      <w:bookmarkEnd w:id="1"/>
    </w:p>
    <w:p w14:paraId="013E6FD9" w14:textId="77777777" w:rsidR="002172D3" w:rsidRPr="002172D3" w:rsidRDefault="002172D3" w:rsidP="002172D3">
      <w:pPr>
        <w:pStyle w:val="NormalWeb"/>
        <w:shd w:val="clear" w:color="auto" w:fill="FFFFFF"/>
        <w:spacing w:before="180" w:beforeAutospacing="0" w:after="0" w:afterAutospacing="0"/>
        <w:rPr>
          <w:rFonts w:ascii="Arial Narrow" w:hAnsi="Arial Narrow"/>
        </w:rPr>
      </w:pPr>
      <w:r w:rsidRPr="002172D3">
        <w:rPr>
          <w:rFonts w:ascii="Arial Narrow" w:hAnsi="Arial Narrow"/>
        </w:rPr>
        <w:t>“I affirm that I have not given or received any unauthorized help on this assignment, and that this work is my own.”</w:t>
      </w:r>
    </w:p>
    <w:p w14:paraId="06B837AE" w14:textId="77777777" w:rsidR="002172D3" w:rsidRPr="002237C0" w:rsidRDefault="002172D3" w:rsidP="002237C0">
      <w:pPr>
        <w:jc w:val="both"/>
        <w:rPr>
          <w:rFonts w:ascii="Arial Narrow" w:hAnsi="Arial Narrow"/>
        </w:rPr>
      </w:pPr>
    </w:p>
    <w:sectPr w:rsidR="002172D3" w:rsidRPr="002237C0" w:rsidSect="00D24CFB">
      <w:type w:val="continuous"/>
      <w:pgSz w:w="12240" w:h="15840"/>
      <w:pgMar w:top="1440" w:right="1440" w:bottom="1440" w:left="1440" w:header="720" w:footer="720" w:gutter="0"/>
      <w:cols w:space="72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1"/>
    <w:lvl w:ilvl="0">
      <w:start w:val="1"/>
      <w:numFmt w:val="bullet"/>
      <w:pStyle w:val="Heading1"/>
      <w:lvlText w:val="-"/>
      <w:lvlJc w:val="left"/>
      <w:pPr>
        <w:tabs>
          <w:tab w:val="num" w:pos="0"/>
        </w:tabs>
        <w:ind w:left="720" w:hanging="360"/>
      </w:pPr>
      <w:rPr>
        <w:rFonts w:ascii="Arial Narrow" w:hAnsi="Arial Narrow" w:cs="Arial Narrow"/>
      </w:rPr>
    </w:lvl>
    <w:lvl w:ilvl="1">
      <w:start w:val="1"/>
      <w:numFmt w:val="bullet"/>
      <w:lvlText w:val="o"/>
      <w:lvlJc w:val="left"/>
      <w:pPr>
        <w:tabs>
          <w:tab w:val="num" w:pos="0"/>
        </w:tabs>
        <w:ind w:left="1440" w:hanging="360"/>
      </w:pPr>
      <w:rPr>
        <w:rFonts w:ascii="Courier New" w:hAnsi="Courier New" w:cs="Courier New"/>
      </w:rPr>
    </w:lvl>
    <w:lvl w:ilvl="2">
      <w:start w:val="1"/>
      <w:numFmt w:val="bullet"/>
      <w:pStyle w:val="Heading3"/>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3"/>
    <w:multiLevelType w:val="singleLevel"/>
    <w:tmpl w:val="00000003"/>
    <w:name w:val="WW8Num26"/>
    <w:lvl w:ilvl="0">
      <w:start w:val="1"/>
      <w:numFmt w:val="bullet"/>
      <w:lvlText w:val=""/>
      <w:lvlJc w:val="left"/>
      <w:pPr>
        <w:tabs>
          <w:tab w:val="num" w:pos="0"/>
        </w:tabs>
        <w:ind w:left="720" w:hanging="360"/>
      </w:pPr>
      <w:rPr>
        <w:rFonts w:ascii="Symbol" w:hAnsi="Symbol" w:cs="Symbol" w:hint="default"/>
        <w:lang w:val="en"/>
      </w:rPr>
    </w:lvl>
  </w:abstractNum>
  <w:abstractNum w:abstractNumId="3" w15:restartNumberingAfterBreak="0">
    <w:nsid w:val="09693548"/>
    <w:multiLevelType w:val="hybridMultilevel"/>
    <w:tmpl w:val="F0186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40C7C"/>
    <w:multiLevelType w:val="hybridMultilevel"/>
    <w:tmpl w:val="DF2884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83C6D"/>
    <w:multiLevelType w:val="hybridMultilevel"/>
    <w:tmpl w:val="DF2884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C85F3E"/>
    <w:multiLevelType w:val="hybridMultilevel"/>
    <w:tmpl w:val="114E27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0853B5"/>
    <w:multiLevelType w:val="hybridMultilevel"/>
    <w:tmpl w:val="0F06C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A10810"/>
    <w:multiLevelType w:val="hybridMultilevel"/>
    <w:tmpl w:val="FD60F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1D1002"/>
    <w:multiLevelType w:val="hybridMultilevel"/>
    <w:tmpl w:val="9D320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E729F0"/>
    <w:multiLevelType w:val="hybridMultilevel"/>
    <w:tmpl w:val="DF2884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D37F83"/>
    <w:multiLevelType w:val="hybridMultilevel"/>
    <w:tmpl w:val="DF2884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93B55"/>
    <w:multiLevelType w:val="hybridMultilevel"/>
    <w:tmpl w:val="F3A6D8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9"/>
  </w:num>
  <w:num w:numId="5">
    <w:abstractNumId w:val="8"/>
  </w:num>
  <w:num w:numId="6">
    <w:abstractNumId w:val="2"/>
  </w:num>
  <w:num w:numId="7">
    <w:abstractNumId w:val="7"/>
  </w:num>
  <w:num w:numId="8">
    <w:abstractNumId w:val="4"/>
  </w:num>
  <w:num w:numId="9">
    <w:abstractNumId w:val="5"/>
  </w:num>
  <w:num w:numId="10">
    <w:abstractNumId w:val="6"/>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3NDUwMzM3MTUwNDNT0lEKTi0uzszPAykwrAUATOOLGSwAAAA="/>
  </w:docVars>
  <w:rsids>
    <w:rsidRoot w:val="00924D7F"/>
    <w:rsid w:val="000E6BC7"/>
    <w:rsid w:val="001C59A9"/>
    <w:rsid w:val="001F6C91"/>
    <w:rsid w:val="002172D3"/>
    <w:rsid w:val="002237C0"/>
    <w:rsid w:val="00274F78"/>
    <w:rsid w:val="002B5EB5"/>
    <w:rsid w:val="002C0733"/>
    <w:rsid w:val="003015FA"/>
    <w:rsid w:val="00317835"/>
    <w:rsid w:val="004B559C"/>
    <w:rsid w:val="004F6F30"/>
    <w:rsid w:val="00513E45"/>
    <w:rsid w:val="005D1E6D"/>
    <w:rsid w:val="006A3B31"/>
    <w:rsid w:val="007B19C1"/>
    <w:rsid w:val="00901DC8"/>
    <w:rsid w:val="00924D7F"/>
    <w:rsid w:val="00962B2D"/>
    <w:rsid w:val="009860D6"/>
    <w:rsid w:val="009E1FC7"/>
    <w:rsid w:val="00A44AD7"/>
    <w:rsid w:val="00AC5E81"/>
    <w:rsid w:val="00B03C82"/>
    <w:rsid w:val="00B85D00"/>
    <w:rsid w:val="00BF57E5"/>
    <w:rsid w:val="00C4170B"/>
    <w:rsid w:val="00C966DE"/>
    <w:rsid w:val="00CE0970"/>
    <w:rsid w:val="00D24CFB"/>
    <w:rsid w:val="00D82046"/>
    <w:rsid w:val="00DC432B"/>
    <w:rsid w:val="00DE7D7B"/>
    <w:rsid w:val="00E32CB7"/>
    <w:rsid w:val="00E45EE1"/>
    <w:rsid w:val="00E87048"/>
    <w:rsid w:val="00EA4EEA"/>
    <w:rsid w:val="00ED7772"/>
    <w:rsid w:val="00F06A89"/>
    <w:rsid w:val="00F152D1"/>
    <w:rsid w:val="00FB5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A9C177E"/>
  <w15:chartTrackingRefBased/>
  <w15:docId w15:val="{A3E168EA-FDC5-4991-8225-0E373199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line="100" w:lineRule="atLeast"/>
    </w:pPr>
    <w:rPr>
      <w:sz w:val="24"/>
      <w:szCs w:val="24"/>
      <w:lang w:eastAsia="ar-SA"/>
    </w:rPr>
  </w:style>
  <w:style w:type="paragraph" w:styleId="Heading1">
    <w:name w:val="heading 1"/>
    <w:basedOn w:val="Normal"/>
    <w:next w:val="Normal"/>
    <w:link w:val="Heading1Char"/>
    <w:qFormat/>
    <w:rsid w:val="00E45EE1"/>
    <w:pPr>
      <w:keepNext/>
      <w:widowControl w:val="0"/>
      <w:numPr>
        <w:numId w:val="1"/>
      </w:numPr>
      <w:spacing w:before="240" w:after="60" w:line="240" w:lineRule="auto"/>
      <w:outlineLvl w:val="0"/>
    </w:pPr>
    <w:rPr>
      <w:rFonts w:ascii="Calibri Light" w:hAnsi="Calibri Light" w:cs="Calibri Light"/>
      <w:b/>
      <w:bCs/>
      <w:kern w:val="1"/>
      <w:sz w:val="32"/>
      <w:szCs w:val="32"/>
      <w:lang w:eastAsia="hi-IN" w:bidi="hi-IN"/>
    </w:rPr>
  </w:style>
  <w:style w:type="paragraph" w:styleId="Heading3">
    <w:name w:val="heading 3"/>
    <w:basedOn w:val="Normal"/>
    <w:next w:val="Normal"/>
    <w:link w:val="Heading3Char"/>
    <w:qFormat/>
    <w:rsid w:val="00E45EE1"/>
    <w:pPr>
      <w:keepNext/>
      <w:widowControl w:val="0"/>
      <w:numPr>
        <w:ilvl w:val="2"/>
        <w:numId w:val="1"/>
      </w:numPr>
      <w:spacing w:before="240" w:after="60" w:line="240" w:lineRule="auto"/>
      <w:outlineLvl w:val="2"/>
    </w:pPr>
    <w:rPr>
      <w:rFonts w:ascii="Calibri Light" w:hAnsi="Calibri Light"/>
      <w:b/>
      <w:bCs/>
      <w:kern w:val="1"/>
      <w:sz w:val="26"/>
      <w:szCs w:val="26"/>
      <w:lang w:eastAsia="hi-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Times New Roman" w:cs="Arial Narrow"/>
    </w:rPr>
  </w:style>
  <w:style w:type="character" w:customStyle="1" w:styleId="ListLabel2">
    <w:name w:val="ListLabel 2"/>
    <w:rPr>
      <w:rFonts w:cs="Courier New"/>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ListParagraph">
    <w:name w:val="List Paragraph"/>
    <w:basedOn w:val="Normal"/>
    <w:qFormat/>
    <w:pPr>
      <w:ind w:left="720"/>
    </w:pPr>
  </w:style>
  <w:style w:type="paragraph" w:styleId="NormalWeb">
    <w:name w:val="Normal (Web)"/>
    <w:basedOn w:val="Normal"/>
    <w:uiPriority w:val="99"/>
    <w:unhideWhenUsed/>
    <w:rsid w:val="004B559C"/>
    <w:pPr>
      <w:suppressAutoHyphens w:val="0"/>
      <w:spacing w:before="100" w:beforeAutospacing="1" w:after="100" w:afterAutospacing="1" w:line="240" w:lineRule="auto"/>
    </w:pPr>
    <w:rPr>
      <w:lang w:val="en-PH" w:eastAsia="en-PH"/>
    </w:rPr>
  </w:style>
  <w:style w:type="paragraph" w:styleId="HTMLPreformatted">
    <w:name w:val="HTML Preformatted"/>
    <w:basedOn w:val="Normal"/>
    <w:link w:val="HTMLPreformattedChar"/>
    <w:semiHidden/>
    <w:rsid w:val="004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Courier New" w:hAnsi="Courier New" w:cs="Courier New"/>
      <w:sz w:val="20"/>
      <w:szCs w:val="20"/>
      <w:lang w:eastAsia="en-US"/>
    </w:rPr>
  </w:style>
  <w:style w:type="character" w:customStyle="1" w:styleId="HTMLPreformattedChar">
    <w:name w:val="HTML Preformatted Char"/>
    <w:basedOn w:val="DefaultParagraphFont"/>
    <w:link w:val="HTMLPreformatted"/>
    <w:semiHidden/>
    <w:rsid w:val="004B559C"/>
    <w:rPr>
      <w:rFonts w:ascii="Courier New" w:eastAsia="Courier New" w:hAnsi="Courier New" w:cs="Courier New"/>
    </w:rPr>
  </w:style>
  <w:style w:type="character" w:customStyle="1" w:styleId="Heading1Char">
    <w:name w:val="Heading 1 Char"/>
    <w:basedOn w:val="DefaultParagraphFont"/>
    <w:link w:val="Heading1"/>
    <w:rsid w:val="00E45EE1"/>
    <w:rPr>
      <w:rFonts w:ascii="Calibri Light" w:hAnsi="Calibri Light" w:cs="Calibri Light"/>
      <w:b/>
      <w:bCs/>
      <w:kern w:val="1"/>
      <w:sz w:val="32"/>
      <w:szCs w:val="32"/>
      <w:lang w:eastAsia="hi-IN" w:bidi="hi-IN"/>
    </w:rPr>
  </w:style>
  <w:style w:type="character" w:customStyle="1" w:styleId="Heading3Char">
    <w:name w:val="Heading 3 Char"/>
    <w:basedOn w:val="DefaultParagraphFont"/>
    <w:link w:val="Heading3"/>
    <w:rsid w:val="00E45EE1"/>
    <w:rPr>
      <w:rFonts w:ascii="Calibri Light" w:hAnsi="Calibri Light"/>
      <w:b/>
      <w:bCs/>
      <w:kern w:val="1"/>
      <w:sz w:val="26"/>
      <w:szCs w:val="26"/>
      <w:lang w:eastAsia="hi-IN" w:bidi="hi-IN"/>
    </w:rPr>
  </w:style>
  <w:style w:type="paragraph" w:styleId="NoSpacing">
    <w:name w:val="No Spacing"/>
    <w:qFormat/>
    <w:rsid w:val="00E45EE1"/>
    <w:pPr>
      <w:suppressAutoHyphens/>
    </w:pPr>
    <w:rPr>
      <w:rFonts w:ascii="Calibri" w:eastAsia="Calibri" w:hAnsi="Calibri"/>
      <w:sz w:val="22"/>
      <w:szCs w:val="22"/>
      <w:lang w:eastAsia="ar-SA"/>
    </w:rPr>
  </w:style>
  <w:style w:type="character" w:customStyle="1" w:styleId="WW8Num1z7">
    <w:name w:val="WW8Num1z7"/>
    <w:rsid w:val="00962B2D"/>
  </w:style>
  <w:style w:type="character" w:styleId="Strong">
    <w:name w:val="Strong"/>
    <w:basedOn w:val="DefaultParagraphFont"/>
    <w:uiPriority w:val="22"/>
    <w:qFormat/>
    <w:rsid w:val="002172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627220">
      <w:bodyDiv w:val="1"/>
      <w:marLeft w:val="0"/>
      <w:marRight w:val="0"/>
      <w:marTop w:val="0"/>
      <w:marBottom w:val="0"/>
      <w:divBdr>
        <w:top w:val="none" w:sz="0" w:space="0" w:color="auto"/>
        <w:left w:val="none" w:sz="0" w:space="0" w:color="auto"/>
        <w:bottom w:val="none" w:sz="0" w:space="0" w:color="auto"/>
        <w:right w:val="none" w:sz="0" w:space="0" w:color="auto"/>
      </w:divBdr>
    </w:div>
    <w:div w:id="194950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14</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dc:creator>
  <cp:keywords/>
  <cp:lastModifiedBy>Aristotle Buenaventura</cp:lastModifiedBy>
  <cp:revision>33</cp:revision>
  <cp:lastPrinted>2021-10-28T15:04:00Z</cp:lastPrinted>
  <dcterms:created xsi:type="dcterms:W3CDTF">2021-10-27T05:56:00Z</dcterms:created>
  <dcterms:modified xsi:type="dcterms:W3CDTF">2021-10-28T15:05:00Z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