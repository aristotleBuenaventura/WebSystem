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32364" w14:textId="77777777" w:rsidR="00C966DE" w:rsidRDefault="000E6BC7">
      <w:pPr>
        <w:jc w:val="center"/>
        <w:rPr>
          <w:rFonts w:ascii="Arial Narrow" w:hAnsi="Arial Narrow" w:cs="Arial Narrow"/>
        </w:rPr>
      </w:pPr>
      <w:r>
        <w:rPr>
          <w:rFonts w:ascii="Arial Narrow" w:hAnsi="Arial Narrow" w:cs="Arial Narrow"/>
        </w:rPr>
        <w:t>Technological Institute of the Philippines</w:t>
      </w:r>
    </w:p>
    <w:p w14:paraId="7081A764" w14:textId="77777777" w:rsidR="00C966DE" w:rsidRDefault="000E6BC7">
      <w:pPr>
        <w:jc w:val="center"/>
        <w:rPr>
          <w:rFonts w:ascii="Arial Narrow" w:hAnsi="Arial Narrow" w:cs="Arial Narrow"/>
        </w:rPr>
      </w:pPr>
      <w:r>
        <w:rPr>
          <w:rFonts w:ascii="Arial Narrow" w:hAnsi="Arial Narrow" w:cs="Arial Narrow"/>
        </w:rPr>
        <w:t xml:space="preserve">938 Aurora Blvd. </w:t>
      </w:r>
      <w:proofErr w:type="spellStart"/>
      <w:r>
        <w:rPr>
          <w:rFonts w:ascii="Arial Narrow" w:hAnsi="Arial Narrow" w:cs="Arial Narrow"/>
        </w:rPr>
        <w:t>Cubao</w:t>
      </w:r>
      <w:proofErr w:type="spellEnd"/>
      <w:r>
        <w:rPr>
          <w:rFonts w:ascii="Arial Narrow" w:hAnsi="Arial Narrow" w:cs="Arial Narrow"/>
        </w:rPr>
        <w:t>, Quezon City</w:t>
      </w:r>
    </w:p>
    <w:p w14:paraId="38FF8F08" w14:textId="77777777" w:rsidR="00C966DE" w:rsidRDefault="00C966DE">
      <w:pPr>
        <w:jc w:val="center"/>
        <w:rPr>
          <w:rFonts w:ascii="Arial Narrow" w:hAnsi="Arial Narrow" w:cs="Arial Narrow"/>
        </w:rPr>
      </w:pPr>
    </w:p>
    <w:p w14:paraId="3F1EE85E" w14:textId="77777777" w:rsidR="00C966DE" w:rsidRDefault="000E6BC7">
      <w:pPr>
        <w:jc w:val="center"/>
        <w:rPr>
          <w:rFonts w:ascii="Arial Narrow" w:hAnsi="Arial Narrow" w:cs="Arial Narrow"/>
        </w:rPr>
      </w:pPr>
      <w:r>
        <w:rPr>
          <w:rFonts w:ascii="Arial Narrow" w:hAnsi="Arial Narrow" w:cs="Arial Narrow"/>
        </w:rPr>
        <w:t>College of Information Technology Education</w:t>
      </w:r>
    </w:p>
    <w:p w14:paraId="1FC53C69" w14:textId="77777777" w:rsidR="00C966DE" w:rsidRDefault="00C966DE">
      <w:pPr>
        <w:jc w:val="center"/>
        <w:rPr>
          <w:rFonts w:ascii="Arial Narrow" w:hAnsi="Arial Narrow" w:cs="Arial Narrow"/>
        </w:rPr>
      </w:pPr>
    </w:p>
    <w:p w14:paraId="6CAB4EF3" w14:textId="69430C0B" w:rsidR="00C966DE" w:rsidRDefault="000E6BC7">
      <w:pPr>
        <w:jc w:val="center"/>
        <w:rPr>
          <w:rFonts w:ascii="Arial Narrow" w:hAnsi="Arial Narrow" w:cs="Arial Narrow"/>
        </w:rPr>
      </w:pPr>
      <w:r>
        <w:rPr>
          <w:rFonts w:ascii="Arial Narrow" w:hAnsi="Arial Narrow" w:cs="Arial Narrow"/>
        </w:rPr>
        <w:t>IT 004</w:t>
      </w:r>
      <w:r w:rsidR="00924D7F">
        <w:rPr>
          <w:rFonts w:ascii="Arial Narrow" w:hAnsi="Arial Narrow" w:cs="Arial Narrow"/>
        </w:rPr>
        <w:t xml:space="preserve"> </w:t>
      </w:r>
      <w:r>
        <w:rPr>
          <w:rFonts w:ascii="Arial Narrow" w:hAnsi="Arial Narrow" w:cs="Arial Narrow"/>
        </w:rPr>
        <w:t>– Web Systems and Technologies</w:t>
      </w:r>
    </w:p>
    <w:p w14:paraId="0300B312" w14:textId="77777777" w:rsidR="00C966DE" w:rsidRDefault="00C966DE">
      <w:pPr>
        <w:jc w:val="center"/>
        <w:rPr>
          <w:rFonts w:ascii="Arial Narrow" w:hAnsi="Arial Narrow" w:cs="Arial Narrow"/>
        </w:rPr>
      </w:pPr>
    </w:p>
    <w:p w14:paraId="4CE27781" w14:textId="7BF0BC7D" w:rsidR="00C966DE" w:rsidRDefault="006B1250">
      <w:pPr>
        <w:jc w:val="center"/>
        <w:rPr>
          <w:rFonts w:ascii="Arial Narrow" w:hAnsi="Arial Narrow" w:cs="Arial Narrow"/>
        </w:rPr>
      </w:pPr>
      <w:r>
        <w:rPr>
          <w:rFonts w:ascii="Arial Narrow" w:hAnsi="Arial Narrow" w:cs="Arial Narrow"/>
        </w:rPr>
        <w:t>Final</w:t>
      </w:r>
      <w:r w:rsidR="000E6BC7">
        <w:rPr>
          <w:rFonts w:ascii="Arial Narrow" w:hAnsi="Arial Narrow" w:cs="Arial Narrow"/>
        </w:rPr>
        <w:t xml:space="preserve"> Period</w:t>
      </w:r>
    </w:p>
    <w:p w14:paraId="5D7BF9AD" w14:textId="4737B4E3" w:rsidR="00D15009" w:rsidRDefault="001F2AA7">
      <w:pPr>
        <w:jc w:val="center"/>
        <w:rPr>
          <w:rFonts w:ascii="Arial Narrow" w:hAnsi="Arial Narrow" w:cs="Arial Narrow"/>
        </w:rPr>
      </w:pPr>
      <w:r w:rsidRPr="001F2AA7">
        <w:rPr>
          <w:rFonts w:ascii="Arial Narrow" w:hAnsi="Arial Narrow" w:cs="Arial Narrow"/>
        </w:rPr>
        <w:t>Installing XAMPP; and Creating File Maintenance using PHP and MySQL</w:t>
      </w:r>
    </w:p>
    <w:p w14:paraId="59F891C9" w14:textId="7B4A18C8" w:rsidR="001F2AA7" w:rsidRPr="001F2AA7" w:rsidRDefault="001F2AA7" w:rsidP="00BD37EF">
      <w:pPr>
        <w:pStyle w:val="Normal1"/>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w:t>
      </w:r>
      <w:r w:rsidR="00C50DAA">
        <w:rPr>
          <w:rFonts w:ascii="Arial Narrow" w:eastAsia="Arial Narrow" w:hAnsi="Arial Narrow" w:cs="Arial Narrow"/>
          <w:color w:val="000000"/>
          <w:sz w:val="24"/>
          <w:szCs w:val="24"/>
        </w:rPr>
        <w:t>Insert, Update, and Delete Data from Database using PHP and XAMPP</w:t>
      </w:r>
      <w:r>
        <w:rPr>
          <w:rFonts w:ascii="Arial Narrow" w:eastAsia="Arial Narrow" w:hAnsi="Arial Narrow" w:cs="Arial Narrow"/>
          <w:color w:val="000000"/>
          <w:sz w:val="24"/>
          <w:szCs w:val="24"/>
        </w:rPr>
        <w:t>)</w:t>
      </w:r>
    </w:p>
    <w:tbl>
      <w:tblPr>
        <w:tblW w:w="9576" w:type="dxa"/>
        <w:tblLayout w:type="fixed"/>
        <w:tblLook w:val="0000" w:firstRow="0" w:lastRow="0" w:firstColumn="0" w:lastColumn="0" w:noHBand="0" w:noVBand="0"/>
      </w:tblPr>
      <w:tblGrid>
        <w:gridCol w:w="4788"/>
        <w:gridCol w:w="4788"/>
      </w:tblGrid>
      <w:tr w:rsidR="00C966DE" w14:paraId="7C3296DB" w14:textId="77777777" w:rsidTr="00CE0970">
        <w:trPr>
          <w:trHeight w:val="305"/>
        </w:trPr>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173ED15E" w14:textId="654CB122" w:rsidR="00C966DE" w:rsidRDefault="000E6BC7">
            <w:pPr>
              <w:jc w:val="both"/>
              <w:rPr>
                <w:rFonts w:ascii="Arial Narrow" w:hAnsi="Arial Narrow" w:cs="Arial Narrow"/>
              </w:rPr>
            </w:pPr>
            <w:r>
              <w:rPr>
                <w:rFonts w:ascii="Arial Narrow" w:hAnsi="Arial Narrow" w:cs="Arial Narrow"/>
              </w:rPr>
              <w:t xml:space="preserve">Name: </w:t>
            </w:r>
            <w:r w:rsidR="00FA11C8">
              <w:rPr>
                <w:rFonts w:ascii="Arial Narrow" w:hAnsi="Arial Narrow" w:cs="Arial Narrow"/>
              </w:rPr>
              <w:t>BUENAVENTURA, ARISTOTLE C</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5FF2AF0E" w14:textId="157B56DB" w:rsidR="00C966DE" w:rsidRDefault="000E6BC7">
            <w:pPr>
              <w:jc w:val="both"/>
            </w:pPr>
            <w:r>
              <w:rPr>
                <w:rFonts w:ascii="Arial Narrow" w:hAnsi="Arial Narrow" w:cs="Arial Narrow"/>
              </w:rPr>
              <w:t xml:space="preserve">Date: </w:t>
            </w:r>
            <w:r w:rsidR="00FA11C8">
              <w:rPr>
                <w:rFonts w:ascii="Arial Narrow" w:hAnsi="Arial Narrow" w:cs="Arial Narrow"/>
              </w:rPr>
              <w:t>11/10/2021</w:t>
            </w:r>
          </w:p>
        </w:tc>
      </w:tr>
      <w:tr w:rsidR="00924D7F" w14:paraId="2A8B06A2" w14:textId="77777777" w:rsidTr="00CE0970">
        <w:trPr>
          <w:trHeight w:val="305"/>
        </w:trPr>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4A876359" w14:textId="7C6FDD9D" w:rsidR="00924D7F" w:rsidRDefault="00924D7F" w:rsidP="00924D7F">
            <w:pPr>
              <w:jc w:val="both"/>
              <w:rPr>
                <w:rFonts w:ascii="Arial Narrow" w:hAnsi="Arial Narrow" w:cs="Arial Narrow"/>
              </w:rPr>
            </w:pPr>
            <w:r>
              <w:rPr>
                <w:rFonts w:ascii="Arial Narrow" w:hAnsi="Arial Narrow" w:cs="Arial Narrow"/>
              </w:rPr>
              <w:t xml:space="preserve">Program / Section: </w:t>
            </w:r>
            <w:r w:rsidR="00FA11C8">
              <w:rPr>
                <w:rFonts w:ascii="Arial Narrow" w:hAnsi="Arial Narrow" w:cs="Arial Narrow"/>
              </w:rPr>
              <w:t>IS12S2</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46FB1CC2" w14:textId="6BE5D454" w:rsidR="00924D7F" w:rsidRDefault="00924D7F" w:rsidP="00924D7F">
            <w:pPr>
              <w:jc w:val="both"/>
              <w:rPr>
                <w:rFonts w:ascii="Arial Narrow" w:hAnsi="Arial Narrow" w:cs="Arial Narrow"/>
              </w:rPr>
            </w:pPr>
            <w:r>
              <w:rPr>
                <w:rFonts w:ascii="Arial Narrow" w:hAnsi="Arial Narrow" w:cs="Arial Narrow"/>
              </w:rPr>
              <w:t xml:space="preserve">Instructor: Ms. Roxanne A. </w:t>
            </w:r>
            <w:proofErr w:type="spellStart"/>
            <w:r>
              <w:rPr>
                <w:rFonts w:ascii="Arial Narrow" w:hAnsi="Arial Narrow" w:cs="Arial Narrow"/>
              </w:rPr>
              <w:t>Pagaduan</w:t>
            </w:r>
            <w:proofErr w:type="spellEnd"/>
          </w:p>
        </w:tc>
      </w:tr>
      <w:tr w:rsidR="00CE0970" w14:paraId="2380CF0E" w14:textId="77777777" w:rsidTr="00CE0970">
        <w:trPr>
          <w:trHeight w:val="359"/>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Pr>
          <w:p w14:paraId="0D5C2840" w14:textId="49B9CFCE" w:rsidR="00CE0970" w:rsidRDefault="00CE0970" w:rsidP="00924D7F">
            <w:pPr>
              <w:jc w:val="both"/>
            </w:pPr>
            <w:r>
              <w:rPr>
                <w:rFonts w:ascii="Arial Narrow" w:hAnsi="Arial Narrow" w:cs="Arial Narrow"/>
              </w:rPr>
              <w:t xml:space="preserve">Assessment Task: </w:t>
            </w:r>
            <w:r w:rsidR="001F2AA7">
              <w:rPr>
                <w:rFonts w:ascii="Arial Narrow" w:hAnsi="Arial Narrow" w:cs="Arial Narrow"/>
              </w:rPr>
              <w:t xml:space="preserve">Assignment No </w:t>
            </w:r>
            <w:r w:rsidR="00274148">
              <w:rPr>
                <w:rFonts w:ascii="Arial Narrow" w:hAnsi="Arial Narrow" w:cs="Arial Narrow"/>
              </w:rPr>
              <w:t>4</w:t>
            </w:r>
          </w:p>
        </w:tc>
      </w:tr>
    </w:tbl>
    <w:p w14:paraId="73B003BC" w14:textId="77777777" w:rsidR="006B1250" w:rsidRDefault="006B1250" w:rsidP="006B1250">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Instructions:</w:t>
      </w:r>
    </w:p>
    <w:p w14:paraId="428C3FC1" w14:textId="77777777" w:rsidR="006B1250" w:rsidRDefault="006B1250" w:rsidP="006B1250">
      <w:pPr>
        <w:pStyle w:val="Normal1"/>
        <w:numPr>
          <w:ilvl w:val="0"/>
          <w:numId w:val="9"/>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Provide screenshots to satisfy the requirements.</w:t>
      </w:r>
      <w:r>
        <w:rPr>
          <w:rFonts w:ascii="Arial Narrow" w:eastAsia="Arial Narrow" w:hAnsi="Arial Narrow" w:cs="Arial Narrow"/>
          <w:sz w:val="24"/>
          <w:szCs w:val="24"/>
        </w:rPr>
        <w:t xml:space="preserve"> (note: include screenshot of source code and sample run-time output in every source code and output changes)</w:t>
      </w:r>
    </w:p>
    <w:p w14:paraId="19769DB7" w14:textId="77777777" w:rsidR="006B1250" w:rsidRDefault="006B1250" w:rsidP="006B1250">
      <w:pPr>
        <w:pStyle w:val="Normal1"/>
        <w:numPr>
          <w:ilvl w:val="0"/>
          <w:numId w:val="9"/>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Include your </w:t>
      </w:r>
      <w:r>
        <w:rPr>
          <w:rFonts w:ascii="Arial Narrow" w:eastAsia="Arial Narrow" w:hAnsi="Arial Narrow" w:cs="Arial Narrow"/>
          <w:b/>
          <w:color w:val="000000"/>
          <w:sz w:val="24"/>
          <w:szCs w:val="24"/>
        </w:rPr>
        <w:t>FULLNAME</w:t>
      </w:r>
      <w:r>
        <w:rPr>
          <w:rFonts w:ascii="Arial Narrow" w:eastAsia="Arial Narrow" w:hAnsi="Arial Narrow" w:cs="Arial Narrow"/>
          <w:color w:val="000000"/>
          <w:sz w:val="24"/>
          <w:szCs w:val="24"/>
        </w:rPr>
        <w:t xml:space="preserve"> in every screenshot.</w:t>
      </w:r>
    </w:p>
    <w:p w14:paraId="768D3DB5" w14:textId="74FB46E9" w:rsidR="006B1250" w:rsidRDefault="006B1250" w:rsidP="006B1250">
      <w:pPr>
        <w:pStyle w:val="Normal1"/>
        <w:numPr>
          <w:ilvl w:val="0"/>
          <w:numId w:val="9"/>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You are required to provide the screenshot of your source code for each </w:t>
      </w:r>
      <w:r w:rsidR="001F2AA7">
        <w:rPr>
          <w:rFonts w:ascii="Arial Narrow" w:eastAsia="Arial Narrow" w:hAnsi="Arial Narrow" w:cs="Arial Narrow"/>
          <w:color w:val="000000"/>
          <w:sz w:val="24"/>
          <w:szCs w:val="24"/>
        </w:rPr>
        <w:t>file</w:t>
      </w:r>
      <w:r>
        <w:rPr>
          <w:rFonts w:ascii="Arial Narrow" w:eastAsia="Arial Narrow" w:hAnsi="Arial Narrow" w:cs="Arial Narrow"/>
          <w:color w:val="000000"/>
          <w:sz w:val="24"/>
          <w:szCs w:val="24"/>
        </w:rPr>
        <w:t xml:space="preserve"> like (.html, .</w:t>
      </w:r>
      <w:proofErr w:type="spellStart"/>
      <w:r>
        <w:rPr>
          <w:rFonts w:ascii="Arial Narrow" w:eastAsia="Arial Narrow" w:hAnsi="Arial Narrow" w:cs="Arial Narrow"/>
          <w:color w:val="000000"/>
          <w:sz w:val="24"/>
          <w:szCs w:val="24"/>
        </w:rPr>
        <w:t>css</w:t>
      </w:r>
      <w:proofErr w:type="spellEnd"/>
      <w:r>
        <w:rPr>
          <w:rFonts w:ascii="Arial Narrow" w:eastAsia="Arial Narrow" w:hAnsi="Arial Narrow" w:cs="Arial Narrow"/>
          <w:color w:val="000000"/>
          <w:sz w:val="24"/>
          <w:szCs w:val="24"/>
        </w:rPr>
        <w:t>, .</w:t>
      </w:r>
      <w:proofErr w:type="spellStart"/>
      <w:r>
        <w:rPr>
          <w:rFonts w:ascii="Arial Narrow" w:eastAsia="Arial Narrow" w:hAnsi="Arial Narrow" w:cs="Arial Narrow"/>
          <w:color w:val="000000"/>
          <w:sz w:val="24"/>
          <w:szCs w:val="24"/>
        </w:rPr>
        <w:t>js</w:t>
      </w:r>
      <w:proofErr w:type="spellEnd"/>
      <w:r>
        <w:rPr>
          <w:rFonts w:ascii="Arial Narrow" w:eastAsia="Arial Narrow" w:hAnsi="Arial Narrow" w:cs="Arial Narrow"/>
          <w:color w:val="000000"/>
          <w:sz w:val="24"/>
          <w:szCs w:val="24"/>
        </w:rPr>
        <w:t>) and a sample output running in the browser.</w:t>
      </w:r>
    </w:p>
    <w:p w14:paraId="23854CDB" w14:textId="23C50569" w:rsidR="006B1250" w:rsidRDefault="006B1250" w:rsidP="006B1250">
      <w:pPr>
        <w:pStyle w:val="Normal1"/>
        <w:numPr>
          <w:ilvl w:val="0"/>
          <w:numId w:val="9"/>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Include </w:t>
      </w:r>
      <w:r w:rsidR="001F2AA7">
        <w:rPr>
          <w:rFonts w:ascii="Arial Narrow" w:eastAsia="Arial Narrow" w:hAnsi="Arial Narrow" w:cs="Arial Narrow"/>
          <w:color w:val="000000"/>
          <w:sz w:val="24"/>
          <w:szCs w:val="24"/>
        </w:rPr>
        <w:t xml:space="preserve">a </w:t>
      </w:r>
      <w:r>
        <w:rPr>
          <w:rFonts w:ascii="Arial Narrow" w:eastAsia="Arial Narrow" w:hAnsi="Arial Narrow" w:cs="Arial Narrow"/>
          <w:color w:val="000000"/>
          <w:sz w:val="24"/>
          <w:szCs w:val="24"/>
        </w:rPr>
        <w:t>brief description in each screenshot.</w:t>
      </w:r>
    </w:p>
    <w:p w14:paraId="4BE22A06" w14:textId="77777777" w:rsidR="006B1250" w:rsidRDefault="006B1250" w:rsidP="006B1250">
      <w:pPr>
        <w:pStyle w:val="Normal1"/>
        <w:numPr>
          <w:ilvl w:val="0"/>
          <w:numId w:val="9"/>
        </w:numPr>
        <w:pBdr>
          <w:top w:val="nil"/>
          <w:left w:val="nil"/>
          <w:bottom w:val="nil"/>
          <w:right w:val="nil"/>
          <w:between w:val="nil"/>
        </w:pBdr>
        <w:jc w:val="both"/>
        <w:rPr>
          <w:rFonts w:ascii="Arial Narrow" w:eastAsia="Arial Narrow" w:hAnsi="Arial Narrow" w:cs="Arial Narrow"/>
          <w:sz w:val="24"/>
          <w:szCs w:val="24"/>
        </w:rPr>
      </w:pPr>
      <w:r>
        <w:rPr>
          <w:rFonts w:ascii="Arial Narrow" w:eastAsia="Arial Narrow" w:hAnsi="Arial Narrow" w:cs="Arial Narrow"/>
          <w:sz w:val="24"/>
          <w:szCs w:val="24"/>
        </w:rPr>
        <w:t>Use appropriate filename in saving your files.</w:t>
      </w:r>
    </w:p>
    <w:p w14:paraId="3E73186C" w14:textId="3F856659" w:rsidR="006B1250" w:rsidRDefault="006B1250" w:rsidP="006B1250">
      <w:pPr>
        <w:pStyle w:val="Normal1"/>
        <w:widowControl w:val="0"/>
        <w:numPr>
          <w:ilvl w:val="0"/>
          <w:numId w:val="9"/>
        </w:num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Save your work as </w:t>
      </w:r>
      <w:r w:rsidR="00C50DAA">
        <w:rPr>
          <w:rFonts w:ascii="Arial Narrow" w:eastAsia="Arial Narrow" w:hAnsi="Arial Narrow" w:cs="Arial Narrow"/>
          <w:b/>
          <w:color w:val="000000"/>
          <w:sz w:val="24"/>
          <w:szCs w:val="24"/>
        </w:rPr>
        <w:t>SURNAME_</w:t>
      </w:r>
      <w:r w:rsidR="001F2AA7">
        <w:rPr>
          <w:rFonts w:ascii="Arial Narrow" w:eastAsia="Arial Narrow" w:hAnsi="Arial Narrow" w:cs="Arial Narrow"/>
          <w:b/>
          <w:color w:val="000000"/>
          <w:sz w:val="24"/>
          <w:szCs w:val="24"/>
        </w:rPr>
        <w:t>Assign</w:t>
      </w:r>
      <w:r w:rsidR="00274148">
        <w:rPr>
          <w:rFonts w:ascii="Arial Narrow" w:eastAsia="Arial Narrow" w:hAnsi="Arial Narrow" w:cs="Arial Narrow"/>
          <w:b/>
          <w:color w:val="000000"/>
          <w:sz w:val="24"/>
          <w:szCs w:val="24"/>
        </w:rPr>
        <w:t>4</w:t>
      </w:r>
      <w:r>
        <w:rPr>
          <w:rFonts w:ascii="Arial Narrow" w:eastAsia="Arial Narrow" w:hAnsi="Arial Narrow" w:cs="Arial Narrow"/>
          <w:b/>
          <w:color w:val="000000"/>
          <w:sz w:val="24"/>
          <w:szCs w:val="24"/>
        </w:rPr>
        <w:t>.DOC</w:t>
      </w:r>
      <w:r w:rsidR="00C50DAA">
        <w:rPr>
          <w:rFonts w:ascii="Arial Narrow" w:eastAsia="Arial Narrow" w:hAnsi="Arial Narrow" w:cs="Arial Narrow"/>
          <w:color w:val="000000"/>
          <w:sz w:val="24"/>
          <w:szCs w:val="24"/>
        </w:rPr>
        <w:t xml:space="preserve"> (Ex. PAGADUAN_</w:t>
      </w:r>
      <w:r w:rsidR="001F2AA7">
        <w:rPr>
          <w:rFonts w:ascii="Arial Narrow" w:eastAsia="Arial Narrow" w:hAnsi="Arial Narrow" w:cs="Arial Narrow"/>
          <w:color w:val="000000"/>
          <w:sz w:val="24"/>
          <w:szCs w:val="24"/>
        </w:rPr>
        <w:t>Assign</w:t>
      </w:r>
      <w:r w:rsidR="00274148">
        <w:rPr>
          <w:rFonts w:ascii="Arial Narrow" w:eastAsia="Arial Narrow" w:hAnsi="Arial Narrow" w:cs="Arial Narrow"/>
          <w:color w:val="000000"/>
          <w:sz w:val="24"/>
          <w:szCs w:val="24"/>
        </w:rPr>
        <w:t>4</w:t>
      </w:r>
      <w:r>
        <w:rPr>
          <w:rFonts w:ascii="Arial Narrow" w:eastAsia="Arial Narrow" w:hAnsi="Arial Narrow" w:cs="Arial Narrow"/>
          <w:color w:val="000000"/>
          <w:sz w:val="24"/>
          <w:szCs w:val="24"/>
        </w:rPr>
        <w:t>.DOC and .PDF)</w:t>
      </w:r>
    </w:p>
    <w:p w14:paraId="607CC4D1" w14:textId="77777777" w:rsidR="006B1250" w:rsidRDefault="006B1250" w:rsidP="006B1250">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1F82661A" w14:textId="64A599A1" w:rsidR="00C50DAA" w:rsidRDefault="006B1250" w:rsidP="006B1250">
      <w:pPr>
        <w:pStyle w:val="Normal1"/>
        <w:pBdr>
          <w:top w:val="nil"/>
          <w:left w:val="nil"/>
          <w:bottom w:val="nil"/>
          <w:right w:val="nil"/>
          <w:between w:val="nil"/>
        </w:pBdr>
        <w:jc w:val="both"/>
        <w:rPr>
          <w:rFonts w:ascii="Arial Narrow" w:eastAsia="Arial Narrow" w:hAnsi="Arial Narrow" w:cs="Arial Narrow"/>
          <w:b/>
          <w:color w:val="000000"/>
          <w:sz w:val="24"/>
          <w:szCs w:val="24"/>
        </w:rPr>
      </w:pPr>
      <w:r w:rsidRPr="00120647">
        <w:rPr>
          <w:rFonts w:ascii="Arial Narrow" w:eastAsia="Arial Narrow" w:hAnsi="Arial Narrow" w:cs="Arial Narrow"/>
          <w:b/>
          <w:color w:val="000000"/>
          <w:sz w:val="24"/>
          <w:szCs w:val="24"/>
        </w:rPr>
        <w:t>Requirements:</w:t>
      </w:r>
    </w:p>
    <w:p w14:paraId="2BA8B068" w14:textId="57C52396" w:rsidR="001F2AA7" w:rsidRPr="001F2AA7" w:rsidRDefault="001F2AA7" w:rsidP="001F2AA7">
      <w:pPr>
        <w:pStyle w:val="Normal1"/>
        <w:pBdr>
          <w:top w:val="nil"/>
          <w:left w:val="nil"/>
          <w:bottom w:val="nil"/>
          <w:right w:val="nil"/>
          <w:between w:val="nil"/>
        </w:pBdr>
        <w:jc w:val="both"/>
        <w:rPr>
          <w:rFonts w:ascii="Arial Narrow" w:eastAsia="Arial Narrow" w:hAnsi="Arial Narrow" w:cs="Arial Narrow"/>
          <w:b/>
          <w:bCs/>
          <w:color w:val="000000"/>
          <w:sz w:val="24"/>
          <w:szCs w:val="24"/>
        </w:rPr>
      </w:pPr>
      <w:r w:rsidRPr="001F2AA7">
        <w:rPr>
          <w:rFonts w:ascii="Arial Narrow" w:eastAsia="Arial Narrow" w:hAnsi="Arial Narrow" w:cs="Arial Narrow"/>
          <w:b/>
          <w:bCs/>
          <w:color w:val="000000"/>
          <w:sz w:val="24"/>
          <w:szCs w:val="24"/>
        </w:rPr>
        <w:t>Part 1: Installing XAMPP</w:t>
      </w:r>
    </w:p>
    <w:p w14:paraId="2AECF524" w14:textId="77777777" w:rsidR="001F2AA7" w:rsidRDefault="001F2AA7" w:rsidP="001F2AA7">
      <w:pPr>
        <w:numPr>
          <w:ilvl w:val="0"/>
          <w:numId w:val="11"/>
        </w:numPr>
        <w:suppressAutoHyphens w:val="0"/>
        <w:spacing w:line="276" w:lineRule="auto"/>
        <w:jc w:val="both"/>
        <w:rPr>
          <w:rFonts w:ascii="Arial Narrow" w:eastAsia="Arial Narrow" w:hAnsi="Arial Narrow" w:cs="Arial Narrow"/>
        </w:rPr>
      </w:pPr>
      <w:r>
        <w:rPr>
          <w:rFonts w:ascii="Arial Narrow" w:eastAsia="Arial Narrow" w:hAnsi="Arial Narrow" w:cs="Arial Narrow"/>
        </w:rPr>
        <w:t>Download the XAMPP Installer. (Note: check the properties of your computer)</w:t>
      </w:r>
    </w:p>
    <w:p w14:paraId="4F82CE77" w14:textId="082A10FA" w:rsidR="001F2AA7" w:rsidRPr="001F2AA7" w:rsidRDefault="001F2AA7" w:rsidP="001F2AA7">
      <w:pPr>
        <w:numPr>
          <w:ilvl w:val="0"/>
          <w:numId w:val="11"/>
        </w:numPr>
        <w:suppressAutoHyphens w:val="0"/>
        <w:spacing w:line="276" w:lineRule="auto"/>
        <w:jc w:val="both"/>
        <w:rPr>
          <w:rFonts w:ascii="Arial Narrow" w:eastAsia="Arial Narrow" w:hAnsi="Arial Narrow" w:cs="Arial Narrow"/>
        </w:rPr>
      </w:pPr>
      <w:r>
        <w:rPr>
          <w:rFonts w:ascii="Arial Narrow" w:eastAsia="Arial Narrow" w:hAnsi="Arial Narrow" w:cs="Arial Narrow"/>
        </w:rPr>
        <w:t xml:space="preserve">Install XAMPP in your computer. Follow the steps provided. (Note: see Steps on How to install XAMPP in Windows 10 64bits video) </w:t>
      </w:r>
      <w:r w:rsidRPr="001F2AA7">
        <w:rPr>
          <w:rFonts w:ascii="Arial Narrow" w:eastAsia="Arial Narrow" w:hAnsi="Arial Narrow" w:cs="Arial Narrow"/>
          <w:color w:val="000000"/>
        </w:rPr>
        <w:t xml:space="preserve">Video Link: </w:t>
      </w:r>
      <w:hyperlink r:id="rId5" w:history="1">
        <w:r w:rsidRPr="001F2AA7">
          <w:rPr>
            <w:rStyle w:val="Hyperlink"/>
            <w:rFonts w:ascii="Arial Narrow" w:eastAsia="Arial Narrow" w:hAnsi="Arial Narrow" w:cs="Arial Narrow"/>
          </w:rPr>
          <w:t>https://youtu.be/votB3vwlhAQ</w:t>
        </w:r>
      </w:hyperlink>
    </w:p>
    <w:p w14:paraId="492AE3EC" w14:textId="26B7FBF8" w:rsidR="001F2AA7" w:rsidRDefault="001F2AA7" w:rsidP="001F2AA7">
      <w:pPr>
        <w:numPr>
          <w:ilvl w:val="0"/>
          <w:numId w:val="11"/>
        </w:numPr>
        <w:suppressAutoHyphens w:val="0"/>
        <w:spacing w:line="276" w:lineRule="auto"/>
        <w:jc w:val="both"/>
        <w:rPr>
          <w:rFonts w:ascii="Arial Narrow" w:eastAsia="Arial Narrow" w:hAnsi="Arial Narrow" w:cs="Arial Narrow"/>
        </w:rPr>
      </w:pPr>
      <w:r w:rsidRPr="001F2AA7">
        <w:rPr>
          <w:rFonts w:ascii="Arial Narrow" w:eastAsia="Arial Narrow" w:hAnsi="Arial Narrow" w:cs="Arial Narrow"/>
        </w:rPr>
        <w:t xml:space="preserve">Provide </w:t>
      </w:r>
      <w:r w:rsidR="00BD37EF">
        <w:rPr>
          <w:rFonts w:ascii="Arial Narrow" w:eastAsia="Arial Narrow" w:hAnsi="Arial Narrow" w:cs="Arial Narrow"/>
        </w:rPr>
        <w:t>sample</w:t>
      </w:r>
      <w:r w:rsidRPr="001F2AA7">
        <w:rPr>
          <w:rFonts w:ascii="Arial Narrow" w:eastAsia="Arial Narrow" w:hAnsi="Arial Narrow" w:cs="Arial Narrow"/>
        </w:rPr>
        <w:t xml:space="preserve"> </w:t>
      </w:r>
      <w:r w:rsidR="00BD37EF">
        <w:rPr>
          <w:rFonts w:ascii="Arial Narrow" w:eastAsia="Arial Narrow" w:hAnsi="Arial Narrow" w:cs="Arial Narrow"/>
        </w:rPr>
        <w:t>screenshot</w:t>
      </w:r>
      <w:r w:rsidRPr="001F2AA7">
        <w:rPr>
          <w:rFonts w:ascii="Arial Narrow" w:eastAsia="Arial Narrow" w:hAnsi="Arial Narrow" w:cs="Arial Narrow"/>
        </w:rPr>
        <w:t xml:space="preserve"> </w:t>
      </w:r>
      <w:r w:rsidR="00BD37EF">
        <w:rPr>
          <w:rFonts w:ascii="Arial Narrow" w:eastAsia="Arial Narrow" w:hAnsi="Arial Narrow" w:cs="Arial Narrow"/>
        </w:rPr>
        <w:t>of installed XAMPP in your computer</w:t>
      </w:r>
      <w:r w:rsidRPr="001F2AA7">
        <w:rPr>
          <w:rFonts w:ascii="Arial Narrow" w:eastAsia="Arial Narrow" w:hAnsi="Arial Narrow" w:cs="Arial Narrow"/>
        </w:rPr>
        <w:t>.</w:t>
      </w:r>
    </w:p>
    <w:p w14:paraId="07D36CBF" w14:textId="77777777" w:rsidR="001F2AA7" w:rsidRPr="001F2AA7" w:rsidRDefault="001F2AA7" w:rsidP="001F2AA7">
      <w:pPr>
        <w:suppressAutoHyphens w:val="0"/>
        <w:spacing w:line="276" w:lineRule="auto"/>
        <w:ind w:left="1440"/>
        <w:jc w:val="both"/>
        <w:rPr>
          <w:rFonts w:ascii="Arial Narrow" w:eastAsia="Arial Narrow" w:hAnsi="Arial Narrow" w:cs="Arial Narrow"/>
        </w:rPr>
      </w:pPr>
    </w:p>
    <w:p w14:paraId="0FA715A9" w14:textId="0203FE5E" w:rsidR="001F2AA7" w:rsidRPr="001F2AA7" w:rsidRDefault="001F2AA7" w:rsidP="001F2AA7">
      <w:pPr>
        <w:pStyle w:val="Normal1"/>
        <w:pBdr>
          <w:top w:val="nil"/>
          <w:left w:val="nil"/>
          <w:bottom w:val="nil"/>
          <w:right w:val="nil"/>
          <w:between w:val="nil"/>
        </w:pBdr>
        <w:jc w:val="both"/>
        <w:rPr>
          <w:rFonts w:ascii="Arial Narrow" w:eastAsia="Arial Narrow" w:hAnsi="Arial Narrow" w:cs="Arial Narrow"/>
          <w:b/>
          <w:bCs/>
          <w:color w:val="000000"/>
          <w:sz w:val="24"/>
          <w:szCs w:val="24"/>
        </w:rPr>
      </w:pPr>
      <w:r w:rsidRPr="001F2AA7">
        <w:rPr>
          <w:rFonts w:ascii="Arial Narrow" w:eastAsia="Arial Narrow" w:hAnsi="Arial Narrow" w:cs="Arial Narrow"/>
          <w:b/>
          <w:bCs/>
          <w:color w:val="000000"/>
          <w:sz w:val="24"/>
          <w:szCs w:val="24"/>
        </w:rPr>
        <w:t>Part 2: Insert, Update, and Delete Data from Database using PHP and XAMPP</w:t>
      </w:r>
    </w:p>
    <w:p w14:paraId="040FD68E" w14:textId="0D3D9C6F" w:rsidR="00C50DAA" w:rsidRDefault="00C50DAA" w:rsidP="00C50DAA">
      <w:pPr>
        <w:pStyle w:val="Normal1"/>
        <w:numPr>
          <w:ilvl w:val="0"/>
          <w:numId w:val="10"/>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Open XAMPP and start your database server (apache and </w:t>
      </w:r>
      <w:proofErr w:type="spellStart"/>
      <w:r>
        <w:rPr>
          <w:rFonts w:ascii="Arial Narrow" w:eastAsia="Arial Narrow" w:hAnsi="Arial Narrow" w:cs="Arial Narrow"/>
          <w:color w:val="000000"/>
          <w:sz w:val="24"/>
          <w:szCs w:val="24"/>
        </w:rPr>
        <w:t>mysql</w:t>
      </w:r>
      <w:proofErr w:type="spellEnd"/>
      <w:r>
        <w:rPr>
          <w:rFonts w:ascii="Arial Narrow" w:eastAsia="Arial Narrow" w:hAnsi="Arial Narrow" w:cs="Arial Narrow"/>
          <w:color w:val="000000"/>
          <w:sz w:val="24"/>
          <w:szCs w:val="24"/>
        </w:rPr>
        <w:t>)</w:t>
      </w:r>
    </w:p>
    <w:p w14:paraId="730D514C" w14:textId="57C1AB2C" w:rsidR="00C50DAA" w:rsidRDefault="00C50DAA" w:rsidP="00C50DAA">
      <w:pPr>
        <w:pStyle w:val="Normal1"/>
        <w:numPr>
          <w:ilvl w:val="0"/>
          <w:numId w:val="10"/>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Create a database named as </w:t>
      </w:r>
      <w:proofErr w:type="spellStart"/>
      <w:r>
        <w:rPr>
          <w:rFonts w:ascii="Arial Narrow" w:eastAsia="Arial Narrow" w:hAnsi="Arial Narrow" w:cs="Arial Narrow"/>
          <w:color w:val="000000"/>
          <w:sz w:val="24"/>
          <w:szCs w:val="24"/>
        </w:rPr>
        <w:t>php_connection</w:t>
      </w:r>
      <w:proofErr w:type="spellEnd"/>
    </w:p>
    <w:p w14:paraId="358707C0" w14:textId="58943C94" w:rsidR="00C50DAA" w:rsidRDefault="00C50DAA" w:rsidP="00C50DAA">
      <w:pPr>
        <w:pStyle w:val="Normal1"/>
        <w:numPr>
          <w:ilvl w:val="0"/>
          <w:numId w:val="10"/>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Create table in the database named it as table1 with 5 columns.</w:t>
      </w:r>
    </w:p>
    <w:p w14:paraId="2F8F4A5C" w14:textId="1730685C" w:rsidR="00D15009" w:rsidRDefault="00D15009" w:rsidP="00C50DAA">
      <w:pPr>
        <w:pStyle w:val="Normal1"/>
        <w:numPr>
          <w:ilvl w:val="0"/>
          <w:numId w:val="10"/>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Create </w:t>
      </w:r>
      <w:proofErr w:type="spellStart"/>
      <w:r>
        <w:rPr>
          <w:rFonts w:ascii="Arial Narrow" w:eastAsia="Arial Narrow" w:hAnsi="Arial Narrow" w:cs="Arial Narrow"/>
          <w:color w:val="000000"/>
          <w:sz w:val="24"/>
          <w:szCs w:val="24"/>
        </w:rPr>
        <w:t>index.php</w:t>
      </w:r>
      <w:proofErr w:type="spellEnd"/>
    </w:p>
    <w:p w14:paraId="37205D2D" w14:textId="1840BCB9" w:rsidR="00D15009" w:rsidRDefault="00D15009" w:rsidP="00C50DAA">
      <w:pPr>
        <w:pStyle w:val="Normal1"/>
        <w:numPr>
          <w:ilvl w:val="0"/>
          <w:numId w:val="10"/>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Apply Bootstrap in forms and table needed.</w:t>
      </w:r>
    </w:p>
    <w:p w14:paraId="4B9D8134" w14:textId="051C73B3" w:rsidR="00C50DAA" w:rsidRDefault="00C50DAA" w:rsidP="00C50DAA">
      <w:pPr>
        <w:pStyle w:val="Normal1"/>
        <w:numPr>
          <w:ilvl w:val="0"/>
          <w:numId w:val="10"/>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Add columns. Named as id, first name, last name, email, contact respectively. Note: set the id as auto-incremented.</w:t>
      </w:r>
    </w:p>
    <w:p w14:paraId="7A97F05D" w14:textId="2FA7EF4D" w:rsidR="00D15009" w:rsidRPr="00D15009" w:rsidRDefault="00D15009" w:rsidP="00D15009">
      <w:pPr>
        <w:pStyle w:val="Normal1"/>
        <w:numPr>
          <w:ilvl w:val="0"/>
          <w:numId w:val="10"/>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Add your information.</w:t>
      </w:r>
    </w:p>
    <w:p w14:paraId="4F7ACA27" w14:textId="3A142599" w:rsidR="00D15009" w:rsidRDefault="00D15009" w:rsidP="00D15009">
      <w:pPr>
        <w:pStyle w:val="Normal1"/>
        <w:numPr>
          <w:ilvl w:val="0"/>
          <w:numId w:val="10"/>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Create php files such </w:t>
      </w:r>
      <w:proofErr w:type="spellStart"/>
      <w:r>
        <w:rPr>
          <w:rFonts w:ascii="Arial Narrow" w:eastAsia="Arial Narrow" w:hAnsi="Arial Narrow" w:cs="Arial Narrow"/>
          <w:color w:val="000000"/>
          <w:sz w:val="24"/>
          <w:szCs w:val="24"/>
        </w:rPr>
        <w:t>connection.php</w:t>
      </w:r>
      <w:proofErr w:type="spellEnd"/>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delete.php</w:t>
      </w:r>
      <w:proofErr w:type="spellEnd"/>
      <w:r>
        <w:rPr>
          <w:rFonts w:ascii="Arial Narrow" w:eastAsia="Arial Narrow" w:hAnsi="Arial Narrow" w:cs="Arial Narrow"/>
          <w:color w:val="000000"/>
          <w:sz w:val="24"/>
          <w:szCs w:val="24"/>
        </w:rPr>
        <w:t xml:space="preserve">, and </w:t>
      </w:r>
      <w:proofErr w:type="spellStart"/>
      <w:r>
        <w:rPr>
          <w:rFonts w:ascii="Arial Narrow" w:eastAsia="Arial Narrow" w:hAnsi="Arial Narrow" w:cs="Arial Narrow"/>
          <w:color w:val="000000"/>
          <w:sz w:val="24"/>
          <w:szCs w:val="24"/>
        </w:rPr>
        <w:t>edit.php</w:t>
      </w:r>
      <w:proofErr w:type="spellEnd"/>
      <w:r>
        <w:rPr>
          <w:rFonts w:ascii="Arial Narrow" w:eastAsia="Arial Narrow" w:hAnsi="Arial Narrow" w:cs="Arial Narrow"/>
          <w:color w:val="000000"/>
          <w:sz w:val="24"/>
          <w:szCs w:val="24"/>
        </w:rPr>
        <w:t xml:space="preserve"> as needed.</w:t>
      </w:r>
    </w:p>
    <w:p w14:paraId="31F32611" w14:textId="271083F3" w:rsidR="00D15009" w:rsidRDefault="00D15009" w:rsidP="00D15009">
      <w:pPr>
        <w:pStyle w:val="Normal1"/>
        <w:numPr>
          <w:ilvl w:val="0"/>
          <w:numId w:val="10"/>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Apply php in manipulating the records.</w:t>
      </w:r>
    </w:p>
    <w:p w14:paraId="6DA39803" w14:textId="2BE9B865" w:rsidR="001F2AA7" w:rsidRDefault="00D15009" w:rsidP="001F2AA7">
      <w:pPr>
        <w:pStyle w:val="Normal1"/>
        <w:numPr>
          <w:ilvl w:val="0"/>
          <w:numId w:val="10"/>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Refer on the provided steps. (see </w:t>
      </w:r>
      <w:r w:rsidRPr="00D15009">
        <w:rPr>
          <w:rFonts w:ascii="Arial Narrow" w:eastAsia="Arial Narrow" w:hAnsi="Arial Narrow" w:cs="Arial Narrow"/>
          <w:color w:val="000000"/>
          <w:sz w:val="24"/>
          <w:szCs w:val="24"/>
        </w:rPr>
        <w:t>File Maintenance using PHP and MYSQL part1</w:t>
      </w:r>
      <w:r w:rsidR="00BD37EF">
        <w:rPr>
          <w:rFonts w:ascii="Arial Narrow" w:eastAsia="Arial Narrow" w:hAnsi="Arial Narrow" w:cs="Arial Narrow"/>
          <w:color w:val="000000"/>
          <w:sz w:val="24"/>
          <w:szCs w:val="24"/>
        </w:rPr>
        <w:t xml:space="preserve">a and part2b </w:t>
      </w:r>
      <w:r w:rsidR="001F2AA7">
        <w:rPr>
          <w:rFonts w:ascii="Arial Narrow" w:eastAsia="Arial Narrow" w:hAnsi="Arial Narrow" w:cs="Arial Narrow"/>
          <w:color w:val="000000"/>
          <w:sz w:val="24"/>
          <w:szCs w:val="24"/>
        </w:rPr>
        <w:t>video</w:t>
      </w:r>
      <w:r w:rsidR="00BD37EF">
        <w:rPr>
          <w:rFonts w:ascii="Arial Narrow" w:eastAsia="Arial Narrow" w:hAnsi="Arial Narrow" w:cs="Arial Narrow"/>
          <w:color w:val="000000"/>
          <w:sz w:val="24"/>
          <w:szCs w:val="24"/>
        </w:rPr>
        <w:t>s</w:t>
      </w:r>
      <w:r>
        <w:rPr>
          <w:rFonts w:ascii="Arial Narrow" w:eastAsia="Arial Narrow" w:hAnsi="Arial Narrow" w:cs="Arial Narrow"/>
          <w:color w:val="000000"/>
          <w:sz w:val="24"/>
          <w:szCs w:val="24"/>
        </w:rPr>
        <w:t>)</w:t>
      </w:r>
      <w:r w:rsidR="001F2AA7">
        <w:rPr>
          <w:rFonts w:ascii="Arial Narrow" w:eastAsia="Arial Narrow" w:hAnsi="Arial Narrow" w:cs="Arial Narrow"/>
          <w:color w:val="000000"/>
          <w:sz w:val="24"/>
          <w:szCs w:val="24"/>
        </w:rPr>
        <w:t xml:space="preserve"> </w:t>
      </w:r>
    </w:p>
    <w:p w14:paraId="50AA957C" w14:textId="65B5FBF3" w:rsidR="001F2AA7" w:rsidRDefault="001F2AA7" w:rsidP="001F2AA7">
      <w:pPr>
        <w:pStyle w:val="Normal1"/>
        <w:pBdr>
          <w:top w:val="nil"/>
          <w:left w:val="nil"/>
          <w:bottom w:val="nil"/>
          <w:right w:val="nil"/>
          <w:between w:val="nil"/>
        </w:pBdr>
        <w:ind w:left="720" w:firstLine="720"/>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Video Link:</w:t>
      </w:r>
      <w:r w:rsidR="00BD37EF">
        <w:rPr>
          <w:rFonts w:ascii="Arial Narrow" w:eastAsia="Arial Narrow" w:hAnsi="Arial Narrow" w:cs="Arial Narrow"/>
          <w:color w:val="000000"/>
          <w:sz w:val="24"/>
          <w:szCs w:val="24"/>
        </w:rPr>
        <w:t xml:space="preserve"> Part1a</w:t>
      </w:r>
      <w:r>
        <w:rPr>
          <w:rFonts w:ascii="Arial Narrow" w:eastAsia="Arial Narrow" w:hAnsi="Arial Narrow" w:cs="Arial Narrow"/>
          <w:color w:val="000000"/>
          <w:sz w:val="24"/>
          <w:szCs w:val="24"/>
        </w:rPr>
        <w:t xml:space="preserve"> </w:t>
      </w:r>
      <w:hyperlink r:id="rId6" w:history="1">
        <w:r w:rsidR="00BD37EF" w:rsidRPr="0035142D">
          <w:rPr>
            <w:rStyle w:val="Hyperlink"/>
            <w:rFonts w:ascii="Arial Narrow" w:eastAsia="Arial Narrow" w:hAnsi="Arial Narrow" w:cs="Arial Narrow"/>
            <w:sz w:val="24"/>
            <w:szCs w:val="24"/>
          </w:rPr>
          <w:t>https://youtu.be/nUTpOSDhxEQ</w:t>
        </w:r>
      </w:hyperlink>
    </w:p>
    <w:p w14:paraId="6B5A916D" w14:textId="4003A1C3" w:rsidR="00BD37EF" w:rsidRDefault="00BD37EF" w:rsidP="00BD37EF">
      <w:pPr>
        <w:pStyle w:val="Normal1"/>
        <w:pBdr>
          <w:top w:val="nil"/>
          <w:left w:val="nil"/>
          <w:bottom w:val="nil"/>
          <w:right w:val="nil"/>
          <w:between w:val="nil"/>
        </w:pBdr>
        <w:ind w:left="1440" w:firstLine="720"/>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Part1b </w:t>
      </w:r>
      <w:hyperlink r:id="rId7" w:history="1">
        <w:r w:rsidRPr="0035142D">
          <w:rPr>
            <w:rStyle w:val="Hyperlink"/>
            <w:rFonts w:ascii="Arial Narrow" w:eastAsia="Arial Narrow" w:hAnsi="Arial Narrow" w:cs="Arial Narrow"/>
            <w:sz w:val="24"/>
            <w:szCs w:val="24"/>
          </w:rPr>
          <w:t>https://youtu.be/eZQcVrSGR1s</w:t>
        </w:r>
      </w:hyperlink>
    </w:p>
    <w:p w14:paraId="2B24D743" w14:textId="77777777" w:rsidR="00695979" w:rsidRDefault="00695979" w:rsidP="00D865F6">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2A752309" w14:textId="35842FA7" w:rsidR="00D865F6" w:rsidRDefault="006B1250" w:rsidP="00D865F6">
      <w:pPr>
        <w:pStyle w:val="Normal1"/>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 xml:space="preserve">ANSWER: </w:t>
      </w:r>
    </w:p>
    <w:p w14:paraId="11B44DF8" w14:textId="77777777" w:rsidR="00BD37EF" w:rsidRDefault="00BD37EF" w:rsidP="00D865F6">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1E6BECA0" w14:textId="61FC0821" w:rsidR="00D865F6" w:rsidRPr="00BD37EF" w:rsidRDefault="00BD37EF" w:rsidP="00D865F6">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BD37EF">
        <w:rPr>
          <w:rFonts w:ascii="Arial Narrow" w:eastAsia="Arial Narrow" w:hAnsi="Arial Narrow" w:cs="Arial Narrow"/>
          <w:bCs/>
          <w:color w:val="000000"/>
          <w:sz w:val="24"/>
          <w:szCs w:val="24"/>
        </w:rPr>
        <w:t>XAMPP Installed</w:t>
      </w:r>
    </w:p>
    <w:p w14:paraId="1CDD34D7" w14:textId="0589802B" w:rsidR="00BD37EF" w:rsidRDefault="00BD37EF"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r>
        <w:rPr>
          <w:noProof/>
        </w:rPr>
        <w:drawing>
          <wp:inline distT="0" distB="0" distL="0" distR="0" wp14:anchorId="4B2BBA9C" wp14:editId="5AA84C71">
            <wp:extent cx="5943600" cy="2961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1640"/>
                    </a:xfrm>
                    <a:prstGeom prst="rect">
                      <a:avLst/>
                    </a:prstGeom>
                  </pic:spPr>
                </pic:pic>
              </a:graphicData>
            </a:graphic>
          </wp:inline>
        </w:drawing>
      </w:r>
    </w:p>
    <w:p w14:paraId="0706A16E" w14:textId="77777777" w:rsidR="00BD37EF" w:rsidRDefault="00BD37EF"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0E75FB1A" w14:textId="2CED0B74" w:rsidR="00D865F6" w:rsidRDefault="00D865F6"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roofErr w:type="spellStart"/>
      <w:r>
        <w:rPr>
          <w:rFonts w:ascii="Arial Narrow" w:eastAsia="Arial Narrow" w:hAnsi="Arial Narrow" w:cs="Arial Narrow"/>
          <w:color w:val="000000"/>
          <w:sz w:val="24"/>
          <w:szCs w:val="24"/>
        </w:rPr>
        <w:t>index.php</w:t>
      </w:r>
      <w:proofErr w:type="spellEnd"/>
    </w:p>
    <w:p w14:paraId="05E69764" w14:textId="3997E03A" w:rsidR="00D865F6" w:rsidRDefault="00D865F6"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r>
        <w:rPr>
          <w:noProof/>
          <w:lang w:val="en-PH" w:eastAsia="en-PH"/>
        </w:rPr>
        <w:drawing>
          <wp:inline distT="0" distB="0" distL="0" distR="0" wp14:anchorId="0D580870" wp14:editId="001DCFD6">
            <wp:extent cx="59436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6270"/>
                    </a:xfrm>
                    <a:prstGeom prst="rect">
                      <a:avLst/>
                    </a:prstGeom>
                  </pic:spPr>
                </pic:pic>
              </a:graphicData>
            </a:graphic>
          </wp:inline>
        </w:drawing>
      </w:r>
    </w:p>
    <w:p w14:paraId="1281F3FB" w14:textId="4D8EA192" w:rsidR="00D865F6" w:rsidRDefault="00D865F6"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5B79F98F" w14:textId="77777777" w:rsidR="00BD37EF" w:rsidRDefault="00BD37EF"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382090BF" w14:textId="77777777" w:rsidR="00BD37EF" w:rsidRDefault="00BD37EF"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E287A4B" w14:textId="77777777" w:rsidR="00BD37EF" w:rsidRDefault="00BD37EF"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B060ED2" w14:textId="77777777" w:rsidR="00BD37EF" w:rsidRDefault="00BD37EF"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40ED05F8" w14:textId="77777777" w:rsidR="00BD37EF" w:rsidRDefault="00BD37EF"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73D92A63" w14:textId="22736B6D" w:rsidR="00D865F6" w:rsidRDefault="00D865F6"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Sample Output:</w:t>
      </w:r>
    </w:p>
    <w:p w14:paraId="1EF01FDA" w14:textId="7D02C003" w:rsidR="00D865F6" w:rsidRDefault="00D865F6"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6D8D40C7" w14:textId="7E29F380" w:rsidR="00D865F6" w:rsidRDefault="00D865F6"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r>
        <w:rPr>
          <w:noProof/>
          <w:lang w:val="en-PH" w:eastAsia="en-PH"/>
        </w:rPr>
        <w:drawing>
          <wp:inline distT="0" distB="0" distL="0" distR="0" wp14:anchorId="3118CCFA" wp14:editId="5C7BEE41">
            <wp:extent cx="5943600" cy="2571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1115"/>
                    </a:xfrm>
                    <a:prstGeom prst="rect">
                      <a:avLst/>
                    </a:prstGeom>
                  </pic:spPr>
                </pic:pic>
              </a:graphicData>
            </a:graphic>
          </wp:inline>
        </w:drawing>
      </w:r>
    </w:p>
    <w:p w14:paraId="2A6F73AE" w14:textId="10B5AF8F"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51CB028" w14:textId="589EB2A4"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5B381BB0" w14:textId="128B0E2D"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7BAB82A6" w14:textId="7DC0243F"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4F3B6E29" w14:textId="35FDFCAD"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6BD35442" w14:textId="255458E5"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FE318D7" w14:textId="363CCD2B"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5597B506" w14:textId="38088F2E"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3B69B60C" w14:textId="6179B822"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1599DF06" w14:textId="4B0DA785"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65E077F3" w14:textId="6F668EEC"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4C85F848" w14:textId="4A92C86F"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7C2021D6" w14:textId="77BF14F0"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78932150" w14:textId="3F71EA15"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102DF063" w14:textId="4D6BC7C0"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3ADAFD06" w14:textId="7E2994B6"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1C3AF98A" w14:textId="1D83DA82"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6662699E" w14:textId="687ABBAC"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477E9731" w14:textId="5E7B073E"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30D1CA90" w14:textId="7B54C582"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7E2A0C33" w14:textId="2E230A06"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114447A6" w14:textId="037D5904"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7ACC9A48" w14:textId="1647C654"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5A9035E4" w14:textId="69706090"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1735745E" w14:textId="78BDFDE1"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BC1A8BC" w14:textId="3F7301D9"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3A1ABB99" w14:textId="2E9BA749"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46D7908" w14:textId="16C8F5C2"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3688E2C0" w14:textId="3C6FC055" w:rsidR="00FA11C8" w:rsidRDefault="00FA11C8" w:rsidP="00D865F6">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3AD24524" w14:textId="77777777" w:rsidR="00FA11C8" w:rsidRDefault="00FA11C8"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lastRenderedPageBreak/>
        <w:t xml:space="preserve">ANSWER: </w:t>
      </w:r>
    </w:p>
    <w:p w14:paraId="2FB3377E" w14:textId="2A185763" w:rsidR="00FA11C8" w:rsidRDefault="00FA11C8"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1CA222BA" w14:textId="77777777" w:rsidR="00DC3274" w:rsidRPr="001F2AA7" w:rsidRDefault="00DC3274" w:rsidP="00DC3274">
      <w:pPr>
        <w:pStyle w:val="Normal1"/>
        <w:pBdr>
          <w:top w:val="nil"/>
          <w:left w:val="nil"/>
          <w:bottom w:val="nil"/>
          <w:right w:val="nil"/>
          <w:between w:val="nil"/>
        </w:pBdr>
        <w:jc w:val="both"/>
        <w:rPr>
          <w:rFonts w:ascii="Arial Narrow" w:eastAsia="Arial Narrow" w:hAnsi="Arial Narrow" w:cs="Arial Narrow"/>
          <w:b/>
          <w:bCs/>
          <w:color w:val="000000"/>
          <w:sz w:val="24"/>
          <w:szCs w:val="24"/>
        </w:rPr>
      </w:pPr>
      <w:r w:rsidRPr="001F2AA7">
        <w:rPr>
          <w:rFonts w:ascii="Arial Narrow" w:eastAsia="Arial Narrow" w:hAnsi="Arial Narrow" w:cs="Arial Narrow"/>
          <w:b/>
          <w:bCs/>
          <w:color w:val="000000"/>
          <w:sz w:val="24"/>
          <w:szCs w:val="24"/>
        </w:rPr>
        <w:t>Part 1: Installing XAMPP</w:t>
      </w:r>
    </w:p>
    <w:p w14:paraId="02DD34B5" w14:textId="7B3BA428"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21CFCF3F" w14:textId="77777777" w:rsidR="00DC3274" w:rsidRPr="00BD37EF"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Pr>
          <w:rFonts w:ascii="Arial Narrow" w:eastAsia="Arial Narrow" w:hAnsi="Arial Narrow" w:cs="Arial Narrow"/>
          <w:noProof/>
          <w:color w:val="000000"/>
          <w:sz w:val="24"/>
          <w:szCs w:val="24"/>
        </w:rPr>
        <w:drawing>
          <wp:anchor distT="0" distB="0" distL="114300" distR="114300" simplePos="0" relativeHeight="251659264" behindDoc="0" locked="0" layoutInCell="1" allowOverlap="1" wp14:anchorId="2A218F7C" wp14:editId="648A475C">
            <wp:simplePos x="0" y="0"/>
            <wp:positionH relativeFrom="margin">
              <wp:align>right</wp:align>
            </wp:positionH>
            <wp:positionV relativeFrom="paragraph">
              <wp:posOffset>326390</wp:posOffset>
            </wp:positionV>
            <wp:extent cx="5934075" cy="33337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37EF">
        <w:rPr>
          <w:rFonts w:ascii="Arial Narrow" w:eastAsia="Arial Narrow" w:hAnsi="Arial Narrow" w:cs="Arial Narrow"/>
          <w:bCs/>
          <w:color w:val="000000"/>
          <w:sz w:val="24"/>
          <w:szCs w:val="24"/>
        </w:rPr>
        <w:t>XAMPP Installed</w:t>
      </w:r>
    </w:p>
    <w:p w14:paraId="3C4E672C" w14:textId="77777777" w:rsidR="00DC3274" w:rsidRDefault="00DC3274" w:rsidP="00DC3274">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6D8E12C" w14:textId="77777777" w:rsidR="00DC3274" w:rsidRDefault="00DC3274" w:rsidP="00DC3274">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Figure 1. XAMPP installed</w:t>
      </w:r>
    </w:p>
    <w:p w14:paraId="694314D2" w14:textId="77777777" w:rsidR="00DC3274" w:rsidRDefault="00DC3274" w:rsidP="00DC3274">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3A159506" w14:textId="2B5C8B37" w:rsidR="00DC3274" w:rsidRDefault="00235EB8" w:rsidP="00235EB8">
      <w:pPr>
        <w:pStyle w:val="Normal1"/>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color w:val="000000"/>
          <w:sz w:val="24"/>
          <w:szCs w:val="24"/>
        </w:rPr>
        <w:tab/>
      </w:r>
      <w:r w:rsidRPr="00235EB8">
        <w:rPr>
          <w:rFonts w:ascii="Arial Narrow" w:eastAsia="Arial Narrow" w:hAnsi="Arial Narrow" w:cs="Arial Narrow"/>
          <w:color w:val="000000"/>
          <w:sz w:val="24"/>
          <w:szCs w:val="24"/>
        </w:rPr>
        <w:t>This is the UI of XAMPP; after installing it, the apache and MySQL are both started to connect to the server. XAMPP is a free and open-source cross-platform web server solution stack package developed by Apache Friends, consisting mainly of the Apache HTTP Server, MariaDB database, and interpreters for scripts written in the PHP and Perl programming languages.</w:t>
      </w:r>
    </w:p>
    <w:p w14:paraId="6ABE91CF" w14:textId="2BEC9542"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2E26BD66" w14:textId="1F3CC347"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791C50BC" w14:textId="4E52233F"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401F17E8" w14:textId="03E4E7F7"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7FA3A98C" w14:textId="44AC5040"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218F92C6" w14:textId="1BFE8282"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0DE18122" w14:textId="1F23A8E8"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36137E8F" w14:textId="24EB0938"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67CD77F1" w14:textId="507F4725"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3DD9342D" w14:textId="50B3851A"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12061FB9" w14:textId="0FFBB78E"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46BD70AB" w14:textId="6C981ECB"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22E24750" w14:textId="5DD67B63"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08486F11" w14:textId="5DD99A71"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0006D4E5" w14:textId="212201A0"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30A525F4" w14:textId="77777777"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2B37F441" w14:textId="77777777"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1A2A0304" w14:textId="77777777" w:rsidR="00DC3274" w:rsidRPr="001F2AA7" w:rsidRDefault="00DC3274" w:rsidP="00DC3274">
      <w:pPr>
        <w:pStyle w:val="Normal1"/>
        <w:pBdr>
          <w:top w:val="nil"/>
          <w:left w:val="nil"/>
          <w:bottom w:val="nil"/>
          <w:right w:val="nil"/>
          <w:between w:val="nil"/>
        </w:pBdr>
        <w:jc w:val="both"/>
        <w:rPr>
          <w:rFonts w:ascii="Arial Narrow" w:eastAsia="Arial Narrow" w:hAnsi="Arial Narrow" w:cs="Arial Narrow"/>
          <w:b/>
          <w:bCs/>
          <w:color w:val="000000"/>
          <w:sz w:val="24"/>
          <w:szCs w:val="24"/>
        </w:rPr>
      </w:pPr>
      <w:r w:rsidRPr="001F2AA7">
        <w:rPr>
          <w:rFonts w:ascii="Arial Narrow" w:eastAsia="Arial Narrow" w:hAnsi="Arial Narrow" w:cs="Arial Narrow"/>
          <w:b/>
          <w:bCs/>
          <w:color w:val="000000"/>
          <w:sz w:val="24"/>
          <w:szCs w:val="24"/>
        </w:rPr>
        <w:t>Part 2: Insert, Update, and Delete Data from Database using PHP and XAMPP</w:t>
      </w:r>
    </w:p>
    <w:p w14:paraId="487A62B8" w14:textId="77777777"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0253B7D5" w14:textId="0793B459"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Source Code:</w:t>
      </w:r>
    </w:p>
    <w:p w14:paraId="6DD40FFD" w14:textId="7B7649ED" w:rsidR="00DC3274" w:rsidRDefault="00DC3274"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p>
    <w:p w14:paraId="03FF1465" w14:textId="573C80EB" w:rsidR="00DC3274" w:rsidRPr="00DC3274" w:rsidRDefault="00DC3274" w:rsidP="00FA11C8">
      <w:pPr>
        <w:pStyle w:val="Normal1"/>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sidRPr="00DC3274">
        <w:rPr>
          <w:rFonts w:ascii="Arial Narrow" w:eastAsia="Arial Narrow" w:hAnsi="Arial Narrow" w:cs="Arial Narrow"/>
          <w:b/>
          <w:i/>
          <w:iCs/>
          <w:color w:val="000000"/>
          <w:sz w:val="24"/>
          <w:szCs w:val="24"/>
        </w:rPr>
        <w:t>Index.php</w:t>
      </w:r>
      <w:proofErr w:type="spellEnd"/>
    </w:p>
    <w:p w14:paraId="472AA07F" w14:textId="495BFBE8"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AA819C7" w14:textId="77777777"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sectPr w:rsidR="00DC3274">
          <w:pgSz w:w="12240" w:h="15840"/>
          <w:pgMar w:top="1440" w:right="1440" w:bottom="1440" w:left="1440" w:header="720" w:footer="720" w:gutter="0"/>
          <w:cols w:space="720"/>
          <w:docGrid w:linePitch="360" w:charSpace="-6145"/>
        </w:sectPr>
      </w:pPr>
    </w:p>
    <w:p w14:paraId="49C3D64B" w14:textId="37E5EC54"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&lt;?php</w:t>
      </w:r>
    </w:p>
    <w:p w14:paraId="7900E02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include "</w:t>
      </w:r>
      <w:proofErr w:type="spellStart"/>
      <w:r w:rsidRPr="00DC3274">
        <w:rPr>
          <w:rFonts w:ascii="Arial Narrow" w:eastAsia="Arial Narrow" w:hAnsi="Arial Narrow" w:cs="Arial Narrow"/>
          <w:bCs/>
          <w:color w:val="000000"/>
          <w:sz w:val="24"/>
          <w:szCs w:val="24"/>
        </w:rPr>
        <w:t>connection.php</w:t>
      </w:r>
      <w:proofErr w:type="spellEnd"/>
      <w:r w:rsidRPr="00DC3274">
        <w:rPr>
          <w:rFonts w:ascii="Arial Narrow" w:eastAsia="Arial Narrow" w:hAnsi="Arial Narrow" w:cs="Arial Narrow"/>
          <w:bCs/>
          <w:color w:val="000000"/>
          <w:sz w:val="24"/>
          <w:szCs w:val="24"/>
        </w:rPr>
        <w:t>";</w:t>
      </w:r>
    </w:p>
    <w:p w14:paraId="31A4EB8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?&gt;</w:t>
      </w:r>
    </w:p>
    <w:p w14:paraId="1EEC511E"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AF0B2C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2F07760E"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&lt;!DOCTYPE html&gt;</w:t>
      </w:r>
    </w:p>
    <w:p w14:paraId="4C48B10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&lt;html </w:t>
      </w:r>
      <w:proofErr w:type="spellStart"/>
      <w:r w:rsidRPr="00DC3274">
        <w:rPr>
          <w:rFonts w:ascii="Arial Narrow" w:eastAsia="Arial Narrow" w:hAnsi="Arial Narrow" w:cs="Arial Narrow"/>
          <w:bCs/>
          <w:color w:val="000000"/>
          <w:sz w:val="24"/>
          <w:szCs w:val="24"/>
        </w:rPr>
        <w:t>lang</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en</w:t>
      </w:r>
      <w:proofErr w:type="spellEnd"/>
      <w:r w:rsidRPr="00DC3274">
        <w:rPr>
          <w:rFonts w:ascii="Arial Narrow" w:eastAsia="Arial Narrow" w:hAnsi="Arial Narrow" w:cs="Arial Narrow"/>
          <w:bCs/>
          <w:color w:val="000000"/>
          <w:sz w:val="24"/>
          <w:szCs w:val="24"/>
        </w:rPr>
        <w:t>"&gt;</w:t>
      </w:r>
    </w:p>
    <w:p w14:paraId="1BBB5CD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&lt;head&gt;</w:t>
      </w:r>
    </w:p>
    <w:p w14:paraId="7DE65A88"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&lt;meta charset="UTF-8"&gt;</w:t>
      </w:r>
    </w:p>
    <w:p w14:paraId="092C01DB"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&lt;meta http-</w:t>
      </w:r>
      <w:proofErr w:type="spellStart"/>
      <w:r w:rsidRPr="00DC3274">
        <w:rPr>
          <w:rFonts w:ascii="Arial Narrow" w:eastAsia="Arial Narrow" w:hAnsi="Arial Narrow" w:cs="Arial Narrow"/>
          <w:bCs/>
          <w:color w:val="000000"/>
          <w:sz w:val="24"/>
          <w:szCs w:val="24"/>
        </w:rPr>
        <w:t>equiv</w:t>
      </w:r>
      <w:proofErr w:type="spellEnd"/>
      <w:r w:rsidRPr="00DC3274">
        <w:rPr>
          <w:rFonts w:ascii="Arial Narrow" w:eastAsia="Arial Narrow" w:hAnsi="Arial Narrow" w:cs="Arial Narrow"/>
          <w:bCs/>
          <w:color w:val="000000"/>
          <w:sz w:val="24"/>
          <w:szCs w:val="24"/>
        </w:rPr>
        <w:t>="X-UA-Compatible" content="IE=edge"&gt;</w:t>
      </w:r>
    </w:p>
    <w:p w14:paraId="784FD82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&lt;meta name="viewport" content="width=device-width, initial-scale=1.0"&gt;</w:t>
      </w:r>
    </w:p>
    <w:p w14:paraId="2A23D60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&lt;link rel="stylesheet"href="https://maxcdn.bootstrapcdn.com/bootstrap/3.4.1/css/bootstrap.min.css"&gt;</w:t>
      </w:r>
    </w:p>
    <w:p w14:paraId="3BD6118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&lt;script src="https://ajax.googleapis.com/ajax/libs/jquery/3.5.1/jquery.min.js"&gt;&lt;/script&gt;</w:t>
      </w:r>
    </w:p>
    <w:p w14:paraId="1E6B12C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r w:rsidRPr="00DC3274">
        <w:rPr>
          <w:rFonts w:ascii="Arial Narrow" w:eastAsia="Arial Narrow" w:hAnsi="Arial Narrow" w:cs="Arial Narrow"/>
          <w:bCs/>
          <w:color w:val="000000"/>
          <w:sz w:val="24"/>
          <w:szCs w:val="24"/>
        </w:rPr>
        <w:tab/>
        <w:t>&lt;script src="https://maxcdn.bootstrapcdn.com/bootstrap/3.4.1/js/bootstrap.min.js"&gt;&lt;/script&gt;</w:t>
      </w:r>
    </w:p>
    <w:p w14:paraId="0CBB3E1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&lt;/head&gt;</w:t>
      </w:r>
    </w:p>
    <w:p w14:paraId="064AF41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&lt;body&gt;</w:t>
      </w:r>
    </w:p>
    <w:p w14:paraId="0483057A"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&lt;div class="container"&gt;</w:t>
      </w:r>
    </w:p>
    <w:p w14:paraId="3175DB1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 class="col-lg-4"&gt;</w:t>
      </w:r>
    </w:p>
    <w:p w14:paraId="1163871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&lt;h2&gt;Gourmet Hotel Reservation List&lt;/h2&gt;</w:t>
      </w:r>
    </w:p>
    <w:p w14:paraId="3241F62A"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&lt;form action="" name="form1" method="post"&gt;</w:t>
      </w:r>
    </w:p>
    <w:p w14:paraId="278D725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 class="form-group"&gt;</w:t>
      </w:r>
    </w:p>
    <w:p w14:paraId="786744B8"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&lt;label for="email"&gt;First Name&lt;/label&gt;</w:t>
      </w:r>
    </w:p>
    <w:p w14:paraId="2CC448F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&lt;input type="text" class="form-control" id="</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 placeholder="Enter First Name"</w:t>
      </w:r>
    </w:p>
    <w:p w14:paraId="013125B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name="</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"&gt;</w:t>
      </w:r>
    </w:p>
    <w:p w14:paraId="5581D25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&lt;/div&gt;</w:t>
      </w:r>
    </w:p>
    <w:p w14:paraId="706E8DF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 class="form-group"&gt;</w:t>
      </w:r>
    </w:p>
    <w:p w14:paraId="5C4A5EC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&lt;label for="</w:t>
      </w:r>
      <w:proofErr w:type="spellStart"/>
      <w:r w:rsidRPr="00DC3274">
        <w:rPr>
          <w:rFonts w:ascii="Arial Narrow" w:eastAsia="Arial Narrow" w:hAnsi="Arial Narrow" w:cs="Arial Narrow"/>
          <w:bCs/>
          <w:color w:val="000000"/>
          <w:sz w:val="24"/>
          <w:szCs w:val="24"/>
        </w:rPr>
        <w:t>pwd</w:t>
      </w:r>
      <w:proofErr w:type="spellEnd"/>
      <w:r w:rsidRPr="00DC3274">
        <w:rPr>
          <w:rFonts w:ascii="Arial Narrow" w:eastAsia="Arial Narrow" w:hAnsi="Arial Narrow" w:cs="Arial Narrow"/>
          <w:bCs/>
          <w:color w:val="000000"/>
          <w:sz w:val="24"/>
          <w:szCs w:val="24"/>
        </w:rPr>
        <w:t>"&gt;Last Name&lt;/label&gt;</w:t>
      </w:r>
    </w:p>
    <w:p w14:paraId="2C21FA5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&lt;input type="text" class="form-control" id="</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 placeholder="Enter Last Name"</w:t>
      </w:r>
    </w:p>
    <w:p w14:paraId="2E8DA87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name="</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"&gt;</w:t>
      </w:r>
    </w:p>
    <w:p w14:paraId="0B855E7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&lt;/div&gt;</w:t>
      </w:r>
    </w:p>
    <w:p w14:paraId="16859E4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 class="form-group"&gt;</w:t>
      </w:r>
    </w:p>
    <w:p w14:paraId="1F16A3C0"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&lt;label for="email"&gt;Email Address&lt;/label&gt;</w:t>
      </w:r>
    </w:p>
    <w:p w14:paraId="4294C3E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&lt;input type="email" class="form-control" id="email" placeholder="Enter Email Address" name="email"&gt;</w:t>
      </w:r>
    </w:p>
    <w:p w14:paraId="602D70BA"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&lt;/div&gt;</w:t>
      </w:r>
    </w:p>
    <w:p w14:paraId="4A4A85A8"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 class="form-group"&gt;</w:t>
      </w:r>
    </w:p>
    <w:p w14:paraId="27F66210"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&lt;label for="</w:t>
      </w:r>
      <w:proofErr w:type="spellStart"/>
      <w:r w:rsidRPr="00DC3274">
        <w:rPr>
          <w:rFonts w:ascii="Arial Narrow" w:eastAsia="Arial Narrow" w:hAnsi="Arial Narrow" w:cs="Arial Narrow"/>
          <w:bCs/>
          <w:color w:val="000000"/>
          <w:sz w:val="24"/>
          <w:szCs w:val="24"/>
        </w:rPr>
        <w:t>pwd</w:t>
      </w:r>
      <w:proofErr w:type="spellEnd"/>
      <w:r w:rsidRPr="00DC3274">
        <w:rPr>
          <w:rFonts w:ascii="Arial Narrow" w:eastAsia="Arial Narrow" w:hAnsi="Arial Narrow" w:cs="Arial Narrow"/>
          <w:bCs/>
          <w:color w:val="000000"/>
          <w:sz w:val="24"/>
          <w:szCs w:val="24"/>
        </w:rPr>
        <w:t>"&gt;Contact Number&lt;/label&gt;</w:t>
      </w:r>
    </w:p>
    <w:p w14:paraId="321CC61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&lt;input type="text" class="form-control" id="contact" placeholder="Enter Contact Number"</w:t>
      </w:r>
    </w:p>
    <w:p w14:paraId="14E86F1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name="contact"&gt;</w:t>
      </w:r>
    </w:p>
    <w:p w14:paraId="33FAC688"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&lt;/div&gt;</w:t>
      </w:r>
    </w:p>
    <w:p w14:paraId="369F2EF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&lt;button type="submit" name="insert" class="</w:t>
      </w:r>
      <w:proofErr w:type="spellStart"/>
      <w:r w:rsidRPr="00DC3274">
        <w:rPr>
          <w:rFonts w:ascii="Arial Narrow" w:eastAsia="Arial Narrow" w:hAnsi="Arial Narrow" w:cs="Arial Narrow"/>
          <w:bCs/>
          <w:color w:val="000000"/>
          <w:sz w:val="24"/>
          <w:szCs w:val="24"/>
        </w:rPr>
        <w:t>btn</w:t>
      </w:r>
      <w:proofErr w:type="spellEnd"/>
      <w:r w:rsidRPr="00DC3274">
        <w:rPr>
          <w:rFonts w:ascii="Arial Narrow" w:eastAsia="Arial Narrow" w:hAnsi="Arial Narrow" w:cs="Arial Narrow"/>
          <w:bCs/>
          <w:color w:val="000000"/>
          <w:sz w:val="24"/>
          <w:szCs w:val="24"/>
        </w:rPr>
        <w:t xml:space="preserve"> </w:t>
      </w:r>
      <w:proofErr w:type="spellStart"/>
      <w:r w:rsidRPr="00DC3274">
        <w:rPr>
          <w:rFonts w:ascii="Arial Narrow" w:eastAsia="Arial Narrow" w:hAnsi="Arial Narrow" w:cs="Arial Narrow"/>
          <w:bCs/>
          <w:color w:val="000000"/>
          <w:sz w:val="24"/>
          <w:szCs w:val="24"/>
        </w:rPr>
        <w:t>btn</w:t>
      </w:r>
      <w:proofErr w:type="spellEnd"/>
      <w:r w:rsidRPr="00DC3274">
        <w:rPr>
          <w:rFonts w:ascii="Arial Narrow" w:eastAsia="Arial Narrow" w:hAnsi="Arial Narrow" w:cs="Arial Narrow"/>
          <w:bCs/>
          <w:color w:val="000000"/>
          <w:sz w:val="24"/>
          <w:szCs w:val="24"/>
        </w:rPr>
        <w:t>-default"&gt;Insert&lt;/button&gt;</w:t>
      </w:r>
    </w:p>
    <w:p w14:paraId="13D89DB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&lt;button type="submit" name="update" class="</w:t>
      </w:r>
      <w:proofErr w:type="spellStart"/>
      <w:r w:rsidRPr="00DC3274">
        <w:rPr>
          <w:rFonts w:ascii="Arial Narrow" w:eastAsia="Arial Narrow" w:hAnsi="Arial Narrow" w:cs="Arial Narrow"/>
          <w:bCs/>
          <w:color w:val="000000"/>
          <w:sz w:val="24"/>
          <w:szCs w:val="24"/>
        </w:rPr>
        <w:t>btn</w:t>
      </w:r>
      <w:proofErr w:type="spellEnd"/>
      <w:r w:rsidRPr="00DC3274">
        <w:rPr>
          <w:rFonts w:ascii="Arial Narrow" w:eastAsia="Arial Narrow" w:hAnsi="Arial Narrow" w:cs="Arial Narrow"/>
          <w:bCs/>
          <w:color w:val="000000"/>
          <w:sz w:val="24"/>
          <w:szCs w:val="24"/>
        </w:rPr>
        <w:t xml:space="preserve"> </w:t>
      </w:r>
      <w:proofErr w:type="spellStart"/>
      <w:r w:rsidRPr="00DC3274">
        <w:rPr>
          <w:rFonts w:ascii="Arial Narrow" w:eastAsia="Arial Narrow" w:hAnsi="Arial Narrow" w:cs="Arial Narrow"/>
          <w:bCs/>
          <w:color w:val="000000"/>
          <w:sz w:val="24"/>
          <w:szCs w:val="24"/>
        </w:rPr>
        <w:t>btn</w:t>
      </w:r>
      <w:proofErr w:type="spellEnd"/>
      <w:r w:rsidRPr="00DC3274">
        <w:rPr>
          <w:rFonts w:ascii="Arial Narrow" w:eastAsia="Arial Narrow" w:hAnsi="Arial Narrow" w:cs="Arial Narrow"/>
          <w:bCs/>
          <w:color w:val="000000"/>
          <w:sz w:val="24"/>
          <w:szCs w:val="24"/>
        </w:rPr>
        <w:t>-default"&gt;Update&lt;/button&gt;</w:t>
      </w:r>
    </w:p>
    <w:p w14:paraId="7827E20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&lt;button type="submit" name="delete" class="</w:t>
      </w:r>
      <w:proofErr w:type="spellStart"/>
      <w:r w:rsidRPr="00DC3274">
        <w:rPr>
          <w:rFonts w:ascii="Arial Narrow" w:eastAsia="Arial Narrow" w:hAnsi="Arial Narrow" w:cs="Arial Narrow"/>
          <w:bCs/>
          <w:color w:val="000000"/>
          <w:sz w:val="24"/>
          <w:szCs w:val="24"/>
        </w:rPr>
        <w:t>btn</w:t>
      </w:r>
      <w:proofErr w:type="spellEnd"/>
      <w:r w:rsidRPr="00DC3274">
        <w:rPr>
          <w:rFonts w:ascii="Arial Narrow" w:eastAsia="Arial Narrow" w:hAnsi="Arial Narrow" w:cs="Arial Narrow"/>
          <w:bCs/>
          <w:color w:val="000000"/>
          <w:sz w:val="24"/>
          <w:szCs w:val="24"/>
        </w:rPr>
        <w:t xml:space="preserve"> </w:t>
      </w:r>
      <w:proofErr w:type="spellStart"/>
      <w:r w:rsidRPr="00DC3274">
        <w:rPr>
          <w:rFonts w:ascii="Arial Narrow" w:eastAsia="Arial Narrow" w:hAnsi="Arial Narrow" w:cs="Arial Narrow"/>
          <w:bCs/>
          <w:color w:val="000000"/>
          <w:sz w:val="24"/>
          <w:szCs w:val="24"/>
        </w:rPr>
        <w:t>btn</w:t>
      </w:r>
      <w:proofErr w:type="spellEnd"/>
      <w:r w:rsidRPr="00DC3274">
        <w:rPr>
          <w:rFonts w:ascii="Arial Narrow" w:eastAsia="Arial Narrow" w:hAnsi="Arial Narrow" w:cs="Arial Narrow"/>
          <w:bCs/>
          <w:color w:val="000000"/>
          <w:sz w:val="24"/>
          <w:szCs w:val="24"/>
        </w:rPr>
        <w:t>-default"&gt;Delete&lt;/button&gt;</w:t>
      </w:r>
    </w:p>
    <w:p w14:paraId="2D17113E"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lastRenderedPageBreak/>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p>
    <w:p w14:paraId="68FD442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&lt;/form&gt;</w:t>
      </w:r>
    </w:p>
    <w:p w14:paraId="572D4538"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&lt;/div&gt;</w:t>
      </w:r>
    </w:p>
    <w:p w14:paraId="7EC54B22"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&lt;/div&gt;</w:t>
      </w:r>
    </w:p>
    <w:p w14:paraId="71E056BA"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&lt;div class="col-lg-12"&gt;</w:t>
      </w:r>
    </w:p>
    <w:p w14:paraId="466C15AE"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&lt;table class="table table-bordered"&gt;</w:t>
      </w:r>
    </w:p>
    <w:p w14:paraId="3B8894A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w:t>
      </w:r>
      <w:proofErr w:type="spellStart"/>
      <w:r w:rsidRPr="00DC3274">
        <w:rPr>
          <w:rFonts w:ascii="Arial Narrow" w:eastAsia="Arial Narrow" w:hAnsi="Arial Narrow" w:cs="Arial Narrow"/>
          <w:bCs/>
          <w:color w:val="000000"/>
          <w:sz w:val="24"/>
          <w:szCs w:val="24"/>
        </w:rPr>
        <w:t>thead</w:t>
      </w:r>
      <w:proofErr w:type="spellEnd"/>
      <w:r w:rsidRPr="00DC3274">
        <w:rPr>
          <w:rFonts w:ascii="Arial Narrow" w:eastAsia="Arial Narrow" w:hAnsi="Arial Narrow" w:cs="Arial Narrow"/>
          <w:bCs/>
          <w:color w:val="000000"/>
          <w:sz w:val="24"/>
          <w:szCs w:val="24"/>
        </w:rPr>
        <w:t>&gt;</w:t>
      </w:r>
    </w:p>
    <w:p w14:paraId="01BB4F0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&lt;tr&gt;</w:t>
      </w:r>
    </w:p>
    <w:p w14:paraId="09D3147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w:t>
      </w:r>
      <w:proofErr w:type="spellStart"/>
      <w:r w:rsidRPr="00DC3274">
        <w:rPr>
          <w:rFonts w:ascii="Arial Narrow" w:eastAsia="Arial Narrow" w:hAnsi="Arial Narrow" w:cs="Arial Narrow"/>
          <w:bCs/>
          <w:color w:val="000000"/>
          <w:sz w:val="24"/>
          <w:szCs w:val="24"/>
        </w:rPr>
        <w:t>th</w:t>
      </w:r>
      <w:proofErr w:type="spellEnd"/>
      <w:r w:rsidRPr="00DC3274">
        <w:rPr>
          <w:rFonts w:ascii="Arial Narrow" w:eastAsia="Arial Narrow" w:hAnsi="Arial Narrow" w:cs="Arial Narrow"/>
          <w:bCs/>
          <w:color w:val="000000"/>
          <w:sz w:val="24"/>
          <w:szCs w:val="24"/>
        </w:rPr>
        <w:t>&gt;ID&lt;/</w:t>
      </w:r>
      <w:proofErr w:type="spellStart"/>
      <w:r w:rsidRPr="00DC3274">
        <w:rPr>
          <w:rFonts w:ascii="Arial Narrow" w:eastAsia="Arial Narrow" w:hAnsi="Arial Narrow" w:cs="Arial Narrow"/>
          <w:bCs/>
          <w:color w:val="000000"/>
          <w:sz w:val="24"/>
          <w:szCs w:val="24"/>
        </w:rPr>
        <w:t>th</w:t>
      </w:r>
      <w:proofErr w:type="spellEnd"/>
      <w:r w:rsidRPr="00DC3274">
        <w:rPr>
          <w:rFonts w:ascii="Arial Narrow" w:eastAsia="Arial Narrow" w:hAnsi="Arial Narrow" w:cs="Arial Narrow"/>
          <w:bCs/>
          <w:color w:val="000000"/>
          <w:sz w:val="24"/>
          <w:szCs w:val="24"/>
        </w:rPr>
        <w:t>&gt;</w:t>
      </w:r>
    </w:p>
    <w:p w14:paraId="01C4BBB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w:t>
      </w:r>
      <w:proofErr w:type="spellStart"/>
      <w:r w:rsidRPr="00DC3274">
        <w:rPr>
          <w:rFonts w:ascii="Arial Narrow" w:eastAsia="Arial Narrow" w:hAnsi="Arial Narrow" w:cs="Arial Narrow"/>
          <w:bCs/>
          <w:color w:val="000000"/>
          <w:sz w:val="24"/>
          <w:szCs w:val="24"/>
        </w:rPr>
        <w:t>th</w:t>
      </w:r>
      <w:proofErr w:type="spellEnd"/>
      <w:r w:rsidRPr="00DC3274">
        <w:rPr>
          <w:rFonts w:ascii="Arial Narrow" w:eastAsia="Arial Narrow" w:hAnsi="Arial Narrow" w:cs="Arial Narrow"/>
          <w:bCs/>
          <w:color w:val="000000"/>
          <w:sz w:val="24"/>
          <w:szCs w:val="24"/>
        </w:rPr>
        <w:t>&gt;First Name&lt;/</w:t>
      </w:r>
      <w:proofErr w:type="spellStart"/>
      <w:r w:rsidRPr="00DC3274">
        <w:rPr>
          <w:rFonts w:ascii="Arial Narrow" w:eastAsia="Arial Narrow" w:hAnsi="Arial Narrow" w:cs="Arial Narrow"/>
          <w:bCs/>
          <w:color w:val="000000"/>
          <w:sz w:val="24"/>
          <w:szCs w:val="24"/>
        </w:rPr>
        <w:t>th</w:t>
      </w:r>
      <w:proofErr w:type="spellEnd"/>
      <w:r w:rsidRPr="00DC3274">
        <w:rPr>
          <w:rFonts w:ascii="Arial Narrow" w:eastAsia="Arial Narrow" w:hAnsi="Arial Narrow" w:cs="Arial Narrow"/>
          <w:bCs/>
          <w:color w:val="000000"/>
          <w:sz w:val="24"/>
          <w:szCs w:val="24"/>
        </w:rPr>
        <w:t>&gt;</w:t>
      </w:r>
    </w:p>
    <w:p w14:paraId="7361A1C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w:t>
      </w:r>
      <w:proofErr w:type="spellStart"/>
      <w:r w:rsidRPr="00DC3274">
        <w:rPr>
          <w:rFonts w:ascii="Arial Narrow" w:eastAsia="Arial Narrow" w:hAnsi="Arial Narrow" w:cs="Arial Narrow"/>
          <w:bCs/>
          <w:color w:val="000000"/>
          <w:sz w:val="24"/>
          <w:szCs w:val="24"/>
        </w:rPr>
        <w:t>th</w:t>
      </w:r>
      <w:proofErr w:type="spellEnd"/>
      <w:r w:rsidRPr="00DC3274">
        <w:rPr>
          <w:rFonts w:ascii="Arial Narrow" w:eastAsia="Arial Narrow" w:hAnsi="Arial Narrow" w:cs="Arial Narrow"/>
          <w:bCs/>
          <w:color w:val="000000"/>
          <w:sz w:val="24"/>
          <w:szCs w:val="24"/>
        </w:rPr>
        <w:t>&gt;Last Name&lt;/</w:t>
      </w:r>
      <w:proofErr w:type="spellStart"/>
      <w:r w:rsidRPr="00DC3274">
        <w:rPr>
          <w:rFonts w:ascii="Arial Narrow" w:eastAsia="Arial Narrow" w:hAnsi="Arial Narrow" w:cs="Arial Narrow"/>
          <w:bCs/>
          <w:color w:val="000000"/>
          <w:sz w:val="24"/>
          <w:szCs w:val="24"/>
        </w:rPr>
        <w:t>th</w:t>
      </w:r>
      <w:proofErr w:type="spellEnd"/>
      <w:r w:rsidRPr="00DC3274">
        <w:rPr>
          <w:rFonts w:ascii="Arial Narrow" w:eastAsia="Arial Narrow" w:hAnsi="Arial Narrow" w:cs="Arial Narrow"/>
          <w:bCs/>
          <w:color w:val="000000"/>
          <w:sz w:val="24"/>
          <w:szCs w:val="24"/>
        </w:rPr>
        <w:t>&gt;</w:t>
      </w:r>
    </w:p>
    <w:p w14:paraId="03881F20"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w:t>
      </w:r>
      <w:proofErr w:type="spellStart"/>
      <w:r w:rsidRPr="00DC3274">
        <w:rPr>
          <w:rFonts w:ascii="Arial Narrow" w:eastAsia="Arial Narrow" w:hAnsi="Arial Narrow" w:cs="Arial Narrow"/>
          <w:bCs/>
          <w:color w:val="000000"/>
          <w:sz w:val="24"/>
          <w:szCs w:val="24"/>
        </w:rPr>
        <w:t>th</w:t>
      </w:r>
      <w:proofErr w:type="spellEnd"/>
      <w:r w:rsidRPr="00DC3274">
        <w:rPr>
          <w:rFonts w:ascii="Arial Narrow" w:eastAsia="Arial Narrow" w:hAnsi="Arial Narrow" w:cs="Arial Narrow"/>
          <w:bCs/>
          <w:color w:val="000000"/>
          <w:sz w:val="24"/>
          <w:szCs w:val="24"/>
        </w:rPr>
        <w:t>&gt;Email Address&lt;/</w:t>
      </w:r>
      <w:proofErr w:type="spellStart"/>
      <w:r w:rsidRPr="00DC3274">
        <w:rPr>
          <w:rFonts w:ascii="Arial Narrow" w:eastAsia="Arial Narrow" w:hAnsi="Arial Narrow" w:cs="Arial Narrow"/>
          <w:bCs/>
          <w:color w:val="000000"/>
          <w:sz w:val="24"/>
          <w:szCs w:val="24"/>
        </w:rPr>
        <w:t>th</w:t>
      </w:r>
      <w:proofErr w:type="spellEnd"/>
      <w:r w:rsidRPr="00DC3274">
        <w:rPr>
          <w:rFonts w:ascii="Arial Narrow" w:eastAsia="Arial Narrow" w:hAnsi="Arial Narrow" w:cs="Arial Narrow"/>
          <w:bCs/>
          <w:color w:val="000000"/>
          <w:sz w:val="24"/>
          <w:szCs w:val="24"/>
        </w:rPr>
        <w:t>&gt;</w:t>
      </w:r>
    </w:p>
    <w:p w14:paraId="181ECB6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w:t>
      </w:r>
      <w:proofErr w:type="spellStart"/>
      <w:r w:rsidRPr="00DC3274">
        <w:rPr>
          <w:rFonts w:ascii="Arial Narrow" w:eastAsia="Arial Narrow" w:hAnsi="Arial Narrow" w:cs="Arial Narrow"/>
          <w:bCs/>
          <w:color w:val="000000"/>
          <w:sz w:val="24"/>
          <w:szCs w:val="24"/>
        </w:rPr>
        <w:t>th</w:t>
      </w:r>
      <w:proofErr w:type="spellEnd"/>
      <w:r w:rsidRPr="00DC3274">
        <w:rPr>
          <w:rFonts w:ascii="Arial Narrow" w:eastAsia="Arial Narrow" w:hAnsi="Arial Narrow" w:cs="Arial Narrow"/>
          <w:bCs/>
          <w:color w:val="000000"/>
          <w:sz w:val="24"/>
          <w:szCs w:val="24"/>
        </w:rPr>
        <w:t>&gt;Contact Number&lt;/</w:t>
      </w:r>
      <w:proofErr w:type="spellStart"/>
      <w:r w:rsidRPr="00DC3274">
        <w:rPr>
          <w:rFonts w:ascii="Arial Narrow" w:eastAsia="Arial Narrow" w:hAnsi="Arial Narrow" w:cs="Arial Narrow"/>
          <w:bCs/>
          <w:color w:val="000000"/>
          <w:sz w:val="24"/>
          <w:szCs w:val="24"/>
        </w:rPr>
        <w:t>th</w:t>
      </w:r>
      <w:proofErr w:type="spellEnd"/>
      <w:r w:rsidRPr="00DC3274">
        <w:rPr>
          <w:rFonts w:ascii="Arial Narrow" w:eastAsia="Arial Narrow" w:hAnsi="Arial Narrow" w:cs="Arial Narrow"/>
          <w:bCs/>
          <w:color w:val="000000"/>
          <w:sz w:val="24"/>
          <w:szCs w:val="24"/>
        </w:rPr>
        <w:t>&gt;</w:t>
      </w:r>
    </w:p>
    <w:p w14:paraId="706DA11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p>
    <w:p w14:paraId="38C96FBB"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&lt;/tr&gt;</w:t>
      </w:r>
    </w:p>
    <w:p w14:paraId="22D02F5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w:t>
      </w:r>
      <w:proofErr w:type="spellStart"/>
      <w:r w:rsidRPr="00DC3274">
        <w:rPr>
          <w:rFonts w:ascii="Arial Narrow" w:eastAsia="Arial Narrow" w:hAnsi="Arial Narrow" w:cs="Arial Narrow"/>
          <w:bCs/>
          <w:color w:val="000000"/>
          <w:sz w:val="24"/>
          <w:szCs w:val="24"/>
        </w:rPr>
        <w:t>thead</w:t>
      </w:r>
      <w:proofErr w:type="spellEnd"/>
      <w:r w:rsidRPr="00DC3274">
        <w:rPr>
          <w:rFonts w:ascii="Arial Narrow" w:eastAsia="Arial Narrow" w:hAnsi="Arial Narrow" w:cs="Arial Narrow"/>
          <w:bCs/>
          <w:color w:val="000000"/>
          <w:sz w:val="24"/>
          <w:szCs w:val="24"/>
        </w:rPr>
        <w:t>&gt;</w:t>
      </w:r>
    </w:p>
    <w:p w14:paraId="27B46D8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w:t>
      </w:r>
      <w:proofErr w:type="spellStart"/>
      <w:r w:rsidRPr="00DC3274">
        <w:rPr>
          <w:rFonts w:ascii="Arial Narrow" w:eastAsia="Arial Narrow" w:hAnsi="Arial Narrow" w:cs="Arial Narrow"/>
          <w:bCs/>
          <w:color w:val="000000"/>
          <w:sz w:val="24"/>
          <w:szCs w:val="24"/>
        </w:rPr>
        <w:t>tbody</w:t>
      </w:r>
      <w:proofErr w:type="spellEnd"/>
      <w:r w:rsidRPr="00DC3274">
        <w:rPr>
          <w:rFonts w:ascii="Arial Narrow" w:eastAsia="Arial Narrow" w:hAnsi="Arial Narrow" w:cs="Arial Narrow"/>
          <w:bCs/>
          <w:color w:val="000000"/>
          <w:sz w:val="24"/>
          <w:szCs w:val="24"/>
        </w:rPr>
        <w:t>&gt;</w:t>
      </w:r>
    </w:p>
    <w:p w14:paraId="4FDB915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&lt;?php</w:t>
      </w:r>
    </w:p>
    <w:p w14:paraId="3564802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$res=</w:t>
      </w:r>
      <w:proofErr w:type="spellStart"/>
      <w:r w:rsidRPr="00DC3274">
        <w:rPr>
          <w:rFonts w:ascii="Arial Narrow" w:eastAsia="Arial Narrow" w:hAnsi="Arial Narrow" w:cs="Arial Narrow"/>
          <w:bCs/>
          <w:color w:val="000000"/>
          <w:sz w:val="24"/>
          <w:szCs w:val="24"/>
        </w:rPr>
        <w:t>mysqli_query</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link,"select</w:t>
      </w:r>
      <w:proofErr w:type="spellEnd"/>
      <w:r w:rsidRPr="00DC3274">
        <w:rPr>
          <w:rFonts w:ascii="Arial Narrow" w:eastAsia="Arial Narrow" w:hAnsi="Arial Narrow" w:cs="Arial Narrow"/>
          <w:bCs/>
          <w:color w:val="000000"/>
          <w:sz w:val="24"/>
          <w:szCs w:val="24"/>
        </w:rPr>
        <w:t xml:space="preserve"> * from table1");</w:t>
      </w:r>
    </w:p>
    <w:p w14:paraId="6B94B95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while($row=</w:t>
      </w:r>
      <w:proofErr w:type="spellStart"/>
      <w:r w:rsidRPr="00DC3274">
        <w:rPr>
          <w:rFonts w:ascii="Arial Narrow" w:eastAsia="Arial Narrow" w:hAnsi="Arial Narrow" w:cs="Arial Narrow"/>
          <w:bCs/>
          <w:color w:val="000000"/>
          <w:sz w:val="24"/>
          <w:szCs w:val="24"/>
        </w:rPr>
        <w:t>mysqli_fetch_array</w:t>
      </w:r>
      <w:proofErr w:type="spellEnd"/>
      <w:r w:rsidRPr="00DC3274">
        <w:rPr>
          <w:rFonts w:ascii="Arial Narrow" w:eastAsia="Arial Narrow" w:hAnsi="Arial Narrow" w:cs="Arial Narrow"/>
          <w:bCs/>
          <w:color w:val="000000"/>
          <w:sz w:val="24"/>
          <w:szCs w:val="24"/>
        </w:rPr>
        <w:t>($res))</w:t>
      </w:r>
    </w:p>
    <w:p w14:paraId="4398589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w:t>
      </w:r>
    </w:p>
    <w:p w14:paraId="468C567A"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echo "&lt;tr&gt;";</w:t>
      </w:r>
    </w:p>
    <w:p w14:paraId="10DE5F30"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echo "&lt;td&gt;"; echo $row["id"]; echo "&lt;/td&gt;";</w:t>
      </w:r>
    </w:p>
    <w:p w14:paraId="3DF67840"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echo "&lt;td&gt;"; echo $row["</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 echo "&lt;/td&gt;";</w:t>
      </w:r>
    </w:p>
    <w:p w14:paraId="336FF17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echo "&lt;td&gt;"; echo $row["</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 echo "&lt;/td&gt;";</w:t>
      </w:r>
    </w:p>
    <w:p w14:paraId="689011C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echo "&lt;td&gt;"; echo $row["email"]; echo "&lt;/td&gt;";</w:t>
      </w:r>
    </w:p>
    <w:p w14:paraId="7A065F5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echo "&lt;td&gt;"; echo $row["contact"]; echo "&lt;/td&gt;";</w:t>
      </w:r>
    </w:p>
    <w:p w14:paraId="6185B12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 xml:space="preserve">echo "&lt;td&gt;"; ?&gt; &lt;a </w:t>
      </w:r>
      <w:proofErr w:type="spellStart"/>
      <w:r w:rsidRPr="00DC3274">
        <w:rPr>
          <w:rFonts w:ascii="Arial Narrow" w:eastAsia="Arial Narrow" w:hAnsi="Arial Narrow" w:cs="Arial Narrow"/>
          <w:bCs/>
          <w:color w:val="000000"/>
          <w:sz w:val="24"/>
          <w:szCs w:val="24"/>
        </w:rPr>
        <w:t>href</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edit.php?id</w:t>
      </w:r>
      <w:proofErr w:type="spellEnd"/>
      <w:r w:rsidRPr="00DC3274">
        <w:rPr>
          <w:rFonts w:ascii="Arial Narrow" w:eastAsia="Arial Narrow" w:hAnsi="Arial Narrow" w:cs="Arial Narrow"/>
          <w:bCs/>
          <w:color w:val="000000"/>
          <w:sz w:val="24"/>
          <w:szCs w:val="24"/>
        </w:rPr>
        <w:t>=&lt;?php echo $row["id"]; ?&gt;"&lt;button type="button"</w:t>
      </w:r>
    </w:p>
    <w:p w14:paraId="60EAFA5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class="</w:t>
      </w:r>
      <w:proofErr w:type="spellStart"/>
      <w:r w:rsidRPr="00DC3274">
        <w:rPr>
          <w:rFonts w:ascii="Arial Narrow" w:eastAsia="Arial Narrow" w:hAnsi="Arial Narrow" w:cs="Arial Narrow"/>
          <w:bCs/>
          <w:color w:val="000000"/>
          <w:sz w:val="24"/>
          <w:szCs w:val="24"/>
        </w:rPr>
        <w:t>btn</w:t>
      </w:r>
      <w:proofErr w:type="spellEnd"/>
      <w:r w:rsidRPr="00DC3274">
        <w:rPr>
          <w:rFonts w:ascii="Arial Narrow" w:eastAsia="Arial Narrow" w:hAnsi="Arial Narrow" w:cs="Arial Narrow"/>
          <w:bCs/>
          <w:color w:val="000000"/>
          <w:sz w:val="24"/>
          <w:szCs w:val="24"/>
        </w:rPr>
        <w:t>-success"&gt;Edit&lt;/button&gt;&lt;/a&gt; &lt;?php echo "&lt;/td&gt;";</w:t>
      </w:r>
    </w:p>
    <w:p w14:paraId="3191CFA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 xml:space="preserve">echo "&lt;td&gt;"; ?&gt; &lt;a </w:t>
      </w:r>
      <w:proofErr w:type="spellStart"/>
      <w:r w:rsidRPr="00DC3274">
        <w:rPr>
          <w:rFonts w:ascii="Arial Narrow" w:eastAsia="Arial Narrow" w:hAnsi="Arial Narrow" w:cs="Arial Narrow"/>
          <w:bCs/>
          <w:color w:val="000000"/>
          <w:sz w:val="24"/>
          <w:szCs w:val="24"/>
        </w:rPr>
        <w:t>href</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delete.php?id</w:t>
      </w:r>
      <w:proofErr w:type="spellEnd"/>
      <w:r w:rsidRPr="00DC3274">
        <w:rPr>
          <w:rFonts w:ascii="Arial Narrow" w:eastAsia="Arial Narrow" w:hAnsi="Arial Narrow" w:cs="Arial Narrow"/>
          <w:bCs/>
          <w:color w:val="000000"/>
          <w:sz w:val="24"/>
          <w:szCs w:val="24"/>
        </w:rPr>
        <w:t>=&lt;?php echo $row["id"]; ?&gt;"&lt;button type="button"</w:t>
      </w:r>
    </w:p>
    <w:p w14:paraId="41D794BB"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class="</w:t>
      </w:r>
      <w:proofErr w:type="spellStart"/>
      <w:r w:rsidRPr="00DC3274">
        <w:rPr>
          <w:rFonts w:ascii="Arial Narrow" w:eastAsia="Arial Narrow" w:hAnsi="Arial Narrow" w:cs="Arial Narrow"/>
          <w:bCs/>
          <w:color w:val="000000"/>
          <w:sz w:val="24"/>
          <w:szCs w:val="24"/>
        </w:rPr>
        <w:t>btn</w:t>
      </w:r>
      <w:proofErr w:type="spellEnd"/>
      <w:r w:rsidRPr="00DC3274">
        <w:rPr>
          <w:rFonts w:ascii="Arial Narrow" w:eastAsia="Arial Narrow" w:hAnsi="Arial Narrow" w:cs="Arial Narrow"/>
          <w:bCs/>
          <w:color w:val="000000"/>
          <w:sz w:val="24"/>
          <w:szCs w:val="24"/>
        </w:rPr>
        <w:t>-danger"&gt;Delete&lt;/button&gt;&lt;/a&gt; &lt;?php echo "&lt;/td&gt;";</w:t>
      </w:r>
    </w:p>
    <w:p w14:paraId="06718EB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echo "&lt;/tr&gt;";</w:t>
      </w:r>
    </w:p>
    <w:p w14:paraId="4D7CF8F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w:t>
      </w:r>
    </w:p>
    <w:p w14:paraId="4E67160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?&gt;</w:t>
      </w:r>
    </w:p>
    <w:p w14:paraId="63C6157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413346A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w:t>
      </w:r>
      <w:proofErr w:type="spellStart"/>
      <w:r w:rsidRPr="00DC3274">
        <w:rPr>
          <w:rFonts w:ascii="Arial Narrow" w:eastAsia="Arial Narrow" w:hAnsi="Arial Narrow" w:cs="Arial Narrow"/>
          <w:bCs/>
          <w:color w:val="000000"/>
          <w:sz w:val="24"/>
          <w:szCs w:val="24"/>
        </w:rPr>
        <w:t>tbody</w:t>
      </w:r>
      <w:proofErr w:type="spellEnd"/>
      <w:r w:rsidRPr="00DC3274">
        <w:rPr>
          <w:rFonts w:ascii="Arial Narrow" w:eastAsia="Arial Narrow" w:hAnsi="Arial Narrow" w:cs="Arial Narrow"/>
          <w:bCs/>
          <w:color w:val="000000"/>
          <w:sz w:val="24"/>
          <w:szCs w:val="24"/>
        </w:rPr>
        <w:t>&gt;</w:t>
      </w:r>
    </w:p>
    <w:p w14:paraId="672A8A9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&lt;/table&gt;</w:t>
      </w:r>
    </w:p>
    <w:p w14:paraId="6613FB2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2797E742"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&lt;/div&gt;</w:t>
      </w:r>
    </w:p>
    <w:p w14:paraId="098F96C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&lt;/body&gt;</w:t>
      </w:r>
    </w:p>
    <w:p w14:paraId="64976AC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&lt;?php</w:t>
      </w:r>
    </w:p>
    <w:p w14:paraId="1FE7B65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if(</w:t>
      </w:r>
      <w:proofErr w:type="spellStart"/>
      <w:r w:rsidRPr="00DC3274">
        <w:rPr>
          <w:rFonts w:ascii="Arial Narrow" w:eastAsia="Arial Narrow" w:hAnsi="Arial Narrow" w:cs="Arial Narrow"/>
          <w:bCs/>
          <w:color w:val="000000"/>
          <w:sz w:val="24"/>
          <w:szCs w:val="24"/>
        </w:rPr>
        <w:t>isset</w:t>
      </w:r>
      <w:proofErr w:type="spellEnd"/>
      <w:r w:rsidRPr="00DC3274">
        <w:rPr>
          <w:rFonts w:ascii="Arial Narrow" w:eastAsia="Arial Narrow" w:hAnsi="Arial Narrow" w:cs="Arial Narrow"/>
          <w:bCs/>
          <w:color w:val="000000"/>
          <w:sz w:val="24"/>
          <w:szCs w:val="24"/>
        </w:rPr>
        <w:t>($_POST["insert"]))</w:t>
      </w:r>
    </w:p>
    <w:p w14:paraId="174A4ED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w:t>
      </w:r>
    </w:p>
    <w:p w14:paraId="18BE786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proofErr w:type="spellStart"/>
      <w:r w:rsidRPr="00DC3274">
        <w:rPr>
          <w:rFonts w:ascii="Arial Narrow" w:eastAsia="Arial Narrow" w:hAnsi="Arial Narrow" w:cs="Arial Narrow"/>
          <w:bCs/>
          <w:color w:val="000000"/>
          <w:sz w:val="24"/>
          <w:szCs w:val="24"/>
        </w:rPr>
        <w:t>mysqli_query</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link,"insert</w:t>
      </w:r>
      <w:proofErr w:type="spellEnd"/>
      <w:r w:rsidRPr="00DC3274">
        <w:rPr>
          <w:rFonts w:ascii="Arial Narrow" w:eastAsia="Arial Narrow" w:hAnsi="Arial Narrow" w:cs="Arial Narrow"/>
          <w:bCs/>
          <w:color w:val="000000"/>
          <w:sz w:val="24"/>
          <w:szCs w:val="24"/>
        </w:rPr>
        <w:t xml:space="preserve"> into table1</w:t>
      </w:r>
    </w:p>
    <w:p w14:paraId="5E1DBE0A"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values(NULL,'$_POST[firstname]','$_POST[lastname]','$_POST[email]','$_POST[contact]')");</w:t>
      </w:r>
    </w:p>
    <w:p w14:paraId="36106F6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?&gt;</w:t>
      </w:r>
    </w:p>
    <w:p w14:paraId="2F8FBB1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&lt;script type="text/</w:t>
      </w:r>
      <w:proofErr w:type="spellStart"/>
      <w:r w:rsidRPr="00DC3274">
        <w:rPr>
          <w:rFonts w:ascii="Arial Narrow" w:eastAsia="Arial Narrow" w:hAnsi="Arial Narrow" w:cs="Arial Narrow"/>
          <w:bCs/>
          <w:color w:val="000000"/>
          <w:sz w:val="24"/>
          <w:szCs w:val="24"/>
        </w:rPr>
        <w:t>javascript</w:t>
      </w:r>
      <w:proofErr w:type="spellEnd"/>
      <w:r w:rsidRPr="00DC3274">
        <w:rPr>
          <w:rFonts w:ascii="Arial Narrow" w:eastAsia="Arial Narrow" w:hAnsi="Arial Narrow" w:cs="Arial Narrow"/>
          <w:bCs/>
          <w:color w:val="000000"/>
          <w:sz w:val="24"/>
          <w:szCs w:val="24"/>
        </w:rPr>
        <w:t>"&gt;</w:t>
      </w:r>
    </w:p>
    <w:p w14:paraId="3808F29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proofErr w:type="spellStart"/>
      <w:r w:rsidRPr="00DC3274">
        <w:rPr>
          <w:rFonts w:ascii="Arial Narrow" w:eastAsia="Arial Narrow" w:hAnsi="Arial Narrow" w:cs="Arial Narrow"/>
          <w:bCs/>
          <w:color w:val="000000"/>
          <w:sz w:val="24"/>
          <w:szCs w:val="24"/>
        </w:rPr>
        <w:t>window.location.href</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window.location.href</w:t>
      </w:r>
      <w:proofErr w:type="spellEnd"/>
      <w:r w:rsidRPr="00DC3274">
        <w:rPr>
          <w:rFonts w:ascii="Arial Narrow" w:eastAsia="Arial Narrow" w:hAnsi="Arial Narrow" w:cs="Arial Narrow"/>
          <w:bCs/>
          <w:color w:val="000000"/>
          <w:sz w:val="24"/>
          <w:szCs w:val="24"/>
        </w:rPr>
        <w:t>;</w:t>
      </w:r>
    </w:p>
    <w:p w14:paraId="4A4F5C2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&lt;/script&gt;</w:t>
      </w:r>
    </w:p>
    <w:p w14:paraId="618F211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&lt;?php</w:t>
      </w:r>
    </w:p>
    <w:p w14:paraId="4AF4DF18"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w:t>
      </w:r>
    </w:p>
    <w:p w14:paraId="2F1F8BF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84939F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if(</w:t>
      </w:r>
      <w:proofErr w:type="spellStart"/>
      <w:r w:rsidRPr="00DC3274">
        <w:rPr>
          <w:rFonts w:ascii="Arial Narrow" w:eastAsia="Arial Narrow" w:hAnsi="Arial Narrow" w:cs="Arial Narrow"/>
          <w:bCs/>
          <w:color w:val="000000"/>
          <w:sz w:val="24"/>
          <w:szCs w:val="24"/>
        </w:rPr>
        <w:t>isset</w:t>
      </w:r>
      <w:proofErr w:type="spellEnd"/>
      <w:r w:rsidRPr="00DC3274">
        <w:rPr>
          <w:rFonts w:ascii="Arial Narrow" w:eastAsia="Arial Narrow" w:hAnsi="Arial Narrow" w:cs="Arial Narrow"/>
          <w:bCs/>
          <w:color w:val="000000"/>
          <w:sz w:val="24"/>
          <w:szCs w:val="24"/>
        </w:rPr>
        <w:t>($_POST["delete"]))</w:t>
      </w:r>
    </w:p>
    <w:p w14:paraId="5C411A7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w:t>
      </w:r>
    </w:p>
    <w:p w14:paraId="48A0EC0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proofErr w:type="spellStart"/>
      <w:r w:rsidRPr="00DC3274">
        <w:rPr>
          <w:rFonts w:ascii="Arial Narrow" w:eastAsia="Arial Narrow" w:hAnsi="Arial Narrow" w:cs="Arial Narrow"/>
          <w:bCs/>
          <w:color w:val="000000"/>
          <w:sz w:val="24"/>
          <w:szCs w:val="24"/>
        </w:rPr>
        <w:t>mysqli_query</w:t>
      </w:r>
      <w:proofErr w:type="spellEnd"/>
      <w:r w:rsidRPr="00DC3274">
        <w:rPr>
          <w:rFonts w:ascii="Arial Narrow" w:eastAsia="Arial Narrow" w:hAnsi="Arial Narrow" w:cs="Arial Narrow"/>
          <w:bCs/>
          <w:color w:val="000000"/>
          <w:sz w:val="24"/>
          <w:szCs w:val="24"/>
        </w:rPr>
        <w:t xml:space="preserve">($link, "delete from table1 where </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='$_POST[</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 or</w:t>
      </w:r>
    </w:p>
    <w:p w14:paraId="608B5CC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die(</w:t>
      </w:r>
      <w:proofErr w:type="spellStart"/>
      <w:r w:rsidRPr="00DC3274">
        <w:rPr>
          <w:rFonts w:ascii="Arial Narrow" w:eastAsia="Arial Narrow" w:hAnsi="Arial Narrow" w:cs="Arial Narrow"/>
          <w:bCs/>
          <w:color w:val="000000"/>
          <w:sz w:val="24"/>
          <w:szCs w:val="24"/>
        </w:rPr>
        <w:t>mysqli_error</w:t>
      </w:r>
      <w:proofErr w:type="spellEnd"/>
      <w:r w:rsidRPr="00DC3274">
        <w:rPr>
          <w:rFonts w:ascii="Arial Narrow" w:eastAsia="Arial Narrow" w:hAnsi="Arial Narrow" w:cs="Arial Narrow"/>
          <w:bCs/>
          <w:color w:val="000000"/>
          <w:sz w:val="24"/>
          <w:szCs w:val="24"/>
        </w:rPr>
        <w:t>($link));</w:t>
      </w:r>
    </w:p>
    <w:p w14:paraId="5D72F36A"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w:t>
      </w:r>
    </w:p>
    <w:p w14:paraId="1DF1216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469AEB2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if(</w:t>
      </w:r>
      <w:proofErr w:type="spellStart"/>
      <w:r w:rsidRPr="00DC3274">
        <w:rPr>
          <w:rFonts w:ascii="Arial Narrow" w:eastAsia="Arial Narrow" w:hAnsi="Arial Narrow" w:cs="Arial Narrow"/>
          <w:bCs/>
          <w:color w:val="000000"/>
          <w:sz w:val="24"/>
          <w:szCs w:val="24"/>
        </w:rPr>
        <w:t>isset</w:t>
      </w:r>
      <w:proofErr w:type="spellEnd"/>
      <w:r w:rsidRPr="00DC3274">
        <w:rPr>
          <w:rFonts w:ascii="Arial Narrow" w:eastAsia="Arial Narrow" w:hAnsi="Arial Narrow" w:cs="Arial Narrow"/>
          <w:bCs/>
          <w:color w:val="000000"/>
          <w:sz w:val="24"/>
          <w:szCs w:val="24"/>
        </w:rPr>
        <w:t>($_POST["update"]))</w:t>
      </w:r>
    </w:p>
    <w:p w14:paraId="403BC0E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w:t>
      </w:r>
    </w:p>
    <w:p w14:paraId="4F6475A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proofErr w:type="spellStart"/>
      <w:r w:rsidRPr="00DC3274">
        <w:rPr>
          <w:rFonts w:ascii="Arial Narrow" w:eastAsia="Arial Narrow" w:hAnsi="Arial Narrow" w:cs="Arial Narrow"/>
          <w:bCs/>
          <w:color w:val="000000"/>
          <w:sz w:val="24"/>
          <w:szCs w:val="24"/>
        </w:rPr>
        <w:t>mysqli_query</w:t>
      </w:r>
      <w:proofErr w:type="spellEnd"/>
      <w:r w:rsidRPr="00DC3274">
        <w:rPr>
          <w:rFonts w:ascii="Arial Narrow" w:eastAsia="Arial Narrow" w:hAnsi="Arial Narrow" w:cs="Arial Narrow"/>
          <w:bCs/>
          <w:color w:val="000000"/>
          <w:sz w:val="24"/>
          <w:szCs w:val="24"/>
        </w:rPr>
        <w:t xml:space="preserve">($link, "update table1 set </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='$_POST[</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 where</w:t>
      </w:r>
    </w:p>
    <w:p w14:paraId="5C02345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='$_POST[</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 or die(</w:t>
      </w:r>
      <w:proofErr w:type="spellStart"/>
      <w:r w:rsidRPr="00DC3274">
        <w:rPr>
          <w:rFonts w:ascii="Arial Narrow" w:eastAsia="Arial Narrow" w:hAnsi="Arial Narrow" w:cs="Arial Narrow"/>
          <w:bCs/>
          <w:color w:val="000000"/>
          <w:sz w:val="24"/>
          <w:szCs w:val="24"/>
        </w:rPr>
        <w:t>mysqlii_error</w:t>
      </w:r>
      <w:proofErr w:type="spellEnd"/>
      <w:r w:rsidRPr="00DC3274">
        <w:rPr>
          <w:rFonts w:ascii="Arial Narrow" w:eastAsia="Arial Narrow" w:hAnsi="Arial Narrow" w:cs="Arial Narrow"/>
          <w:bCs/>
          <w:color w:val="000000"/>
          <w:sz w:val="24"/>
          <w:szCs w:val="24"/>
        </w:rPr>
        <w:t>($link));</w:t>
      </w:r>
    </w:p>
    <w:p w14:paraId="5B9E37E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w:t>
      </w:r>
    </w:p>
    <w:p w14:paraId="5FD2A9D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?&gt;</w:t>
      </w:r>
    </w:p>
    <w:p w14:paraId="68DBCFF7" w14:textId="2FCBC8DF"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&lt;/html&gt;</w:t>
      </w:r>
    </w:p>
    <w:p w14:paraId="674CFA70" w14:textId="77777777"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sectPr w:rsidR="00DC3274" w:rsidSect="00DC3274">
          <w:type w:val="continuous"/>
          <w:pgSz w:w="12240" w:h="15840"/>
          <w:pgMar w:top="1440" w:right="1440" w:bottom="1440" w:left="1440" w:header="720" w:footer="720" w:gutter="0"/>
          <w:cols w:num="2" w:space="720"/>
          <w:docGrid w:linePitch="360" w:charSpace="-6145"/>
        </w:sectPr>
      </w:pPr>
    </w:p>
    <w:p w14:paraId="746D350E" w14:textId="6DF190CD"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428E362E" w14:textId="64C14CE3"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6AF99EC" w14:textId="5FD0F3FC" w:rsidR="00DC3274" w:rsidRDefault="00DC3274" w:rsidP="00FA11C8">
      <w:pPr>
        <w:pStyle w:val="Normal1"/>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sidRPr="00DC3274">
        <w:rPr>
          <w:rFonts w:ascii="Arial Narrow" w:eastAsia="Arial Narrow" w:hAnsi="Arial Narrow" w:cs="Arial Narrow"/>
          <w:b/>
          <w:i/>
          <w:iCs/>
          <w:color w:val="000000"/>
          <w:sz w:val="24"/>
          <w:szCs w:val="24"/>
        </w:rPr>
        <w:t>delete.php</w:t>
      </w:r>
      <w:proofErr w:type="spellEnd"/>
    </w:p>
    <w:p w14:paraId="6E2CFFCF" w14:textId="4F5E8C4E" w:rsidR="00DC3274" w:rsidRDefault="00DC3274" w:rsidP="00FA11C8">
      <w:pPr>
        <w:pStyle w:val="Normal1"/>
        <w:pBdr>
          <w:top w:val="nil"/>
          <w:left w:val="nil"/>
          <w:bottom w:val="nil"/>
          <w:right w:val="nil"/>
          <w:between w:val="nil"/>
        </w:pBdr>
        <w:jc w:val="both"/>
        <w:rPr>
          <w:rFonts w:ascii="Arial Narrow" w:eastAsia="Arial Narrow" w:hAnsi="Arial Narrow" w:cs="Arial Narrow"/>
          <w:b/>
          <w:i/>
          <w:iCs/>
          <w:color w:val="000000"/>
          <w:sz w:val="24"/>
          <w:szCs w:val="24"/>
        </w:rPr>
      </w:pPr>
    </w:p>
    <w:p w14:paraId="00935A82"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&lt;?php</w:t>
      </w:r>
    </w:p>
    <w:p w14:paraId="3003E4C0"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include "</w:t>
      </w:r>
      <w:proofErr w:type="spellStart"/>
      <w:r w:rsidRPr="00DC3274">
        <w:rPr>
          <w:rFonts w:ascii="Arial Narrow" w:eastAsia="Arial Narrow" w:hAnsi="Arial Narrow" w:cs="Arial Narrow"/>
          <w:bCs/>
          <w:color w:val="000000"/>
          <w:sz w:val="24"/>
          <w:szCs w:val="24"/>
        </w:rPr>
        <w:t>connection.php</w:t>
      </w:r>
      <w:proofErr w:type="spellEnd"/>
      <w:r w:rsidRPr="00DC3274">
        <w:rPr>
          <w:rFonts w:ascii="Arial Narrow" w:eastAsia="Arial Narrow" w:hAnsi="Arial Narrow" w:cs="Arial Narrow"/>
          <w:bCs/>
          <w:color w:val="000000"/>
          <w:sz w:val="24"/>
          <w:szCs w:val="24"/>
        </w:rPr>
        <w:t>";</w:t>
      </w:r>
    </w:p>
    <w:p w14:paraId="206B641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$id=$_GET["id"];</w:t>
      </w:r>
    </w:p>
    <w:p w14:paraId="52EB3FC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roofErr w:type="spellStart"/>
      <w:r w:rsidRPr="00DC3274">
        <w:rPr>
          <w:rFonts w:ascii="Arial Narrow" w:eastAsia="Arial Narrow" w:hAnsi="Arial Narrow" w:cs="Arial Narrow"/>
          <w:bCs/>
          <w:color w:val="000000"/>
          <w:sz w:val="24"/>
          <w:szCs w:val="24"/>
        </w:rPr>
        <w:t>mysqli_query</w:t>
      </w:r>
      <w:proofErr w:type="spellEnd"/>
      <w:r w:rsidRPr="00DC3274">
        <w:rPr>
          <w:rFonts w:ascii="Arial Narrow" w:eastAsia="Arial Narrow" w:hAnsi="Arial Narrow" w:cs="Arial Narrow"/>
          <w:bCs/>
          <w:color w:val="000000"/>
          <w:sz w:val="24"/>
          <w:szCs w:val="24"/>
        </w:rPr>
        <w:t>($link, "delete from table1 where id=$id");</w:t>
      </w:r>
    </w:p>
    <w:p w14:paraId="25FB663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?&gt;</w:t>
      </w:r>
    </w:p>
    <w:p w14:paraId="388D19C2"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&lt;script type="text/</w:t>
      </w:r>
      <w:proofErr w:type="spellStart"/>
      <w:r w:rsidRPr="00DC3274">
        <w:rPr>
          <w:rFonts w:ascii="Arial Narrow" w:eastAsia="Arial Narrow" w:hAnsi="Arial Narrow" w:cs="Arial Narrow"/>
          <w:bCs/>
          <w:color w:val="000000"/>
          <w:sz w:val="24"/>
          <w:szCs w:val="24"/>
        </w:rPr>
        <w:t>javascript</w:t>
      </w:r>
      <w:proofErr w:type="spellEnd"/>
      <w:r w:rsidRPr="00DC3274">
        <w:rPr>
          <w:rFonts w:ascii="Arial Narrow" w:eastAsia="Arial Narrow" w:hAnsi="Arial Narrow" w:cs="Arial Narrow"/>
          <w:bCs/>
          <w:color w:val="000000"/>
          <w:sz w:val="24"/>
          <w:szCs w:val="24"/>
        </w:rPr>
        <w:t>"&gt;</w:t>
      </w:r>
    </w:p>
    <w:p w14:paraId="1821EFC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roofErr w:type="spellStart"/>
      <w:r w:rsidRPr="00DC3274">
        <w:rPr>
          <w:rFonts w:ascii="Arial Narrow" w:eastAsia="Arial Narrow" w:hAnsi="Arial Narrow" w:cs="Arial Narrow"/>
          <w:bCs/>
          <w:color w:val="000000"/>
          <w:sz w:val="24"/>
          <w:szCs w:val="24"/>
        </w:rPr>
        <w:t>window.location</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index.php</w:t>
      </w:r>
      <w:proofErr w:type="spellEnd"/>
      <w:r w:rsidRPr="00DC3274">
        <w:rPr>
          <w:rFonts w:ascii="Arial Narrow" w:eastAsia="Arial Narrow" w:hAnsi="Arial Narrow" w:cs="Arial Narrow"/>
          <w:bCs/>
          <w:color w:val="000000"/>
          <w:sz w:val="24"/>
          <w:szCs w:val="24"/>
        </w:rPr>
        <w:t>";</w:t>
      </w:r>
    </w:p>
    <w:p w14:paraId="79395995" w14:textId="2792980F"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&lt;/script&gt;</w:t>
      </w:r>
    </w:p>
    <w:p w14:paraId="3DE03ABC" w14:textId="5E3A1C7B"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66380E2" w14:textId="0EC6A4B0" w:rsidR="00DC3274" w:rsidRDefault="00DC3274" w:rsidP="00DC3274">
      <w:pPr>
        <w:pStyle w:val="Normal1"/>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sidRPr="00DC3274">
        <w:rPr>
          <w:rFonts w:ascii="Arial Narrow" w:eastAsia="Arial Narrow" w:hAnsi="Arial Narrow" w:cs="Arial Narrow"/>
          <w:b/>
          <w:i/>
          <w:iCs/>
          <w:color w:val="000000"/>
          <w:sz w:val="24"/>
          <w:szCs w:val="24"/>
        </w:rPr>
        <w:t>connection.php</w:t>
      </w:r>
      <w:proofErr w:type="spellEnd"/>
    </w:p>
    <w:p w14:paraId="75A8B2CD" w14:textId="63E04B85" w:rsidR="00DC3274" w:rsidRDefault="00DC3274" w:rsidP="00DC3274">
      <w:pPr>
        <w:pStyle w:val="Normal1"/>
        <w:pBdr>
          <w:top w:val="nil"/>
          <w:left w:val="nil"/>
          <w:bottom w:val="nil"/>
          <w:right w:val="nil"/>
          <w:between w:val="nil"/>
        </w:pBdr>
        <w:jc w:val="both"/>
        <w:rPr>
          <w:rFonts w:ascii="Arial Narrow" w:eastAsia="Arial Narrow" w:hAnsi="Arial Narrow" w:cs="Arial Narrow"/>
          <w:b/>
          <w:i/>
          <w:iCs/>
          <w:color w:val="000000"/>
          <w:sz w:val="24"/>
          <w:szCs w:val="24"/>
        </w:rPr>
      </w:pPr>
    </w:p>
    <w:p w14:paraId="31896FAB"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&lt;?php</w:t>
      </w:r>
    </w:p>
    <w:p w14:paraId="008DC58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$link=</w:t>
      </w:r>
      <w:proofErr w:type="spellStart"/>
      <w:r w:rsidRPr="00DC3274">
        <w:rPr>
          <w:rFonts w:ascii="Arial Narrow" w:eastAsia="Arial Narrow" w:hAnsi="Arial Narrow" w:cs="Arial Narrow"/>
          <w:bCs/>
          <w:color w:val="000000"/>
          <w:sz w:val="24"/>
          <w:szCs w:val="24"/>
        </w:rPr>
        <w:t>mysqli_connect</w:t>
      </w:r>
      <w:proofErr w:type="spellEnd"/>
      <w:r w:rsidRPr="00DC3274">
        <w:rPr>
          <w:rFonts w:ascii="Arial Narrow" w:eastAsia="Arial Narrow" w:hAnsi="Arial Narrow" w:cs="Arial Narrow"/>
          <w:bCs/>
          <w:color w:val="000000"/>
          <w:sz w:val="24"/>
          <w:szCs w:val="24"/>
        </w:rPr>
        <w:t>("localhost", "root", "") or die (</w:t>
      </w:r>
      <w:proofErr w:type="spellStart"/>
      <w:r w:rsidRPr="00DC3274">
        <w:rPr>
          <w:rFonts w:ascii="Arial Narrow" w:eastAsia="Arial Narrow" w:hAnsi="Arial Narrow" w:cs="Arial Narrow"/>
          <w:bCs/>
          <w:color w:val="000000"/>
          <w:sz w:val="24"/>
          <w:szCs w:val="24"/>
        </w:rPr>
        <w:t>mysqli_error</w:t>
      </w:r>
      <w:proofErr w:type="spellEnd"/>
      <w:r w:rsidRPr="00DC3274">
        <w:rPr>
          <w:rFonts w:ascii="Arial Narrow" w:eastAsia="Arial Narrow" w:hAnsi="Arial Narrow" w:cs="Arial Narrow"/>
          <w:bCs/>
          <w:color w:val="000000"/>
          <w:sz w:val="24"/>
          <w:szCs w:val="24"/>
        </w:rPr>
        <w:t>($link));</w:t>
      </w:r>
    </w:p>
    <w:p w14:paraId="59E037D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roofErr w:type="spellStart"/>
      <w:r w:rsidRPr="00DC3274">
        <w:rPr>
          <w:rFonts w:ascii="Arial Narrow" w:eastAsia="Arial Narrow" w:hAnsi="Arial Narrow" w:cs="Arial Narrow"/>
          <w:bCs/>
          <w:color w:val="000000"/>
          <w:sz w:val="24"/>
          <w:szCs w:val="24"/>
        </w:rPr>
        <w:t>mysqli_select_db</w:t>
      </w:r>
      <w:proofErr w:type="spellEnd"/>
      <w:r w:rsidRPr="00DC3274">
        <w:rPr>
          <w:rFonts w:ascii="Arial Narrow" w:eastAsia="Arial Narrow" w:hAnsi="Arial Narrow" w:cs="Arial Narrow"/>
          <w:bCs/>
          <w:color w:val="000000"/>
          <w:sz w:val="24"/>
          <w:szCs w:val="24"/>
        </w:rPr>
        <w:t>($link,"</w:t>
      </w:r>
      <w:proofErr w:type="spellStart"/>
      <w:r w:rsidRPr="00DC3274">
        <w:rPr>
          <w:rFonts w:ascii="Arial Narrow" w:eastAsia="Arial Narrow" w:hAnsi="Arial Narrow" w:cs="Arial Narrow"/>
          <w:bCs/>
          <w:color w:val="000000"/>
          <w:sz w:val="24"/>
          <w:szCs w:val="24"/>
        </w:rPr>
        <w:t>php_connection</w:t>
      </w:r>
      <w:proofErr w:type="spellEnd"/>
      <w:r w:rsidRPr="00DC3274">
        <w:rPr>
          <w:rFonts w:ascii="Arial Narrow" w:eastAsia="Arial Narrow" w:hAnsi="Arial Narrow" w:cs="Arial Narrow"/>
          <w:bCs/>
          <w:color w:val="000000"/>
          <w:sz w:val="24"/>
          <w:szCs w:val="24"/>
        </w:rPr>
        <w:t>") or die (</w:t>
      </w:r>
      <w:proofErr w:type="spellStart"/>
      <w:r w:rsidRPr="00DC3274">
        <w:rPr>
          <w:rFonts w:ascii="Arial Narrow" w:eastAsia="Arial Narrow" w:hAnsi="Arial Narrow" w:cs="Arial Narrow"/>
          <w:bCs/>
          <w:color w:val="000000"/>
          <w:sz w:val="24"/>
          <w:szCs w:val="24"/>
        </w:rPr>
        <w:t>mysqli_error</w:t>
      </w:r>
      <w:proofErr w:type="spellEnd"/>
      <w:r w:rsidRPr="00DC3274">
        <w:rPr>
          <w:rFonts w:ascii="Arial Narrow" w:eastAsia="Arial Narrow" w:hAnsi="Arial Narrow" w:cs="Arial Narrow"/>
          <w:bCs/>
          <w:color w:val="000000"/>
          <w:sz w:val="24"/>
          <w:szCs w:val="24"/>
        </w:rPr>
        <w:t>($link));</w:t>
      </w:r>
    </w:p>
    <w:p w14:paraId="2EBE20A2" w14:textId="515173CB"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?&gt;</w:t>
      </w:r>
    </w:p>
    <w:p w14:paraId="3CD42038" w14:textId="30E4C648"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3978C00" w14:textId="77E2BFA7"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0DF59D6" w14:textId="23863D70"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FEFAB3B" w14:textId="5888E374"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68ABE12" w14:textId="63AA85B7"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FD89AC5" w14:textId="53B63083"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F6FED3B" w14:textId="53ECA987"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3930899E" w14:textId="161C499E"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640F65B" w14:textId="1537F799"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F2269B2" w14:textId="063DA596"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6062FC1" w14:textId="3662C4CC"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6249D1B" w14:textId="45ABC3DD"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985D1D2" w14:textId="4DCF4BA4"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2495B111" w14:textId="1DB68E87"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F86911A" w14:textId="68799E42"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CB94815" w14:textId="0B0F1C02"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DB22C0D" w14:textId="1750D8D3"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39AD1EC" w14:textId="35741836"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41D1A26A" w14:textId="22508B56"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6FE1905" w14:textId="5D127FD3"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29BEA589" w14:textId="11E1311E"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7261628" w14:textId="5B2CB03B"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C71AE02" w14:textId="102D761F"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3B192C40" w14:textId="4FC35470"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38B2794" w14:textId="5C7A18E7"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31A4257" w14:textId="316FD714"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2A9ADB15" w14:textId="11D36CAE"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6FCFD97" w14:textId="62997467"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341378A6" w14:textId="6A083AFD"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A1A6B2A" w14:textId="628E2E21"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38C9C35" w14:textId="4E13250E"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sidRPr="00DC3274">
        <w:rPr>
          <w:rFonts w:ascii="Arial Narrow" w:eastAsia="Arial Narrow" w:hAnsi="Arial Narrow" w:cs="Arial Narrow"/>
          <w:b/>
          <w:i/>
          <w:iCs/>
          <w:color w:val="000000"/>
          <w:sz w:val="24"/>
          <w:szCs w:val="24"/>
        </w:rPr>
        <w:t>edit.php</w:t>
      </w:r>
      <w:proofErr w:type="spellEnd"/>
    </w:p>
    <w:p w14:paraId="529601D4" w14:textId="77777777"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18DEE16" w14:textId="77777777"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sectPr w:rsidR="00DC3274" w:rsidSect="00DC3274">
          <w:type w:val="continuous"/>
          <w:pgSz w:w="12240" w:h="15840"/>
          <w:pgMar w:top="1440" w:right="1440" w:bottom="1440" w:left="1440" w:header="720" w:footer="720" w:gutter="0"/>
          <w:cols w:space="720"/>
          <w:docGrid w:linePitch="360" w:charSpace="-6145"/>
        </w:sectPr>
      </w:pPr>
    </w:p>
    <w:p w14:paraId="7BD71629" w14:textId="7B39C029"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&lt;?php</w:t>
      </w:r>
    </w:p>
    <w:p w14:paraId="057A138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include "</w:t>
      </w:r>
      <w:proofErr w:type="spellStart"/>
      <w:r w:rsidRPr="00DC3274">
        <w:rPr>
          <w:rFonts w:ascii="Arial Narrow" w:eastAsia="Arial Narrow" w:hAnsi="Arial Narrow" w:cs="Arial Narrow"/>
          <w:bCs/>
          <w:color w:val="000000"/>
          <w:sz w:val="24"/>
          <w:szCs w:val="24"/>
        </w:rPr>
        <w:t>connection.php</w:t>
      </w:r>
      <w:proofErr w:type="spellEnd"/>
      <w:r w:rsidRPr="00DC3274">
        <w:rPr>
          <w:rFonts w:ascii="Arial Narrow" w:eastAsia="Arial Narrow" w:hAnsi="Arial Narrow" w:cs="Arial Narrow"/>
          <w:bCs/>
          <w:color w:val="000000"/>
          <w:sz w:val="24"/>
          <w:szCs w:val="24"/>
        </w:rPr>
        <w:t>";</w:t>
      </w:r>
    </w:p>
    <w:p w14:paraId="374B62BB"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$id=$_GET["id"];</w:t>
      </w:r>
    </w:p>
    <w:p w14:paraId="6217671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w:t>
      </w:r>
    </w:p>
    <w:p w14:paraId="36DBB2CE"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w:t>
      </w:r>
    </w:p>
    <w:p w14:paraId="25675890"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$email="";</w:t>
      </w:r>
    </w:p>
    <w:p w14:paraId="08BD49FB"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$contact="";</w:t>
      </w:r>
    </w:p>
    <w:p w14:paraId="60CBE87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$res=</w:t>
      </w:r>
      <w:proofErr w:type="spellStart"/>
      <w:r w:rsidRPr="00DC3274">
        <w:rPr>
          <w:rFonts w:ascii="Arial Narrow" w:eastAsia="Arial Narrow" w:hAnsi="Arial Narrow" w:cs="Arial Narrow"/>
          <w:bCs/>
          <w:color w:val="000000"/>
          <w:sz w:val="24"/>
          <w:szCs w:val="24"/>
        </w:rPr>
        <w:t>mysqli_query</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link,"select</w:t>
      </w:r>
      <w:proofErr w:type="spellEnd"/>
      <w:r w:rsidRPr="00DC3274">
        <w:rPr>
          <w:rFonts w:ascii="Arial Narrow" w:eastAsia="Arial Narrow" w:hAnsi="Arial Narrow" w:cs="Arial Narrow"/>
          <w:bCs/>
          <w:color w:val="000000"/>
          <w:sz w:val="24"/>
          <w:szCs w:val="24"/>
        </w:rPr>
        <w:t xml:space="preserve"> * from table1 where Id=$id");</w:t>
      </w:r>
    </w:p>
    <w:p w14:paraId="09A2059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while($row=</w:t>
      </w:r>
      <w:proofErr w:type="spellStart"/>
      <w:r w:rsidRPr="00DC3274">
        <w:rPr>
          <w:rFonts w:ascii="Arial Narrow" w:eastAsia="Arial Narrow" w:hAnsi="Arial Narrow" w:cs="Arial Narrow"/>
          <w:bCs/>
          <w:color w:val="000000"/>
          <w:sz w:val="24"/>
          <w:szCs w:val="24"/>
        </w:rPr>
        <w:t>mysqli_fetch_array</w:t>
      </w:r>
      <w:proofErr w:type="spellEnd"/>
      <w:r w:rsidRPr="00DC3274">
        <w:rPr>
          <w:rFonts w:ascii="Arial Narrow" w:eastAsia="Arial Narrow" w:hAnsi="Arial Narrow" w:cs="Arial Narrow"/>
          <w:bCs/>
          <w:color w:val="000000"/>
          <w:sz w:val="24"/>
          <w:szCs w:val="24"/>
        </w:rPr>
        <w:t>($res))</w:t>
      </w:r>
    </w:p>
    <w:p w14:paraId="27BDE620"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p>
    <w:p w14:paraId="3B3212C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=$row["</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w:t>
      </w:r>
    </w:p>
    <w:p w14:paraId="0B07E64B"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=$row["</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w:t>
      </w:r>
    </w:p>
    <w:p w14:paraId="491A77FA"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$email=$row["email"];</w:t>
      </w:r>
    </w:p>
    <w:p w14:paraId="17799C8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$contact=$row["contact"];</w:t>
      </w:r>
    </w:p>
    <w:p w14:paraId="2F7666F8"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p>
    <w:p w14:paraId="6C590AF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?&gt;</w:t>
      </w:r>
    </w:p>
    <w:p w14:paraId="2F067B8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26BD9CC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&lt;!DOCTYPE html&gt;</w:t>
      </w:r>
    </w:p>
    <w:p w14:paraId="53340A48"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&lt;html </w:t>
      </w:r>
      <w:proofErr w:type="spellStart"/>
      <w:r w:rsidRPr="00DC3274">
        <w:rPr>
          <w:rFonts w:ascii="Arial Narrow" w:eastAsia="Arial Narrow" w:hAnsi="Arial Narrow" w:cs="Arial Narrow"/>
          <w:bCs/>
          <w:color w:val="000000"/>
          <w:sz w:val="24"/>
          <w:szCs w:val="24"/>
        </w:rPr>
        <w:t>lang</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en</w:t>
      </w:r>
      <w:proofErr w:type="spellEnd"/>
      <w:r w:rsidRPr="00DC3274">
        <w:rPr>
          <w:rFonts w:ascii="Arial Narrow" w:eastAsia="Arial Narrow" w:hAnsi="Arial Narrow" w:cs="Arial Narrow"/>
          <w:bCs/>
          <w:color w:val="000000"/>
          <w:sz w:val="24"/>
          <w:szCs w:val="24"/>
        </w:rPr>
        <w:t>"&gt;</w:t>
      </w:r>
    </w:p>
    <w:p w14:paraId="0E7B486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&lt;head&gt;</w:t>
      </w:r>
    </w:p>
    <w:p w14:paraId="2A95152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&lt;meta charset="UTF-8"&gt;</w:t>
      </w:r>
    </w:p>
    <w:p w14:paraId="345A019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&lt;meta http-</w:t>
      </w:r>
      <w:proofErr w:type="spellStart"/>
      <w:r w:rsidRPr="00DC3274">
        <w:rPr>
          <w:rFonts w:ascii="Arial Narrow" w:eastAsia="Arial Narrow" w:hAnsi="Arial Narrow" w:cs="Arial Narrow"/>
          <w:bCs/>
          <w:color w:val="000000"/>
          <w:sz w:val="24"/>
          <w:szCs w:val="24"/>
        </w:rPr>
        <w:t>equiv</w:t>
      </w:r>
      <w:proofErr w:type="spellEnd"/>
      <w:r w:rsidRPr="00DC3274">
        <w:rPr>
          <w:rFonts w:ascii="Arial Narrow" w:eastAsia="Arial Narrow" w:hAnsi="Arial Narrow" w:cs="Arial Narrow"/>
          <w:bCs/>
          <w:color w:val="000000"/>
          <w:sz w:val="24"/>
          <w:szCs w:val="24"/>
        </w:rPr>
        <w:t>="X-UA-Compatible" content="IE=edge"&gt;</w:t>
      </w:r>
    </w:p>
    <w:p w14:paraId="7BFBD81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&lt;meta name="viewport" content="width=device-width, initial-scale=1.0"&gt;</w:t>
      </w:r>
    </w:p>
    <w:p w14:paraId="079CF8B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&lt;link rel="stylesheet"href="https://maxcdn.bootstrapcdn.com/bootstrap/3.4.1/css/bootstrap.min.css"&gt;</w:t>
      </w:r>
    </w:p>
    <w:p w14:paraId="2BFD632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&lt;script src="https://ajax.googleapis.com/ajax/libs/jquery/3.5.1/jquery.min.js"&gt;&lt;/script&gt;</w:t>
      </w:r>
    </w:p>
    <w:p w14:paraId="32D1F2F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r w:rsidRPr="00DC3274">
        <w:rPr>
          <w:rFonts w:ascii="Arial Narrow" w:eastAsia="Arial Narrow" w:hAnsi="Arial Narrow" w:cs="Arial Narrow"/>
          <w:bCs/>
          <w:color w:val="000000"/>
          <w:sz w:val="24"/>
          <w:szCs w:val="24"/>
        </w:rPr>
        <w:tab/>
        <w:t>&lt;script src="https://maxcdn.bootstrapcdn.com/bootstrap/3.4.1/js/bootstrap.min.js"&gt;&lt;/script&gt;</w:t>
      </w:r>
    </w:p>
    <w:p w14:paraId="3B62A3C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&lt;/head&gt;</w:t>
      </w:r>
    </w:p>
    <w:p w14:paraId="5230FB8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&lt;body&gt;</w:t>
      </w:r>
    </w:p>
    <w:p w14:paraId="3C2E50C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&lt;div class="container"&gt;</w:t>
      </w:r>
    </w:p>
    <w:p w14:paraId="57DD708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 class="col-lg-4"&gt;</w:t>
      </w:r>
    </w:p>
    <w:p w14:paraId="6532D88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&lt;h2&gt;Vertical (basic) form&lt;/h2&gt;</w:t>
      </w:r>
    </w:p>
    <w:p w14:paraId="6AA901E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&lt;form action="" name="form1" method="post"&gt;</w:t>
      </w:r>
    </w:p>
    <w:p w14:paraId="70BA5BA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 class="form-group"&gt;</w:t>
      </w:r>
    </w:p>
    <w:p w14:paraId="385BB92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&lt;label for="email"&gt;</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&lt;/label&gt;</w:t>
      </w:r>
    </w:p>
    <w:p w14:paraId="31DA640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&lt;input type="text" class="form-control" id="</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 xml:space="preserve">" placeholder="Enter </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w:t>
      </w:r>
    </w:p>
    <w:p w14:paraId="223C6B7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name="</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 value="&lt;?php echo $</w:t>
      </w:r>
      <w:proofErr w:type="spellStart"/>
      <w:r w:rsidRPr="00DC3274">
        <w:rPr>
          <w:rFonts w:ascii="Arial Narrow" w:eastAsia="Arial Narrow" w:hAnsi="Arial Narrow" w:cs="Arial Narrow"/>
          <w:bCs/>
          <w:color w:val="000000"/>
          <w:sz w:val="24"/>
          <w:szCs w:val="24"/>
        </w:rPr>
        <w:t>firstname</w:t>
      </w:r>
      <w:proofErr w:type="spellEnd"/>
      <w:r w:rsidRPr="00DC3274">
        <w:rPr>
          <w:rFonts w:ascii="Arial Narrow" w:eastAsia="Arial Narrow" w:hAnsi="Arial Narrow" w:cs="Arial Narrow"/>
          <w:bCs/>
          <w:color w:val="000000"/>
          <w:sz w:val="24"/>
          <w:szCs w:val="24"/>
        </w:rPr>
        <w:t>; ?&gt;"&gt;</w:t>
      </w:r>
    </w:p>
    <w:p w14:paraId="02F35E92"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&lt;/div&gt;</w:t>
      </w:r>
    </w:p>
    <w:p w14:paraId="4D7FAC3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 class="form-group"&gt;</w:t>
      </w:r>
    </w:p>
    <w:p w14:paraId="35FE245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&lt;label for="</w:t>
      </w:r>
      <w:proofErr w:type="spellStart"/>
      <w:r w:rsidRPr="00DC3274">
        <w:rPr>
          <w:rFonts w:ascii="Arial Narrow" w:eastAsia="Arial Narrow" w:hAnsi="Arial Narrow" w:cs="Arial Narrow"/>
          <w:bCs/>
          <w:color w:val="000000"/>
          <w:sz w:val="24"/>
          <w:szCs w:val="24"/>
        </w:rPr>
        <w:t>pwd</w:t>
      </w:r>
      <w:proofErr w:type="spellEnd"/>
      <w:r w:rsidRPr="00DC3274">
        <w:rPr>
          <w:rFonts w:ascii="Arial Narrow" w:eastAsia="Arial Narrow" w:hAnsi="Arial Narrow" w:cs="Arial Narrow"/>
          <w:bCs/>
          <w:color w:val="000000"/>
          <w:sz w:val="24"/>
          <w:szCs w:val="24"/>
        </w:rPr>
        <w:t>"&gt;</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&lt;/label&gt;</w:t>
      </w:r>
    </w:p>
    <w:p w14:paraId="71C4886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&lt;input type="text" class="form-control" id="</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 xml:space="preserve">" placeholder="Enter </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w:t>
      </w:r>
    </w:p>
    <w:p w14:paraId="1BB1A1C0"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name="</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 value="&lt;?php echo $</w:t>
      </w:r>
      <w:proofErr w:type="spellStart"/>
      <w:r w:rsidRPr="00DC3274">
        <w:rPr>
          <w:rFonts w:ascii="Arial Narrow" w:eastAsia="Arial Narrow" w:hAnsi="Arial Narrow" w:cs="Arial Narrow"/>
          <w:bCs/>
          <w:color w:val="000000"/>
          <w:sz w:val="24"/>
          <w:szCs w:val="24"/>
        </w:rPr>
        <w:t>lastname</w:t>
      </w:r>
      <w:proofErr w:type="spellEnd"/>
      <w:r w:rsidRPr="00DC3274">
        <w:rPr>
          <w:rFonts w:ascii="Arial Narrow" w:eastAsia="Arial Narrow" w:hAnsi="Arial Narrow" w:cs="Arial Narrow"/>
          <w:bCs/>
          <w:color w:val="000000"/>
          <w:sz w:val="24"/>
          <w:szCs w:val="24"/>
        </w:rPr>
        <w:t>; ?&gt;"&gt;</w:t>
      </w:r>
    </w:p>
    <w:p w14:paraId="0896FD6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&lt;/div&gt;</w:t>
      </w:r>
    </w:p>
    <w:p w14:paraId="2384D45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 class="form-group"&gt;</w:t>
      </w:r>
    </w:p>
    <w:p w14:paraId="39D267EB"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&lt;label for="email"&gt;email&lt;/label&gt;</w:t>
      </w:r>
    </w:p>
    <w:p w14:paraId="57E96E3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 xml:space="preserve">&lt;input type="email" class="form-control" id="email" placeholder="Enter email" name="email" </w:t>
      </w:r>
    </w:p>
    <w:p w14:paraId="31356D79"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value="&lt;?php echo $email; ?&gt;"&gt;</w:t>
      </w:r>
    </w:p>
    <w:p w14:paraId="69B597B7"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&lt;/div&gt;</w:t>
      </w:r>
    </w:p>
    <w:p w14:paraId="768A42B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 class="form-group"&gt;</w:t>
      </w:r>
    </w:p>
    <w:p w14:paraId="312F1EC8"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&lt;label for="</w:t>
      </w:r>
      <w:proofErr w:type="spellStart"/>
      <w:r w:rsidRPr="00DC3274">
        <w:rPr>
          <w:rFonts w:ascii="Arial Narrow" w:eastAsia="Arial Narrow" w:hAnsi="Arial Narrow" w:cs="Arial Narrow"/>
          <w:bCs/>
          <w:color w:val="000000"/>
          <w:sz w:val="24"/>
          <w:szCs w:val="24"/>
        </w:rPr>
        <w:t>pwd</w:t>
      </w:r>
      <w:proofErr w:type="spellEnd"/>
      <w:r w:rsidRPr="00DC3274">
        <w:rPr>
          <w:rFonts w:ascii="Arial Narrow" w:eastAsia="Arial Narrow" w:hAnsi="Arial Narrow" w:cs="Arial Narrow"/>
          <w:bCs/>
          <w:color w:val="000000"/>
          <w:sz w:val="24"/>
          <w:szCs w:val="24"/>
        </w:rPr>
        <w:t>"&gt;contact&lt;/label&gt;</w:t>
      </w:r>
    </w:p>
    <w:p w14:paraId="77BCBB7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&lt;input type="text" class="form-control" id="contact" placeholder="Enter contact"</w:t>
      </w:r>
    </w:p>
    <w:p w14:paraId="1E71ACA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name="contact" value="&lt;?php echo $contact; ?&gt;"&gt;</w:t>
      </w:r>
    </w:p>
    <w:p w14:paraId="09F8B75E"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&lt;/div&gt;</w:t>
      </w:r>
    </w:p>
    <w:p w14:paraId="259F55E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p>
    <w:p w14:paraId="6CB081E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lastRenderedPageBreak/>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&lt;button type="submit" name="update" class="</w:t>
      </w:r>
      <w:proofErr w:type="spellStart"/>
      <w:r w:rsidRPr="00DC3274">
        <w:rPr>
          <w:rFonts w:ascii="Arial Narrow" w:eastAsia="Arial Narrow" w:hAnsi="Arial Narrow" w:cs="Arial Narrow"/>
          <w:bCs/>
          <w:color w:val="000000"/>
          <w:sz w:val="24"/>
          <w:szCs w:val="24"/>
        </w:rPr>
        <w:t>btn</w:t>
      </w:r>
      <w:proofErr w:type="spellEnd"/>
      <w:r w:rsidRPr="00DC3274">
        <w:rPr>
          <w:rFonts w:ascii="Arial Narrow" w:eastAsia="Arial Narrow" w:hAnsi="Arial Narrow" w:cs="Arial Narrow"/>
          <w:bCs/>
          <w:color w:val="000000"/>
          <w:sz w:val="24"/>
          <w:szCs w:val="24"/>
        </w:rPr>
        <w:t xml:space="preserve"> </w:t>
      </w:r>
      <w:proofErr w:type="spellStart"/>
      <w:r w:rsidRPr="00DC3274">
        <w:rPr>
          <w:rFonts w:ascii="Arial Narrow" w:eastAsia="Arial Narrow" w:hAnsi="Arial Narrow" w:cs="Arial Narrow"/>
          <w:bCs/>
          <w:color w:val="000000"/>
          <w:sz w:val="24"/>
          <w:szCs w:val="24"/>
        </w:rPr>
        <w:t>btn</w:t>
      </w:r>
      <w:proofErr w:type="spellEnd"/>
      <w:r w:rsidRPr="00DC3274">
        <w:rPr>
          <w:rFonts w:ascii="Arial Narrow" w:eastAsia="Arial Narrow" w:hAnsi="Arial Narrow" w:cs="Arial Narrow"/>
          <w:bCs/>
          <w:color w:val="000000"/>
          <w:sz w:val="24"/>
          <w:szCs w:val="24"/>
        </w:rPr>
        <w:t>-default"&gt;Update&lt;/button&gt;</w:t>
      </w:r>
    </w:p>
    <w:p w14:paraId="4A751B3E"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p>
    <w:p w14:paraId="09A2F19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p>
    <w:p w14:paraId="4B1A0B8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&lt;/form&gt;</w:t>
      </w:r>
    </w:p>
    <w:p w14:paraId="413A5C8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r>
      <w:r w:rsidRPr="00DC3274">
        <w:rPr>
          <w:rFonts w:ascii="Arial Narrow" w:eastAsia="Arial Narrow" w:hAnsi="Arial Narrow" w:cs="Arial Narrow"/>
          <w:bCs/>
          <w:color w:val="000000"/>
          <w:sz w:val="24"/>
          <w:szCs w:val="24"/>
        </w:rPr>
        <w:tab/>
        <w:t>&lt;/div&gt;</w:t>
      </w:r>
    </w:p>
    <w:p w14:paraId="76FC1F8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ab/>
        <w:t>&lt;/div&gt;</w:t>
      </w:r>
    </w:p>
    <w:p w14:paraId="415337C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308F486D"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&lt;/body&gt;</w:t>
      </w:r>
    </w:p>
    <w:p w14:paraId="03DA387F"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&lt;?php</w:t>
      </w:r>
    </w:p>
    <w:p w14:paraId="65B60AC5"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if(</w:t>
      </w:r>
      <w:proofErr w:type="spellStart"/>
      <w:r w:rsidRPr="00DC3274">
        <w:rPr>
          <w:rFonts w:ascii="Arial Narrow" w:eastAsia="Arial Narrow" w:hAnsi="Arial Narrow" w:cs="Arial Narrow"/>
          <w:bCs/>
          <w:color w:val="000000"/>
          <w:sz w:val="24"/>
          <w:szCs w:val="24"/>
        </w:rPr>
        <w:t>isset</w:t>
      </w:r>
      <w:proofErr w:type="spellEnd"/>
      <w:r w:rsidRPr="00DC3274">
        <w:rPr>
          <w:rFonts w:ascii="Arial Narrow" w:eastAsia="Arial Narrow" w:hAnsi="Arial Narrow" w:cs="Arial Narrow"/>
          <w:bCs/>
          <w:color w:val="000000"/>
          <w:sz w:val="24"/>
          <w:szCs w:val="24"/>
        </w:rPr>
        <w:t>($_POST["update"]))</w:t>
      </w:r>
    </w:p>
    <w:p w14:paraId="13C80EF8"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p>
    <w:p w14:paraId="7CF30D0B"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proofErr w:type="spellStart"/>
      <w:r w:rsidRPr="00DC3274">
        <w:rPr>
          <w:rFonts w:ascii="Arial Narrow" w:eastAsia="Arial Narrow" w:hAnsi="Arial Narrow" w:cs="Arial Narrow"/>
          <w:bCs/>
          <w:color w:val="000000"/>
          <w:sz w:val="24"/>
          <w:szCs w:val="24"/>
        </w:rPr>
        <w:t>mysqli_query</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link,"update</w:t>
      </w:r>
      <w:proofErr w:type="spellEnd"/>
      <w:r w:rsidRPr="00DC3274">
        <w:rPr>
          <w:rFonts w:ascii="Arial Narrow" w:eastAsia="Arial Narrow" w:hAnsi="Arial Narrow" w:cs="Arial Narrow"/>
          <w:bCs/>
          <w:color w:val="000000"/>
          <w:sz w:val="24"/>
          <w:szCs w:val="24"/>
        </w:rPr>
        <w:t xml:space="preserve"> table1 set</w:t>
      </w:r>
    </w:p>
    <w:p w14:paraId="13484DBE"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firstname='$_POST[firstname]',lastname='$_POST[lastname]',email='$_POST[email]',contact='$_POST</w:t>
      </w:r>
    </w:p>
    <w:p w14:paraId="57DB377B"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[contact]' where id=$id");</w:t>
      </w:r>
    </w:p>
    <w:p w14:paraId="0FEC5223"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?&gt;</w:t>
      </w:r>
    </w:p>
    <w:p w14:paraId="7817C42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&lt;script type="text/</w:t>
      </w:r>
      <w:proofErr w:type="spellStart"/>
      <w:r w:rsidRPr="00DC3274">
        <w:rPr>
          <w:rFonts w:ascii="Arial Narrow" w:eastAsia="Arial Narrow" w:hAnsi="Arial Narrow" w:cs="Arial Narrow"/>
          <w:bCs/>
          <w:color w:val="000000"/>
          <w:sz w:val="24"/>
          <w:szCs w:val="24"/>
        </w:rPr>
        <w:t>javascript</w:t>
      </w:r>
      <w:proofErr w:type="spellEnd"/>
      <w:r w:rsidRPr="00DC3274">
        <w:rPr>
          <w:rFonts w:ascii="Arial Narrow" w:eastAsia="Arial Narrow" w:hAnsi="Arial Narrow" w:cs="Arial Narrow"/>
          <w:bCs/>
          <w:color w:val="000000"/>
          <w:sz w:val="24"/>
          <w:szCs w:val="24"/>
        </w:rPr>
        <w:t>"&gt;</w:t>
      </w:r>
    </w:p>
    <w:p w14:paraId="42CC27C4"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proofErr w:type="spellStart"/>
      <w:r w:rsidRPr="00DC3274">
        <w:rPr>
          <w:rFonts w:ascii="Arial Narrow" w:eastAsia="Arial Narrow" w:hAnsi="Arial Narrow" w:cs="Arial Narrow"/>
          <w:bCs/>
          <w:color w:val="000000"/>
          <w:sz w:val="24"/>
          <w:szCs w:val="24"/>
        </w:rPr>
        <w:t>window.location</w:t>
      </w:r>
      <w:proofErr w:type="spellEnd"/>
      <w:r w:rsidRPr="00DC3274">
        <w:rPr>
          <w:rFonts w:ascii="Arial Narrow" w:eastAsia="Arial Narrow" w:hAnsi="Arial Narrow" w:cs="Arial Narrow"/>
          <w:bCs/>
          <w:color w:val="000000"/>
          <w:sz w:val="24"/>
          <w:szCs w:val="24"/>
        </w:rPr>
        <w:t>="</w:t>
      </w:r>
      <w:proofErr w:type="spellStart"/>
      <w:r w:rsidRPr="00DC3274">
        <w:rPr>
          <w:rFonts w:ascii="Arial Narrow" w:eastAsia="Arial Narrow" w:hAnsi="Arial Narrow" w:cs="Arial Narrow"/>
          <w:bCs/>
          <w:color w:val="000000"/>
          <w:sz w:val="24"/>
          <w:szCs w:val="24"/>
        </w:rPr>
        <w:t>index.php</w:t>
      </w:r>
      <w:proofErr w:type="spellEnd"/>
      <w:r w:rsidRPr="00DC3274">
        <w:rPr>
          <w:rFonts w:ascii="Arial Narrow" w:eastAsia="Arial Narrow" w:hAnsi="Arial Narrow" w:cs="Arial Narrow"/>
          <w:bCs/>
          <w:color w:val="000000"/>
          <w:sz w:val="24"/>
          <w:szCs w:val="24"/>
        </w:rPr>
        <w:t>";</w:t>
      </w:r>
    </w:p>
    <w:p w14:paraId="2D1E54C2"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&lt;/script&gt;</w:t>
      </w:r>
    </w:p>
    <w:p w14:paraId="7FA6660C"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&lt;?php</w:t>
      </w:r>
    </w:p>
    <w:p w14:paraId="2DA5D6D1"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 xml:space="preserve">    }</w:t>
      </w:r>
    </w:p>
    <w:p w14:paraId="4E2EDE86" w14:textId="77777777" w:rsidR="00DC3274" w:rsidRP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?&gt;</w:t>
      </w:r>
    </w:p>
    <w:p w14:paraId="112BB7FB" w14:textId="771BA945" w:rsidR="00DC3274" w:rsidRDefault="00DC3274" w:rsidP="00DC3274">
      <w:pPr>
        <w:pStyle w:val="Normal1"/>
        <w:pBdr>
          <w:top w:val="nil"/>
          <w:left w:val="nil"/>
          <w:bottom w:val="nil"/>
          <w:right w:val="nil"/>
          <w:between w:val="nil"/>
        </w:pBdr>
        <w:jc w:val="both"/>
        <w:rPr>
          <w:rFonts w:ascii="Arial Narrow" w:eastAsia="Arial Narrow" w:hAnsi="Arial Narrow" w:cs="Arial Narrow"/>
          <w:bCs/>
          <w:color w:val="000000"/>
          <w:sz w:val="24"/>
          <w:szCs w:val="24"/>
        </w:rPr>
      </w:pPr>
      <w:r w:rsidRPr="00DC3274">
        <w:rPr>
          <w:rFonts w:ascii="Arial Narrow" w:eastAsia="Arial Narrow" w:hAnsi="Arial Narrow" w:cs="Arial Narrow"/>
          <w:bCs/>
          <w:color w:val="000000"/>
          <w:sz w:val="24"/>
          <w:szCs w:val="24"/>
        </w:rPr>
        <w:t>&lt;/html&gt;</w:t>
      </w:r>
    </w:p>
    <w:p w14:paraId="5C0C6554" w14:textId="77777777"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sectPr w:rsidR="00DC3274" w:rsidSect="00DC3274">
          <w:type w:val="continuous"/>
          <w:pgSz w:w="12240" w:h="15840"/>
          <w:pgMar w:top="1440" w:right="1440" w:bottom="1440" w:left="1440" w:header="720" w:footer="720" w:gutter="0"/>
          <w:cols w:num="2" w:space="720"/>
          <w:docGrid w:linePitch="360" w:charSpace="-6145"/>
        </w:sectPr>
      </w:pPr>
    </w:p>
    <w:p w14:paraId="3DB26FF7" w14:textId="6CF3B24F"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05C6B3F" w14:textId="548B2CB9"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A3F9C88" w14:textId="7564F9C0"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3DCE2DC4" w14:textId="29BE8B27"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DED0D92" w14:textId="5A2E4891"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3CA2DB29" w14:textId="77F2A187"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322BA464" w14:textId="4F4E5CFB"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C51DC0F" w14:textId="3B73DAE1"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6A0C2C0" w14:textId="405C37DC"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2CD7D348" w14:textId="6ED13B42"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BDB4577" w14:textId="5604D50C"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26E2014" w14:textId="25D15644"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AE72E9D" w14:textId="41F43AEA"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18502D7" w14:textId="76CAD828"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ED35F81" w14:textId="6E03C422"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21883840" w14:textId="01E2B84F"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1C565FE" w14:textId="3CE6C36D"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BE40AA1" w14:textId="7678C11D"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19574D7" w14:textId="2DB026F6"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9D37073" w14:textId="1F8DD7C0"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F9AB0C7" w14:textId="0C7C7579"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DB358C2" w14:textId="0460CDFE"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0CB2FA4" w14:textId="5DEF5A0D"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425E9CC2" w14:textId="42B097DE"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BBEEDE1" w14:textId="77777777" w:rsidR="008B3D4D" w:rsidRDefault="008B3D4D"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FC331CB" w14:textId="7E5A2D1B"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4816875" w14:textId="53912FE3"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03E6FA13" w14:textId="4F145FE0"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BAEFE52" w14:textId="635F89D8"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63381F8C" w14:textId="7B1F3644"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771CAEE" w14:textId="638312F5"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367B1CA4" w14:textId="2C069F0A"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28964DD0" w14:textId="77777777" w:rsidR="00122BFC" w:rsidRDefault="00122BFC"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5EA716A" w14:textId="0FD2E48A" w:rsidR="00DC3274" w:rsidRDefault="008B3D4D"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r w:rsidRPr="008B3D4D">
        <w:rPr>
          <w:rFonts w:ascii="Arial Narrow" w:eastAsia="Arial Narrow" w:hAnsi="Arial Narrow" w:cs="Arial Narrow"/>
          <w:b/>
          <w:color w:val="000000"/>
          <w:sz w:val="24"/>
          <w:szCs w:val="24"/>
        </w:rPr>
        <w:lastRenderedPageBreak/>
        <w:t>Screenshots of Code Source</w:t>
      </w:r>
      <w:r>
        <w:rPr>
          <w:rFonts w:ascii="Arial Narrow" w:eastAsia="Arial Narrow" w:hAnsi="Arial Narrow" w:cs="Arial Narrow"/>
          <w:b/>
          <w:color w:val="000000"/>
          <w:sz w:val="24"/>
          <w:szCs w:val="24"/>
        </w:rPr>
        <w:t>:</w:t>
      </w:r>
    </w:p>
    <w:p w14:paraId="6EA9D0BC" w14:textId="4E5FC038" w:rsidR="008B3D4D" w:rsidRPr="008B3D4D" w:rsidRDefault="008B3D4D" w:rsidP="00FA11C8">
      <w:pPr>
        <w:pStyle w:val="Normal1"/>
        <w:pBdr>
          <w:top w:val="nil"/>
          <w:left w:val="nil"/>
          <w:bottom w:val="nil"/>
          <w:right w:val="nil"/>
          <w:between w:val="nil"/>
        </w:pBdr>
        <w:jc w:val="both"/>
        <w:rPr>
          <w:rFonts w:ascii="Arial Narrow" w:eastAsia="Arial Narrow" w:hAnsi="Arial Narrow" w:cs="Arial Narrow"/>
          <w:b/>
          <w:color w:val="000000"/>
          <w:sz w:val="24"/>
          <w:szCs w:val="24"/>
        </w:rPr>
      </w:pPr>
      <w:r>
        <w:rPr>
          <w:noProof/>
        </w:rPr>
        <w:drawing>
          <wp:anchor distT="0" distB="0" distL="114300" distR="114300" simplePos="0" relativeHeight="251660288" behindDoc="0" locked="0" layoutInCell="1" allowOverlap="1" wp14:anchorId="49E55497" wp14:editId="4A5E0B98">
            <wp:simplePos x="0" y="0"/>
            <wp:positionH relativeFrom="margin">
              <wp:align>right</wp:align>
            </wp:positionH>
            <wp:positionV relativeFrom="paragraph">
              <wp:posOffset>196850</wp:posOffset>
            </wp:positionV>
            <wp:extent cx="5943600" cy="57283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28335"/>
                    </a:xfrm>
                    <a:prstGeom prst="rect">
                      <a:avLst/>
                    </a:prstGeom>
                  </pic:spPr>
                </pic:pic>
              </a:graphicData>
            </a:graphic>
            <wp14:sizeRelH relativeFrom="page">
              <wp14:pctWidth>0</wp14:pctWidth>
            </wp14:sizeRelH>
            <wp14:sizeRelV relativeFrom="page">
              <wp14:pctHeight>0</wp14:pctHeight>
            </wp14:sizeRelV>
          </wp:anchor>
        </w:drawing>
      </w:r>
    </w:p>
    <w:p w14:paraId="14ACAD95" w14:textId="3F8BDC2F"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3BB0FED0" w14:textId="01265FFB" w:rsidR="008B3D4D" w:rsidRDefault="008B3D4D"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2</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index.php</w:t>
      </w:r>
      <w:proofErr w:type="spellEnd"/>
      <w:r>
        <w:rPr>
          <w:rFonts w:ascii="Arial Narrow" w:eastAsia="Arial Narrow" w:hAnsi="Arial Narrow" w:cs="Arial Narrow"/>
          <w:i/>
          <w:iCs/>
          <w:color w:val="000000"/>
          <w:sz w:val="24"/>
          <w:szCs w:val="24"/>
        </w:rPr>
        <w:t xml:space="preserve"> part 1</w:t>
      </w:r>
    </w:p>
    <w:p w14:paraId="383CE2CC" w14:textId="12D571F2" w:rsidR="008B3D4D" w:rsidRDefault="008B3D4D"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21811AF2" w14:textId="2F105DF9" w:rsidR="008B3D4D" w:rsidRPr="004E4317" w:rsidRDefault="004E4317" w:rsidP="004E4317">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b/>
      </w:r>
      <w:r w:rsidRPr="004E4317">
        <w:rPr>
          <w:rFonts w:ascii="Arial Narrow" w:eastAsia="Arial Narrow" w:hAnsi="Arial Narrow" w:cs="Arial Narrow"/>
          <w:color w:val="000000"/>
          <w:sz w:val="24"/>
          <w:szCs w:val="24"/>
        </w:rPr>
        <w:t>I simply altered several formats and text after copying the code from our professor's tutorial. The user must fill up a form with information such as their first and last names, email address, and contact information. The insert, update, and delete buttons are all located below that.</w:t>
      </w:r>
    </w:p>
    <w:p w14:paraId="47C5547B" w14:textId="7846BEBC" w:rsidR="008B3D4D" w:rsidRDefault="008B3D4D"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4D101A26" w14:textId="7DC7F459" w:rsidR="008B3D4D" w:rsidRDefault="008B3D4D"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7AF604A5" w14:textId="4B1D3A22" w:rsidR="008B3D4D" w:rsidRDefault="008B3D4D"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6C8A109F" w14:textId="51921F48" w:rsidR="008B3D4D" w:rsidRDefault="00122BFC"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Pr>
          <w:noProof/>
        </w:rPr>
        <w:lastRenderedPageBreak/>
        <w:drawing>
          <wp:anchor distT="0" distB="0" distL="114300" distR="114300" simplePos="0" relativeHeight="251661312" behindDoc="0" locked="0" layoutInCell="1" allowOverlap="1" wp14:anchorId="7A1634C2" wp14:editId="0D8563BC">
            <wp:simplePos x="0" y="0"/>
            <wp:positionH relativeFrom="margin">
              <wp:align>right</wp:align>
            </wp:positionH>
            <wp:positionV relativeFrom="paragraph">
              <wp:posOffset>0</wp:posOffset>
            </wp:positionV>
            <wp:extent cx="5943600" cy="4084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14:sizeRelH relativeFrom="page">
              <wp14:pctWidth>0</wp14:pctWidth>
            </wp14:sizeRelH>
            <wp14:sizeRelV relativeFrom="page">
              <wp14:pctHeight>0</wp14:pctHeight>
            </wp14:sizeRelV>
          </wp:anchor>
        </w:drawing>
      </w:r>
    </w:p>
    <w:p w14:paraId="16D28681" w14:textId="62223410" w:rsidR="008B3D4D" w:rsidRDefault="008B3D4D"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2.1</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index.php</w:t>
      </w:r>
      <w:proofErr w:type="spellEnd"/>
      <w:r>
        <w:rPr>
          <w:rFonts w:ascii="Arial Narrow" w:eastAsia="Arial Narrow" w:hAnsi="Arial Narrow" w:cs="Arial Narrow"/>
          <w:i/>
          <w:iCs/>
          <w:color w:val="000000"/>
          <w:sz w:val="24"/>
          <w:szCs w:val="24"/>
        </w:rPr>
        <w:t xml:space="preserve"> part 2</w:t>
      </w:r>
    </w:p>
    <w:p w14:paraId="60EC1814" w14:textId="114B987E" w:rsidR="008302BC" w:rsidRDefault="008302BC"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1C3EA688" w14:textId="58A1F4BB" w:rsidR="008302BC" w:rsidRPr="007B1690" w:rsidRDefault="007B1690" w:rsidP="007B1690">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b/>
      </w:r>
      <w:r w:rsidRPr="007B1690">
        <w:rPr>
          <w:rFonts w:ascii="Arial Narrow" w:eastAsia="Arial Narrow" w:hAnsi="Arial Narrow" w:cs="Arial Narrow"/>
          <w:color w:val="000000"/>
          <w:sz w:val="24"/>
          <w:szCs w:val="24"/>
        </w:rPr>
        <w:t xml:space="preserve">This is an extension of the </w:t>
      </w:r>
      <w:proofErr w:type="spellStart"/>
      <w:r w:rsidRPr="007B1690">
        <w:rPr>
          <w:rFonts w:ascii="Arial Narrow" w:eastAsia="Arial Narrow" w:hAnsi="Arial Narrow" w:cs="Arial Narrow"/>
          <w:color w:val="000000"/>
          <w:sz w:val="24"/>
          <w:szCs w:val="24"/>
        </w:rPr>
        <w:t>index.php</w:t>
      </w:r>
      <w:proofErr w:type="spellEnd"/>
      <w:r w:rsidRPr="007B1690">
        <w:rPr>
          <w:rFonts w:ascii="Arial Narrow" w:eastAsia="Arial Narrow" w:hAnsi="Arial Narrow" w:cs="Arial Narrow"/>
          <w:color w:val="000000"/>
          <w:sz w:val="24"/>
          <w:szCs w:val="24"/>
        </w:rPr>
        <w:t xml:space="preserve"> file. First, the code has static values for each variable, but when PHP is used, it becomes dynamic. The values will now be defended based on user input. PHP will just display the values from the database in the website's interface.</w:t>
      </w:r>
    </w:p>
    <w:p w14:paraId="27A14180" w14:textId="3E792A10" w:rsidR="008302BC" w:rsidRDefault="008302BC"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5B6CC6FD" w14:textId="17FF0315" w:rsidR="008302BC" w:rsidRDefault="008302BC"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5A7D323E" w14:textId="2CE7776E" w:rsidR="008302BC" w:rsidRDefault="008302BC"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058002C5" w14:textId="55B5555C" w:rsidR="008302BC" w:rsidRDefault="008302BC"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0DB18BDD" w14:textId="2863CBD5" w:rsidR="008302BC" w:rsidRDefault="008302BC"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50899E22" w14:textId="26DFE4BF" w:rsidR="008302BC" w:rsidRDefault="008302BC"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52382179" w14:textId="0013300C" w:rsidR="008302BC" w:rsidRDefault="008302BC"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2C0C3C8F" w14:textId="50F95820" w:rsidR="008302BC" w:rsidRDefault="008302BC" w:rsidP="008B3D4D">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738AD39C" w14:textId="4F56D87C"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7C8C3AD0" w14:textId="2AB92737"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C2220F4" w14:textId="2A77EC9F" w:rsidR="00DC3274" w:rsidRDefault="00DC3274"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55BD47BB" w14:textId="5975C512" w:rsidR="008302BC" w:rsidRDefault="008302BC"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6163236" w14:textId="6C90FFF5" w:rsidR="008302BC" w:rsidRDefault="008302BC"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11B838A4" w14:textId="6361AEF0" w:rsidR="008302BC" w:rsidRDefault="008302BC" w:rsidP="00FA11C8">
      <w:pPr>
        <w:pStyle w:val="Normal1"/>
        <w:pBdr>
          <w:top w:val="nil"/>
          <w:left w:val="nil"/>
          <w:bottom w:val="nil"/>
          <w:right w:val="nil"/>
          <w:between w:val="nil"/>
        </w:pBdr>
        <w:jc w:val="both"/>
        <w:rPr>
          <w:rFonts w:ascii="Arial Narrow" w:eastAsia="Arial Narrow" w:hAnsi="Arial Narrow" w:cs="Arial Narrow"/>
          <w:bCs/>
          <w:color w:val="000000"/>
          <w:sz w:val="24"/>
          <w:szCs w:val="24"/>
        </w:rPr>
      </w:pPr>
    </w:p>
    <w:p w14:paraId="20534D8A" w14:textId="0293C1F0" w:rsidR="00DC3274" w:rsidRPr="008302BC" w:rsidRDefault="00122BFC" w:rsidP="008302BC">
      <w:pPr>
        <w:pStyle w:val="Normal1"/>
        <w:pBdr>
          <w:top w:val="nil"/>
          <w:left w:val="nil"/>
          <w:bottom w:val="nil"/>
          <w:right w:val="nil"/>
          <w:between w:val="nil"/>
        </w:pBdr>
        <w:jc w:val="both"/>
        <w:rPr>
          <w:rFonts w:ascii="Arial Narrow" w:eastAsia="Arial Narrow" w:hAnsi="Arial Narrow" w:cs="Arial Narrow"/>
          <w:bCs/>
          <w:color w:val="000000"/>
          <w:sz w:val="24"/>
          <w:szCs w:val="24"/>
        </w:rPr>
      </w:pPr>
      <w:r>
        <w:rPr>
          <w:noProof/>
        </w:rPr>
        <w:lastRenderedPageBreak/>
        <w:drawing>
          <wp:anchor distT="0" distB="0" distL="114300" distR="114300" simplePos="0" relativeHeight="251662336" behindDoc="0" locked="0" layoutInCell="1" allowOverlap="1" wp14:anchorId="0147F8E1" wp14:editId="49B2785A">
            <wp:simplePos x="0" y="0"/>
            <wp:positionH relativeFrom="margin">
              <wp:align>center</wp:align>
            </wp:positionH>
            <wp:positionV relativeFrom="paragraph">
              <wp:posOffset>0</wp:posOffset>
            </wp:positionV>
            <wp:extent cx="5314950" cy="2076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14950" cy="2076450"/>
                    </a:xfrm>
                    <a:prstGeom prst="rect">
                      <a:avLst/>
                    </a:prstGeom>
                  </pic:spPr>
                </pic:pic>
              </a:graphicData>
            </a:graphic>
            <wp14:sizeRelH relativeFrom="page">
              <wp14:pctWidth>0</wp14:pctWidth>
            </wp14:sizeRelH>
            <wp14:sizeRelV relativeFrom="page">
              <wp14:pctHeight>0</wp14:pctHeight>
            </wp14:sizeRelV>
          </wp:anchor>
        </w:drawing>
      </w:r>
    </w:p>
    <w:p w14:paraId="6D45D136" w14:textId="76D7FE4A" w:rsidR="008302BC" w:rsidRDefault="008302BC" w:rsidP="008302BC">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3</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delete.php</w:t>
      </w:r>
      <w:proofErr w:type="spellEnd"/>
      <w:r>
        <w:rPr>
          <w:rFonts w:ascii="Arial Narrow" w:eastAsia="Arial Narrow" w:hAnsi="Arial Narrow" w:cs="Arial Narrow"/>
          <w:i/>
          <w:iCs/>
          <w:color w:val="000000"/>
          <w:sz w:val="24"/>
          <w:szCs w:val="24"/>
        </w:rPr>
        <w:t xml:space="preserve"> </w:t>
      </w:r>
    </w:p>
    <w:p w14:paraId="0429E4BA" w14:textId="3940B15D" w:rsidR="00DC3274" w:rsidRDefault="00DC3274" w:rsidP="00DC3274">
      <w:pPr>
        <w:pStyle w:val="Normal1"/>
        <w:pBdr>
          <w:top w:val="nil"/>
          <w:left w:val="nil"/>
          <w:bottom w:val="nil"/>
          <w:right w:val="nil"/>
          <w:between w:val="nil"/>
        </w:pBdr>
        <w:rPr>
          <w:rFonts w:ascii="Arial Narrow" w:eastAsia="Arial Narrow" w:hAnsi="Arial Narrow" w:cs="Arial Narrow"/>
          <w:color w:val="000000"/>
          <w:sz w:val="24"/>
          <w:szCs w:val="24"/>
        </w:rPr>
      </w:pPr>
    </w:p>
    <w:p w14:paraId="4BE722E1" w14:textId="5DAAD930" w:rsidR="008302BC" w:rsidRDefault="00BF2359" w:rsidP="00BF2359">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b/>
      </w:r>
      <w:r w:rsidRPr="00BF2359">
        <w:rPr>
          <w:rFonts w:ascii="Arial Narrow" w:eastAsia="Arial Narrow" w:hAnsi="Arial Narrow" w:cs="Arial Narrow"/>
          <w:color w:val="000000"/>
          <w:sz w:val="24"/>
          <w:szCs w:val="24"/>
        </w:rPr>
        <w:t>This is the code for deleting an account in the database that will also reflect on the website.</w:t>
      </w:r>
    </w:p>
    <w:p w14:paraId="7D3614CF" w14:textId="7A272960" w:rsidR="008302BC" w:rsidRDefault="008302BC" w:rsidP="00DC3274">
      <w:pPr>
        <w:pStyle w:val="Normal1"/>
        <w:pBdr>
          <w:top w:val="nil"/>
          <w:left w:val="nil"/>
          <w:bottom w:val="nil"/>
          <w:right w:val="nil"/>
          <w:between w:val="nil"/>
        </w:pBdr>
        <w:rPr>
          <w:rFonts w:ascii="Arial Narrow" w:eastAsia="Arial Narrow" w:hAnsi="Arial Narrow" w:cs="Arial Narrow"/>
          <w:color w:val="000000"/>
          <w:sz w:val="24"/>
          <w:szCs w:val="24"/>
        </w:rPr>
      </w:pPr>
      <w:r>
        <w:rPr>
          <w:noProof/>
        </w:rPr>
        <w:drawing>
          <wp:anchor distT="0" distB="0" distL="114300" distR="114300" simplePos="0" relativeHeight="251663360" behindDoc="0" locked="0" layoutInCell="1" allowOverlap="1" wp14:anchorId="30F4AA91" wp14:editId="20E6A642">
            <wp:simplePos x="0" y="0"/>
            <wp:positionH relativeFrom="margin">
              <wp:align>right</wp:align>
            </wp:positionH>
            <wp:positionV relativeFrom="paragraph">
              <wp:posOffset>881380</wp:posOffset>
            </wp:positionV>
            <wp:extent cx="5943600" cy="17868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14:sizeRelH relativeFrom="page">
              <wp14:pctWidth>0</wp14:pctWidth>
            </wp14:sizeRelH>
            <wp14:sizeRelV relativeFrom="page">
              <wp14:pctHeight>0</wp14:pctHeight>
            </wp14:sizeRelV>
          </wp:anchor>
        </w:drawing>
      </w:r>
    </w:p>
    <w:p w14:paraId="4B6B3EF0" w14:textId="240FE037" w:rsidR="008302BC" w:rsidRPr="008302BC" w:rsidRDefault="008302BC" w:rsidP="008302BC">
      <w:pPr>
        <w:rPr>
          <w:rFonts w:eastAsia="Arial Narrow"/>
          <w:lang w:eastAsia="en-US"/>
        </w:rPr>
      </w:pPr>
    </w:p>
    <w:p w14:paraId="1019544F" w14:textId="36C40243" w:rsidR="008302BC" w:rsidRPr="008302BC" w:rsidRDefault="008302BC" w:rsidP="008302BC">
      <w:pPr>
        <w:rPr>
          <w:rFonts w:eastAsia="Arial Narrow"/>
          <w:lang w:eastAsia="en-US"/>
        </w:rPr>
      </w:pPr>
    </w:p>
    <w:p w14:paraId="18979A96" w14:textId="0B122298" w:rsidR="008302BC" w:rsidRPr="008302BC" w:rsidRDefault="008302BC" w:rsidP="008302BC">
      <w:pPr>
        <w:rPr>
          <w:rFonts w:eastAsia="Arial Narrow"/>
          <w:lang w:eastAsia="en-US"/>
        </w:rPr>
      </w:pPr>
    </w:p>
    <w:p w14:paraId="51A82568" w14:textId="3AAFFAC5" w:rsidR="008302BC" w:rsidRPr="008302BC" w:rsidRDefault="008302BC" w:rsidP="008302BC">
      <w:pPr>
        <w:rPr>
          <w:rFonts w:eastAsia="Arial Narrow"/>
          <w:lang w:eastAsia="en-US"/>
        </w:rPr>
      </w:pPr>
    </w:p>
    <w:p w14:paraId="0C34384D" w14:textId="4A60A88E" w:rsidR="008302BC" w:rsidRPr="008302BC" w:rsidRDefault="008302BC" w:rsidP="008302BC">
      <w:pPr>
        <w:rPr>
          <w:rFonts w:eastAsia="Arial Narrow"/>
          <w:lang w:eastAsia="en-US"/>
        </w:rPr>
      </w:pPr>
    </w:p>
    <w:p w14:paraId="199EE28E" w14:textId="7ED5B38E" w:rsidR="008302BC" w:rsidRPr="00BF2359" w:rsidRDefault="008302BC" w:rsidP="00BF2359">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4</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connection.php</w:t>
      </w:r>
      <w:proofErr w:type="spellEnd"/>
    </w:p>
    <w:p w14:paraId="0B8D699E" w14:textId="53D01364" w:rsidR="008302BC" w:rsidRPr="00BF2359" w:rsidRDefault="008302BC" w:rsidP="00BF2359">
      <w:pPr>
        <w:jc w:val="both"/>
        <w:rPr>
          <w:rFonts w:ascii="Arial Narrow" w:eastAsia="Arial Narrow" w:hAnsi="Arial Narrow"/>
          <w:lang w:eastAsia="en-US"/>
        </w:rPr>
      </w:pPr>
    </w:p>
    <w:p w14:paraId="7084BCA4" w14:textId="675642DF" w:rsidR="002F4AB2" w:rsidRPr="00BF2359" w:rsidRDefault="00BF2359" w:rsidP="00BF2359">
      <w:pPr>
        <w:jc w:val="both"/>
        <w:rPr>
          <w:rFonts w:ascii="Arial Narrow" w:eastAsia="Arial Narrow" w:hAnsi="Arial Narrow"/>
          <w:lang w:eastAsia="en-US"/>
        </w:rPr>
      </w:pPr>
      <w:r>
        <w:rPr>
          <w:rFonts w:ascii="Arial Narrow" w:eastAsia="Arial Narrow" w:hAnsi="Arial Narrow"/>
          <w:lang w:eastAsia="en-US"/>
        </w:rPr>
        <w:tab/>
      </w:r>
      <w:r w:rsidRPr="00BF2359">
        <w:rPr>
          <w:rFonts w:ascii="Arial Narrow" w:eastAsia="Arial Narrow" w:hAnsi="Arial Narrow"/>
          <w:lang w:eastAsia="en-US"/>
        </w:rPr>
        <w:t xml:space="preserve">The goal here is to link the website to the localhost. To introduce the connections, the file </w:t>
      </w:r>
      <w:proofErr w:type="spellStart"/>
      <w:r w:rsidRPr="00BF2359">
        <w:rPr>
          <w:rFonts w:ascii="Arial Narrow" w:eastAsia="Arial Narrow" w:hAnsi="Arial Narrow"/>
          <w:lang w:eastAsia="en-US"/>
        </w:rPr>
        <w:t>connection.php</w:t>
      </w:r>
      <w:proofErr w:type="spellEnd"/>
      <w:r w:rsidRPr="00BF2359">
        <w:rPr>
          <w:rFonts w:ascii="Arial Narrow" w:eastAsia="Arial Narrow" w:hAnsi="Arial Narrow"/>
          <w:lang w:eastAsia="en-US"/>
        </w:rPr>
        <w:t xml:space="preserve"> was linked in the </w:t>
      </w:r>
      <w:proofErr w:type="spellStart"/>
      <w:r w:rsidRPr="00BF2359">
        <w:rPr>
          <w:rFonts w:ascii="Arial Narrow" w:eastAsia="Arial Narrow" w:hAnsi="Arial Narrow"/>
          <w:lang w:eastAsia="en-US"/>
        </w:rPr>
        <w:t>index.php</w:t>
      </w:r>
      <w:proofErr w:type="spellEnd"/>
      <w:r w:rsidRPr="00BF2359">
        <w:rPr>
          <w:rFonts w:ascii="Arial Narrow" w:eastAsia="Arial Narrow" w:hAnsi="Arial Narrow"/>
          <w:lang w:eastAsia="en-US"/>
        </w:rPr>
        <w:t xml:space="preserve"> file.</w:t>
      </w:r>
    </w:p>
    <w:p w14:paraId="23DDED7A" w14:textId="13EC33E5" w:rsidR="002F4AB2" w:rsidRDefault="002F4AB2" w:rsidP="008302BC">
      <w:pPr>
        <w:rPr>
          <w:rFonts w:eastAsia="Arial Narrow"/>
          <w:lang w:eastAsia="en-US"/>
        </w:rPr>
      </w:pPr>
    </w:p>
    <w:p w14:paraId="678F921C" w14:textId="09E525AD" w:rsidR="002F4AB2" w:rsidRDefault="002F4AB2" w:rsidP="008302BC">
      <w:pPr>
        <w:rPr>
          <w:rFonts w:eastAsia="Arial Narrow"/>
          <w:lang w:eastAsia="en-US"/>
        </w:rPr>
      </w:pPr>
    </w:p>
    <w:p w14:paraId="36E307BC" w14:textId="3EAC7F61" w:rsidR="002F4AB2" w:rsidRDefault="002F4AB2" w:rsidP="008302BC">
      <w:pPr>
        <w:rPr>
          <w:rFonts w:eastAsia="Arial Narrow"/>
          <w:lang w:eastAsia="en-US"/>
        </w:rPr>
      </w:pPr>
    </w:p>
    <w:p w14:paraId="7A9F7C09" w14:textId="53665044" w:rsidR="002F4AB2" w:rsidRDefault="002F4AB2" w:rsidP="008302BC">
      <w:pPr>
        <w:rPr>
          <w:rFonts w:eastAsia="Arial Narrow"/>
          <w:lang w:eastAsia="en-US"/>
        </w:rPr>
      </w:pPr>
    </w:p>
    <w:p w14:paraId="1722293B" w14:textId="14947ED3" w:rsidR="002F4AB2" w:rsidRDefault="002F4AB2" w:rsidP="008302BC">
      <w:pPr>
        <w:rPr>
          <w:rFonts w:eastAsia="Arial Narrow"/>
          <w:lang w:eastAsia="en-US"/>
        </w:rPr>
      </w:pPr>
    </w:p>
    <w:p w14:paraId="1FD21595" w14:textId="5992C00E" w:rsidR="002F4AB2" w:rsidRDefault="002F4AB2" w:rsidP="008302BC">
      <w:pPr>
        <w:rPr>
          <w:rFonts w:eastAsia="Arial Narrow"/>
          <w:lang w:eastAsia="en-US"/>
        </w:rPr>
      </w:pPr>
    </w:p>
    <w:p w14:paraId="6DDECB80" w14:textId="1731D55A" w:rsidR="002F4AB2" w:rsidRDefault="002F4AB2" w:rsidP="008302BC">
      <w:pPr>
        <w:rPr>
          <w:rFonts w:eastAsia="Arial Narrow"/>
          <w:lang w:eastAsia="en-US"/>
        </w:rPr>
      </w:pPr>
    </w:p>
    <w:p w14:paraId="6DD2AE3E" w14:textId="4673647A" w:rsidR="002F4AB2" w:rsidRDefault="002F4AB2" w:rsidP="008302BC">
      <w:pPr>
        <w:rPr>
          <w:rFonts w:eastAsia="Arial Narrow"/>
          <w:lang w:eastAsia="en-US"/>
        </w:rPr>
      </w:pPr>
    </w:p>
    <w:p w14:paraId="4578C692" w14:textId="4566B2D8" w:rsidR="002F4AB2" w:rsidRDefault="002F4AB2" w:rsidP="008302BC">
      <w:pPr>
        <w:rPr>
          <w:rFonts w:eastAsia="Arial Narrow"/>
          <w:lang w:eastAsia="en-US"/>
        </w:rPr>
      </w:pPr>
    </w:p>
    <w:p w14:paraId="0FE7E037" w14:textId="5A1FCC1D" w:rsidR="002F4AB2" w:rsidRPr="008302BC" w:rsidRDefault="0046087A" w:rsidP="008302BC">
      <w:pPr>
        <w:rPr>
          <w:rFonts w:eastAsia="Arial Narrow"/>
          <w:lang w:eastAsia="en-US"/>
        </w:rPr>
      </w:pPr>
      <w:r>
        <w:rPr>
          <w:noProof/>
        </w:rPr>
        <w:lastRenderedPageBreak/>
        <w:drawing>
          <wp:anchor distT="0" distB="0" distL="114300" distR="114300" simplePos="0" relativeHeight="251664384" behindDoc="0" locked="0" layoutInCell="1" allowOverlap="1" wp14:anchorId="77CD52E8" wp14:editId="16935BA2">
            <wp:simplePos x="0" y="0"/>
            <wp:positionH relativeFrom="margin">
              <wp:align>right</wp:align>
            </wp:positionH>
            <wp:positionV relativeFrom="paragraph">
              <wp:posOffset>0</wp:posOffset>
            </wp:positionV>
            <wp:extent cx="5943600" cy="61849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184900"/>
                    </a:xfrm>
                    <a:prstGeom prst="rect">
                      <a:avLst/>
                    </a:prstGeom>
                  </pic:spPr>
                </pic:pic>
              </a:graphicData>
            </a:graphic>
            <wp14:sizeRelH relativeFrom="page">
              <wp14:pctWidth>0</wp14:pctWidth>
            </wp14:sizeRelH>
            <wp14:sizeRelV relativeFrom="page">
              <wp14:pctHeight>0</wp14:pctHeight>
            </wp14:sizeRelV>
          </wp:anchor>
        </w:drawing>
      </w:r>
    </w:p>
    <w:p w14:paraId="433AC3A0" w14:textId="56BBFA34" w:rsidR="0046087A" w:rsidRDefault="0046087A" w:rsidP="0046087A">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5</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edit.php</w:t>
      </w:r>
      <w:proofErr w:type="spellEnd"/>
      <w:r>
        <w:rPr>
          <w:rFonts w:ascii="Arial Narrow" w:eastAsia="Arial Narrow" w:hAnsi="Arial Narrow" w:cs="Arial Narrow"/>
          <w:i/>
          <w:iCs/>
          <w:color w:val="000000"/>
          <w:sz w:val="24"/>
          <w:szCs w:val="24"/>
        </w:rPr>
        <w:t xml:space="preserve"> part 1</w:t>
      </w:r>
    </w:p>
    <w:p w14:paraId="047A6EA4" w14:textId="67F34392" w:rsidR="00FA0971" w:rsidRDefault="00FA0971" w:rsidP="0046087A">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7A742881" w14:textId="47DDE3C2" w:rsidR="00FA0971" w:rsidRPr="00BF2359" w:rsidRDefault="00BF2359" w:rsidP="00BF2359">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i/>
          <w:iCs/>
          <w:color w:val="000000"/>
          <w:sz w:val="24"/>
          <w:szCs w:val="24"/>
        </w:rPr>
        <w:tab/>
      </w:r>
      <w:r w:rsidRPr="00BF2359">
        <w:rPr>
          <w:rFonts w:ascii="Arial Narrow" w:eastAsia="Arial Narrow" w:hAnsi="Arial Narrow" w:cs="Arial Narrow"/>
          <w:color w:val="000000"/>
          <w:sz w:val="24"/>
          <w:szCs w:val="24"/>
        </w:rPr>
        <w:t xml:space="preserve">This is the editing section, where I just duplicated the </w:t>
      </w:r>
      <w:proofErr w:type="spellStart"/>
      <w:r w:rsidRPr="00BF2359">
        <w:rPr>
          <w:rFonts w:ascii="Arial Narrow" w:eastAsia="Arial Narrow" w:hAnsi="Arial Narrow" w:cs="Arial Narrow"/>
          <w:color w:val="000000"/>
          <w:sz w:val="24"/>
          <w:szCs w:val="24"/>
        </w:rPr>
        <w:t>index.php</w:t>
      </w:r>
      <w:proofErr w:type="spellEnd"/>
      <w:r w:rsidRPr="00BF2359">
        <w:rPr>
          <w:rFonts w:ascii="Arial Narrow" w:eastAsia="Arial Narrow" w:hAnsi="Arial Narrow" w:cs="Arial Narrow"/>
          <w:color w:val="000000"/>
          <w:sz w:val="24"/>
          <w:szCs w:val="24"/>
        </w:rPr>
        <w:t xml:space="preserve"> code block and eliminated some features because this is a new website. When a user hits the Update button, a new page appears, allowing them to edit the account they want to change.</w:t>
      </w:r>
    </w:p>
    <w:p w14:paraId="7F199E83" w14:textId="14E2FA3C" w:rsidR="00FA0971" w:rsidRDefault="00FA0971" w:rsidP="0046087A">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62A67FF9" w14:textId="28886BCB" w:rsidR="00FA0971" w:rsidRDefault="00FA0971" w:rsidP="0046087A">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149C19A6" w14:textId="4390B30C" w:rsidR="00FA0971" w:rsidRDefault="00FA0971" w:rsidP="0046087A">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2131A09D" w14:textId="77777777" w:rsidR="00FA0971" w:rsidRDefault="00FA0971" w:rsidP="0046087A">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29F4A516" w14:textId="035F1B7C" w:rsidR="008302BC" w:rsidRPr="008302BC" w:rsidRDefault="00122BFC" w:rsidP="008302BC">
      <w:pPr>
        <w:rPr>
          <w:rFonts w:eastAsia="Arial Narrow"/>
          <w:lang w:eastAsia="en-US"/>
        </w:rPr>
      </w:pPr>
      <w:r>
        <w:rPr>
          <w:noProof/>
        </w:rPr>
        <w:lastRenderedPageBreak/>
        <w:drawing>
          <wp:anchor distT="0" distB="0" distL="114300" distR="114300" simplePos="0" relativeHeight="251665408" behindDoc="0" locked="0" layoutInCell="1" allowOverlap="1" wp14:anchorId="1F2FEB77" wp14:editId="2DC1EAF2">
            <wp:simplePos x="0" y="0"/>
            <wp:positionH relativeFrom="margin">
              <wp:align>center</wp:align>
            </wp:positionH>
            <wp:positionV relativeFrom="paragraph">
              <wp:posOffset>0</wp:posOffset>
            </wp:positionV>
            <wp:extent cx="5743575" cy="32861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43575" cy="3286125"/>
                    </a:xfrm>
                    <a:prstGeom prst="rect">
                      <a:avLst/>
                    </a:prstGeom>
                  </pic:spPr>
                </pic:pic>
              </a:graphicData>
            </a:graphic>
            <wp14:sizeRelH relativeFrom="page">
              <wp14:pctWidth>0</wp14:pctWidth>
            </wp14:sizeRelH>
            <wp14:sizeRelV relativeFrom="page">
              <wp14:pctHeight>0</wp14:pctHeight>
            </wp14:sizeRelV>
          </wp:anchor>
        </w:drawing>
      </w:r>
    </w:p>
    <w:p w14:paraId="70C207C9" w14:textId="7948ADAE" w:rsidR="00FA0971" w:rsidRDefault="00FA0971" w:rsidP="00FA0971">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5.1</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edit.php</w:t>
      </w:r>
      <w:proofErr w:type="spellEnd"/>
      <w:r>
        <w:rPr>
          <w:rFonts w:ascii="Arial Narrow" w:eastAsia="Arial Narrow" w:hAnsi="Arial Narrow" w:cs="Arial Narrow"/>
          <w:i/>
          <w:iCs/>
          <w:color w:val="000000"/>
          <w:sz w:val="24"/>
          <w:szCs w:val="24"/>
        </w:rPr>
        <w:t xml:space="preserve"> part 2</w:t>
      </w:r>
    </w:p>
    <w:p w14:paraId="7BFF229F" w14:textId="536FA0FB" w:rsidR="008302BC" w:rsidRDefault="008302BC" w:rsidP="008302BC">
      <w:pPr>
        <w:rPr>
          <w:rFonts w:eastAsia="Arial Narrow"/>
          <w:lang w:eastAsia="en-US"/>
        </w:rPr>
      </w:pPr>
    </w:p>
    <w:p w14:paraId="7C7FA51B" w14:textId="47EDFA8A" w:rsidR="00F9592E" w:rsidRDefault="00F9592E" w:rsidP="008302BC">
      <w:pPr>
        <w:rPr>
          <w:rFonts w:eastAsia="Arial Narrow"/>
          <w:lang w:eastAsia="en-US"/>
        </w:rPr>
      </w:pPr>
    </w:p>
    <w:p w14:paraId="0FB1522F" w14:textId="4024498E" w:rsidR="00F9592E" w:rsidRPr="00260DC1" w:rsidRDefault="00260DC1" w:rsidP="00260DC1">
      <w:pPr>
        <w:jc w:val="both"/>
        <w:rPr>
          <w:rFonts w:ascii="Arial Narrow" w:eastAsia="Arial Narrow" w:hAnsi="Arial Narrow"/>
          <w:lang w:eastAsia="en-US"/>
        </w:rPr>
      </w:pPr>
      <w:r>
        <w:rPr>
          <w:rFonts w:ascii="Arial Narrow" w:eastAsia="Arial Narrow" w:hAnsi="Arial Narrow"/>
          <w:lang w:eastAsia="en-US"/>
        </w:rPr>
        <w:tab/>
      </w:r>
      <w:r w:rsidRPr="00260DC1">
        <w:rPr>
          <w:rFonts w:ascii="Arial Narrow" w:eastAsia="Arial Narrow" w:hAnsi="Arial Narrow"/>
          <w:lang w:eastAsia="en-US"/>
        </w:rPr>
        <w:t>This is the second step of the editing process. The PHP code below is for changing database data, and the revised information will appear on the website so that the user can view the changes.</w:t>
      </w:r>
    </w:p>
    <w:p w14:paraId="48AD01C0" w14:textId="3028F061" w:rsidR="00F9592E" w:rsidRDefault="00F9592E" w:rsidP="008302BC">
      <w:pPr>
        <w:rPr>
          <w:rFonts w:eastAsia="Arial Narrow"/>
          <w:lang w:eastAsia="en-US"/>
        </w:rPr>
      </w:pPr>
    </w:p>
    <w:p w14:paraId="2D9A739C" w14:textId="1951EE42" w:rsidR="00F9592E" w:rsidRDefault="00F9592E" w:rsidP="008302BC">
      <w:pPr>
        <w:rPr>
          <w:rFonts w:eastAsia="Arial Narrow"/>
          <w:lang w:eastAsia="en-US"/>
        </w:rPr>
      </w:pPr>
    </w:p>
    <w:p w14:paraId="772E117F" w14:textId="3D6225D4" w:rsidR="00F9592E" w:rsidRDefault="00F9592E" w:rsidP="008302BC">
      <w:pPr>
        <w:rPr>
          <w:rFonts w:eastAsia="Arial Narrow"/>
          <w:lang w:eastAsia="en-US"/>
        </w:rPr>
      </w:pPr>
    </w:p>
    <w:p w14:paraId="7952170B" w14:textId="5D4B09D0" w:rsidR="00F9592E" w:rsidRDefault="00F9592E" w:rsidP="008302BC">
      <w:pPr>
        <w:rPr>
          <w:rFonts w:eastAsia="Arial Narrow"/>
          <w:lang w:eastAsia="en-US"/>
        </w:rPr>
      </w:pPr>
    </w:p>
    <w:p w14:paraId="22C4647B" w14:textId="634F7615" w:rsidR="00F9592E" w:rsidRDefault="00F9592E" w:rsidP="008302BC">
      <w:pPr>
        <w:rPr>
          <w:rFonts w:eastAsia="Arial Narrow"/>
          <w:lang w:eastAsia="en-US"/>
        </w:rPr>
      </w:pPr>
    </w:p>
    <w:p w14:paraId="7A71F4B1" w14:textId="00C52E2E" w:rsidR="00F9592E" w:rsidRDefault="00F9592E" w:rsidP="008302BC">
      <w:pPr>
        <w:rPr>
          <w:rFonts w:eastAsia="Arial Narrow"/>
          <w:lang w:eastAsia="en-US"/>
        </w:rPr>
      </w:pPr>
    </w:p>
    <w:p w14:paraId="27894233" w14:textId="57BD6DCD" w:rsidR="00F9592E" w:rsidRDefault="00F9592E" w:rsidP="008302BC">
      <w:pPr>
        <w:rPr>
          <w:rFonts w:eastAsia="Arial Narrow"/>
          <w:lang w:eastAsia="en-US"/>
        </w:rPr>
      </w:pPr>
    </w:p>
    <w:p w14:paraId="192A3D8F" w14:textId="04885E49" w:rsidR="00F9592E" w:rsidRDefault="00F9592E" w:rsidP="008302BC">
      <w:pPr>
        <w:rPr>
          <w:rFonts w:eastAsia="Arial Narrow"/>
          <w:lang w:eastAsia="en-US"/>
        </w:rPr>
      </w:pPr>
    </w:p>
    <w:p w14:paraId="7E95C6FF" w14:textId="5300127B" w:rsidR="00F9592E" w:rsidRDefault="00F9592E" w:rsidP="008302BC">
      <w:pPr>
        <w:rPr>
          <w:rFonts w:eastAsia="Arial Narrow"/>
          <w:lang w:eastAsia="en-US"/>
        </w:rPr>
      </w:pPr>
    </w:p>
    <w:p w14:paraId="44D1DD9D" w14:textId="422F9D36" w:rsidR="00F9592E" w:rsidRDefault="00F9592E" w:rsidP="008302BC">
      <w:pPr>
        <w:rPr>
          <w:rFonts w:eastAsia="Arial Narrow"/>
          <w:lang w:eastAsia="en-US"/>
        </w:rPr>
      </w:pPr>
    </w:p>
    <w:p w14:paraId="37AEFDE7" w14:textId="4F4F663A" w:rsidR="00F9592E" w:rsidRDefault="00F9592E" w:rsidP="008302BC">
      <w:pPr>
        <w:rPr>
          <w:rFonts w:eastAsia="Arial Narrow"/>
          <w:lang w:eastAsia="en-US"/>
        </w:rPr>
      </w:pPr>
    </w:p>
    <w:p w14:paraId="34119AB5" w14:textId="2268F137" w:rsidR="00F9592E" w:rsidRDefault="00F9592E" w:rsidP="008302BC">
      <w:pPr>
        <w:rPr>
          <w:rFonts w:eastAsia="Arial Narrow"/>
          <w:lang w:eastAsia="en-US"/>
        </w:rPr>
      </w:pPr>
    </w:p>
    <w:p w14:paraId="2EFA8E31" w14:textId="5D2DC504" w:rsidR="00F9592E" w:rsidRDefault="00F9592E" w:rsidP="008302BC">
      <w:pPr>
        <w:rPr>
          <w:rFonts w:eastAsia="Arial Narrow"/>
          <w:lang w:eastAsia="en-US"/>
        </w:rPr>
      </w:pPr>
    </w:p>
    <w:p w14:paraId="3FEC14C7" w14:textId="5EE5E677" w:rsidR="00F9592E" w:rsidRDefault="00F9592E" w:rsidP="008302BC">
      <w:pPr>
        <w:rPr>
          <w:rFonts w:eastAsia="Arial Narrow"/>
          <w:lang w:eastAsia="en-US"/>
        </w:rPr>
      </w:pPr>
    </w:p>
    <w:p w14:paraId="34C74AB5" w14:textId="5C89D5AC" w:rsidR="00F9592E" w:rsidRDefault="00F9592E" w:rsidP="008302BC">
      <w:pPr>
        <w:rPr>
          <w:rFonts w:eastAsia="Arial Narrow"/>
          <w:lang w:eastAsia="en-US"/>
        </w:rPr>
      </w:pPr>
    </w:p>
    <w:p w14:paraId="2ED7121C" w14:textId="0BDE81DC" w:rsidR="00F9592E" w:rsidRDefault="00F9592E" w:rsidP="008302BC">
      <w:pPr>
        <w:rPr>
          <w:rFonts w:eastAsia="Arial Narrow"/>
          <w:lang w:eastAsia="en-US"/>
        </w:rPr>
      </w:pPr>
    </w:p>
    <w:p w14:paraId="7228858C" w14:textId="179847A5" w:rsidR="00F9592E" w:rsidRDefault="00F9592E" w:rsidP="008302BC">
      <w:pPr>
        <w:rPr>
          <w:rFonts w:eastAsia="Arial Narrow"/>
          <w:lang w:eastAsia="en-US"/>
        </w:rPr>
      </w:pPr>
    </w:p>
    <w:p w14:paraId="643167DC" w14:textId="3ED8AEC4" w:rsidR="00F9592E" w:rsidRDefault="00F9592E" w:rsidP="00F9592E">
      <w:pPr>
        <w:pStyle w:val="Normal1"/>
        <w:pBdr>
          <w:top w:val="nil"/>
          <w:left w:val="nil"/>
          <w:bottom w:val="nil"/>
          <w:right w:val="nil"/>
          <w:between w:val="nil"/>
        </w:pBdr>
        <w:jc w:val="both"/>
        <w:rPr>
          <w:rFonts w:ascii="Arial Narrow" w:eastAsia="Arial Narrow" w:hAnsi="Arial Narrow" w:cs="Arial Narrow"/>
          <w:b/>
          <w:bCs/>
          <w:color w:val="000000"/>
          <w:sz w:val="24"/>
          <w:szCs w:val="24"/>
        </w:rPr>
      </w:pPr>
      <w:r>
        <w:rPr>
          <w:noProof/>
        </w:rPr>
        <w:lastRenderedPageBreak/>
        <w:drawing>
          <wp:anchor distT="0" distB="0" distL="114300" distR="114300" simplePos="0" relativeHeight="251666432" behindDoc="0" locked="0" layoutInCell="1" allowOverlap="1" wp14:anchorId="68BE6054" wp14:editId="19B55E69">
            <wp:simplePos x="0" y="0"/>
            <wp:positionH relativeFrom="margin">
              <wp:align>right</wp:align>
            </wp:positionH>
            <wp:positionV relativeFrom="paragraph">
              <wp:posOffset>361950</wp:posOffset>
            </wp:positionV>
            <wp:extent cx="5943600" cy="3343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Pr="00F9592E">
        <w:rPr>
          <w:rFonts w:ascii="Arial Narrow" w:eastAsia="Arial Narrow" w:hAnsi="Arial Narrow" w:cs="Arial Narrow"/>
          <w:b/>
          <w:bCs/>
          <w:color w:val="000000"/>
          <w:sz w:val="24"/>
          <w:szCs w:val="24"/>
        </w:rPr>
        <w:t>Sample Output:</w:t>
      </w:r>
    </w:p>
    <w:p w14:paraId="4824EE6C" w14:textId="0394987B" w:rsidR="00F9592E" w:rsidRDefault="00F9592E" w:rsidP="00F9592E">
      <w:pPr>
        <w:pStyle w:val="Normal1"/>
        <w:pBdr>
          <w:top w:val="nil"/>
          <w:left w:val="nil"/>
          <w:bottom w:val="nil"/>
          <w:right w:val="nil"/>
          <w:between w:val="nil"/>
        </w:pBdr>
        <w:jc w:val="both"/>
        <w:rPr>
          <w:rFonts w:ascii="Arial Narrow" w:eastAsia="Arial Narrow" w:hAnsi="Arial Narrow" w:cs="Arial Narrow"/>
          <w:b/>
          <w:bCs/>
          <w:color w:val="000000"/>
          <w:sz w:val="24"/>
          <w:szCs w:val="24"/>
        </w:rPr>
      </w:pPr>
    </w:p>
    <w:p w14:paraId="3CDAE244" w14:textId="2EAD0655" w:rsidR="00F9592E" w:rsidRPr="00F9592E" w:rsidRDefault="00F9592E" w:rsidP="00F9592E">
      <w:pPr>
        <w:pStyle w:val="Normal1"/>
        <w:pBdr>
          <w:top w:val="nil"/>
          <w:left w:val="nil"/>
          <w:bottom w:val="nil"/>
          <w:right w:val="nil"/>
          <w:between w:val="nil"/>
        </w:pBdr>
        <w:jc w:val="both"/>
        <w:rPr>
          <w:rFonts w:ascii="Arial Narrow" w:eastAsia="Arial Narrow" w:hAnsi="Arial Narrow" w:cs="Arial Narrow"/>
          <w:b/>
          <w:bCs/>
          <w:color w:val="000000"/>
          <w:sz w:val="24"/>
          <w:szCs w:val="24"/>
        </w:rPr>
      </w:pPr>
    </w:p>
    <w:p w14:paraId="435C71CD" w14:textId="0B5E1BF5" w:rsidR="00F9592E" w:rsidRDefault="00F9592E" w:rsidP="00F9592E">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6</w:t>
      </w:r>
      <w:r w:rsidRPr="00FA11C8">
        <w:rPr>
          <w:rFonts w:ascii="Arial Narrow" w:eastAsia="Arial Narrow" w:hAnsi="Arial Narrow" w:cs="Arial Narrow"/>
          <w:i/>
          <w:iCs/>
          <w:color w:val="000000"/>
          <w:sz w:val="24"/>
          <w:szCs w:val="24"/>
        </w:rPr>
        <w:t xml:space="preserve">. </w:t>
      </w:r>
      <w:r>
        <w:rPr>
          <w:rFonts w:ascii="Arial Narrow" w:eastAsia="Arial Narrow" w:hAnsi="Arial Narrow" w:cs="Arial Narrow"/>
          <w:i/>
          <w:iCs/>
          <w:color w:val="000000"/>
          <w:sz w:val="24"/>
          <w:szCs w:val="24"/>
        </w:rPr>
        <w:t>The Final Output</w:t>
      </w:r>
      <w:r w:rsidR="00235EB8">
        <w:rPr>
          <w:rFonts w:ascii="Arial Narrow" w:eastAsia="Arial Narrow" w:hAnsi="Arial Narrow" w:cs="Arial Narrow"/>
          <w:i/>
          <w:iCs/>
          <w:color w:val="000000"/>
          <w:sz w:val="24"/>
          <w:szCs w:val="24"/>
        </w:rPr>
        <w:br/>
      </w:r>
    </w:p>
    <w:p w14:paraId="0DA092EE" w14:textId="2D90294A" w:rsidR="00F9592E" w:rsidRDefault="00235EB8" w:rsidP="00235EB8">
      <w:pPr>
        <w:jc w:val="both"/>
        <w:rPr>
          <w:rFonts w:ascii="Arial Narrow" w:eastAsia="Arial Narrow" w:hAnsi="Arial Narrow"/>
          <w:lang w:eastAsia="en-US"/>
        </w:rPr>
      </w:pPr>
      <w:r>
        <w:rPr>
          <w:rFonts w:ascii="Arial Narrow" w:eastAsia="Arial Narrow" w:hAnsi="Arial Narrow"/>
          <w:lang w:eastAsia="en-US"/>
        </w:rPr>
        <w:tab/>
      </w:r>
      <w:r w:rsidRPr="00235EB8">
        <w:rPr>
          <w:rFonts w:ascii="Arial Narrow" w:eastAsia="Arial Narrow" w:hAnsi="Arial Narrow"/>
          <w:lang w:eastAsia="en-US"/>
        </w:rPr>
        <w:t>This is the result of following all of the procedures offered by our professor. In the database, I was able to insert, edit, and delete a specific account.</w:t>
      </w:r>
    </w:p>
    <w:p w14:paraId="0E8CD6A0" w14:textId="4C126A54" w:rsidR="00934F26" w:rsidRDefault="00934F26" w:rsidP="00235EB8">
      <w:pPr>
        <w:jc w:val="both"/>
        <w:rPr>
          <w:rFonts w:ascii="Arial Narrow" w:eastAsia="Arial Narrow" w:hAnsi="Arial Narrow"/>
          <w:lang w:eastAsia="en-US"/>
        </w:rPr>
      </w:pPr>
    </w:p>
    <w:p w14:paraId="7985E6D0" w14:textId="20F4B2A6" w:rsidR="00934F26" w:rsidRDefault="00934F26" w:rsidP="00235EB8">
      <w:pPr>
        <w:jc w:val="both"/>
        <w:rPr>
          <w:rFonts w:ascii="Arial Narrow" w:eastAsia="Arial Narrow" w:hAnsi="Arial Narrow"/>
          <w:lang w:eastAsia="en-US"/>
        </w:rPr>
      </w:pPr>
    </w:p>
    <w:p w14:paraId="66765229" w14:textId="65209EFB" w:rsidR="00934F26" w:rsidRDefault="00934F26" w:rsidP="00235EB8">
      <w:pPr>
        <w:jc w:val="both"/>
        <w:rPr>
          <w:rFonts w:ascii="Arial Narrow" w:eastAsia="Arial Narrow" w:hAnsi="Arial Narrow"/>
          <w:lang w:eastAsia="en-US"/>
        </w:rPr>
      </w:pPr>
    </w:p>
    <w:p w14:paraId="2F7FFB98" w14:textId="5BE3CC16" w:rsidR="00526A72" w:rsidRDefault="00526A72" w:rsidP="00235EB8">
      <w:pPr>
        <w:jc w:val="both"/>
        <w:rPr>
          <w:rFonts w:ascii="Arial Narrow" w:eastAsia="Arial Narrow" w:hAnsi="Arial Narrow"/>
          <w:lang w:eastAsia="en-US"/>
        </w:rPr>
      </w:pPr>
    </w:p>
    <w:p w14:paraId="4D1947FA" w14:textId="5DEB0F72" w:rsidR="00526A72" w:rsidRDefault="00526A72" w:rsidP="00235EB8">
      <w:pPr>
        <w:jc w:val="both"/>
        <w:rPr>
          <w:rFonts w:ascii="Arial Narrow" w:eastAsia="Arial Narrow" w:hAnsi="Arial Narrow"/>
          <w:lang w:eastAsia="en-US"/>
        </w:rPr>
      </w:pPr>
    </w:p>
    <w:p w14:paraId="1DBC6926" w14:textId="601A9D63" w:rsidR="00526A72" w:rsidRDefault="00526A72" w:rsidP="00235EB8">
      <w:pPr>
        <w:jc w:val="both"/>
        <w:rPr>
          <w:rFonts w:ascii="Arial Narrow" w:eastAsia="Arial Narrow" w:hAnsi="Arial Narrow"/>
          <w:lang w:eastAsia="en-US"/>
        </w:rPr>
      </w:pPr>
    </w:p>
    <w:p w14:paraId="7814BCD9" w14:textId="4E9DC186" w:rsidR="00526A72" w:rsidRDefault="00526A72" w:rsidP="00235EB8">
      <w:pPr>
        <w:jc w:val="both"/>
        <w:rPr>
          <w:rFonts w:ascii="Arial Narrow" w:eastAsia="Arial Narrow" w:hAnsi="Arial Narrow"/>
          <w:lang w:eastAsia="en-US"/>
        </w:rPr>
      </w:pPr>
    </w:p>
    <w:p w14:paraId="151612B7" w14:textId="0AD8B294" w:rsidR="00526A72" w:rsidRDefault="00526A72" w:rsidP="00235EB8">
      <w:pPr>
        <w:jc w:val="both"/>
        <w:rPr>
          <w:rFonts w:ascii="Arial Narrow" w:eastAsia="Arial Narrow" w:hAnsi="Arial Narrow"/>
          <w:lang w:eastAsia="en-US"/>
        </w:rPr>
      </w:pPr>
    </w:p>
    <w:p w14:paraId="36477ECE" w14:textId="6FD870A9" w:rsidR="00526A72" w:rsidRDefault="00526A72" w:rsidP="00235EB8">
      <w:pPr>
        <w:jc w:val="both"/>
        <w:rPr>
          <w:rFonts w:ascii="Arial Narrow" w:eastAsia="Arial Narrow" w:hAnsi="Arial Narrow"/>
          <w:lang w:eastAsia="en-US"/>
        </w:rPr>
      </w:pPr>
    </w:p>
    <w:p w14:paraId="5D66FCB4" w14:textId="52F9623A" w:rsidR="00526A72" w:rsidRDefault="00526A72" w:rsidP="00235EB8">
      <w:pPr>
        <w:jc w:val="both"/>
        <w:rPr>
          <w:rFonts w:ascii="Arial Narrow" w:eastAsia="Arial Narrow" w:hAnsi="Arial Narrow"/>
          <w:lang w:eastAsia="en-US"/>
        </w:rPr>
      </w:pPr>
    </w:p>
    <w:p w14:paraId="443A26EF" w14:textId="05F46CD4" w:rsidR="00526A72" w:rsidRDefault="00526A72" w:rsidP="00235EB8">
      <w:pPr>
        <w:jc w:val="both"/>
        <w:rPr>
          <w:rFonts w:ascii="Arial Narrow" w:eastAsia="Arial Narrow" w:hAnsi="Arial Narrow"/>
          <w:lang w:eastAsia="en-US"/>
        </w:rPr>
      </w:pPr>
    </w:p>
    <w:p w14:paraId="0CFFB7DE" w14:textId="493D71A0" w:rsidR="00526A72" w:rsidRDefault="00526A72" w:rsidP="00235EB8">
      <w:pPr>
        <w:jc w:val="both"/>
        <w:rPr>
          <w:rFonts w:ascii="Arial Narrow" w:eastAsia="Arial Narrow" w:hAnsi="Arial Narrow"/>
          <w:lang w:eastAsia="en-US"/>
        </w:rPr>
      </w:pPr>
    </w:p>
    <w:p w14:paraId="553CE6E2" w14:textId="1C724B30" w:rsidR="00526A72" w:rsidRDefault="00526A72" w:rsidP="00235EB8">
      <w:pPr>
        <w:jc w:val="both"/>
        <w:rPr>
          <w:rFonts w:ascii="Arial Narrow" w:eastAsia="Arial Narrow" w:hAnsi="Arial Narrow"/>
          <w:lang w:eastAsia="en-US"/>
        </w:rPr>
      </w:pPr>
    </w:p>
    <w:p w14:paraId="67BB372B" w14:textId="14405872" w:rsidR="00526A72" w:rsidRDefault="00526A72" w:rsidP="00235EB8">
      <w:pPr>
        <w:jc w:val="both"/>
        <w:rPr>
          <w:rFonts w:ascii="Arial Narrow" w:eastAsia="Arial Narrow" w:hAnsi="Arial Narrow"/>
          <w:lang w:eastAsia="en-US"/>
        </w:rPr>
      </w:pPr>
    </w:p>
    <w:p w14:paraId="2547FC92" w14:textId="77777777" w:rsidR="00526A72" w:rsidRDefault="00526A72" w:rsidP="00235EB8">
      <w:pPr>
        <w:jc w:val="both"/>
        <w:rPr>
          <w:rFonts w:ascii="Arial Narrow" w:eastAsia="Arial Narrow" w:hAnsi="Arial Narrow"/>
          <w:lang w:eastAsia="en-US"/>
        </w:rPr>
      </w:pPr>
      <w:bookmarkStart w:id="0" w:name="_GoBack"/>
      <w:bookmarkEnd w:id="0"/>
    </w:p>
    <w:p w14:paraId="6D18EB68" w14:textId="77777777" w:rsidR="00934F26" w:rsidRPr="00934F26" w:rsidRDefault="00934F26" w:rsidP="00934F26">
      <w:pPr>
        <w:pStyle w:val="NormalWeb"/>
        <w:shd w:val="clear" w:color="auto" w:fill="FFFFFF"/>
        <w:spacing w:before="180" w:beforeAutospacing="0" w:after="0" w:afterAutospacing="0"/>
        <w:rPr>
          <w:rFonts w:ascii="Arial Narrow" w:hAnsi="Arial Narrow"/>
          <w:b/>
          <w:bCs/>
        </w:rPr>
      </w:pPr>
      <w:r w:rsidRPr="00934F26">
        <w:rPr>
          <w:rFonts w:ascii="Arial Narrow" w:hAnsi="Arial Narrow"/>
          <w:b/>
          <w:bCs/>
        </w:rPr>
        <w:t>Honor Pledge</w:t>
      </w:r>
    </w:p>
    <w:p w14:paraId="700BE971" w14:textId="77777777" w:rsidR="00934F26" w:rsidRPr="00934F26" w:rsidRDefault="00934F26" w:rsidP="00934F26">
      <w:pPr>
        <w:pStyle w:val="NormalWeb"/>
        <w:shd w:val="clear" w:color="auto" w:fill="FFFFFF"/>
        <w:spacing w:before="180" w:beforeAutospacing="0" w:after="0" w:afterAutospacing="0"/>
        <w:rPr>
          <w:rFonts w:ascii="Arial Narrow" w:hAnsi="Arial Narrow"/>
        </w:rPr>
      </w:pPr>
      <w:r w:rsidRPr="00934F26">
        <w:rPr>
          <w:rFonts w:ascii="Arial Narrow" w:hAnsi="Arial Narrow"/>
        </w:rPr>
        <w:t>“I affirm that I have not given or received any unauthorized help on this assignment, and that this work is my own.”</w:t>
      </w:r>
    </w:p>
    <w:p w14:paraId="3F50392A" w14:textId="77777777" w:rsidR="00934F26" w:rsidRPr="00235EB8" w:rsidRDefault="00934F26" w:rsidP="00235EB8">
      <w:pPr>
        <w:jc w:val="both"/>
        <w:rPr>
          <w:rFonts w:ascii="Arial Narrow" w:eastAsia="Arial Narrow" w:hAnsi="Arial Narrow"/>
          <w:lang w:eastAsia="en-US"/>
        </w:rPr>
      </w:pPr>
    </w:p>
    <w:sectPr w:rsidR="00934F26" w:rsidRPr="00235EB8" w:rsidSect="00DC3274">
      <w:type w:val="continuous"/>
      <w:pgSz w:w="12240" w:h="15840"/>
      <w:pgMar w:top="1440" w:right="1440" w:bottom="1440" w:left="1440" w:header="720" w:footer="720" w:gutter="0"/>
      <w:cols w:space="72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pStyle w:val="Heading1"/>
      <w:lvlText w:val="-"/>
      <w:lvlJc w:val="left"/>
      <w:pPr>
        <w:tabs>
          <w:tab w:val="num" w:pos="0"/>
        </w:tabs>
        <w:ind w:left="720" w:hanging="360"/>
      </w:pPr>
      <w:rPr>
        <w:rFonts w:ascii="Arial Narrow" w:hAnsi="Arial Narrow" w:cs="Arial Narrow"/>
      </w:rPr>
    </w:lvl>
    <w:lvl w:ilvl="1">
      <w:start w:val="1"/>
      <w:numFmt w:val="bullet"/>
      <w:lvlText w:val="o"/>
      <w:lvlJc w:val="left"/>
      <w:pPr>
        <w:tabs>
          <w:tab w:val="num" w:pos="0"/>
        </w:tabs>
        <w:ind w:left="1440" w:hanging="360"/>
      </w:pPr>
      <w:rPr>
        <w:rFonts w:ascii="Courier New" w:hAnsi="Courier New" w:cs="Courier New"/>
      </w:rPr>
    </w:lvl>
    <w:lvl w:ilvl="2">
      <w:start w:val="1"/>
      <w:numFmt w:val="bullet"/>
      <w:pStyle w:val="Heading3"/>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00000003"/>
    <w:name w:val="WW8Num26"/>
    <w:lvl w:ilvl="0">
      <w:start w:val="1"/>
      <w:numFmt w:val="bullet"/>
      <w:lvlText w:val=""/>
      <w:lvlJc w:val="left"/>
      <w:pPr>
        <w:tabs>
          <w:tab w:val="num" w:pos="0"/>
        </w:tabs>
        <w:ind w:left="720" w:hanging="360"/>
      </w:pPr>
      <w:rPr>
        <w:rFonts w:ascii="Symbol" w:hAnsi="Symbol" w:cs="Symbol" w:hint="default"/>
        <w:lang w:val="en"/>
      </w:rPr>
    </w:lvl>
  </w:abstractNum>
  <w:abstractNum w:abstractNumId="3" w15:restartNumberingAfterBreak="0">
    <w:nsid w:val="09693548"/>
    <w:multiLevelType w:val="hybridMultilevel"/>
    <w:tmpl w:val="F0186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853B5"/>
    <w:multiLevelType w:val="hybridMultilevel"/>
    <w:tmpl w:val="0F06C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BF4FBD"/>
    <w:multiLevelType w:val="multilevel"/>
    <w:tmpl w:val="AC4A3832"/>
    <w:lvl w:ilvl="0">
      <w:start w:val="1"/>
      <w:numFmt w:val="bullet"/>
      <w:lvlText w:val="-"/>
      <w:lvlJc w:val="left"/>
      <w:pPr>
        <w:ind w:left="720" w:hanging="360"/>
      </w:pPr>
      <w:rPr>
        <w:rFonts w:ascii="Arial Narrow" w:eastAsia="Arial Narrow" w:hAnsi="Arial Narrow" w:cs="Arial Narro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DA10810"/>
    <w:multiLevelType w:val="hybridMultilevel"/>
    <w:tmpl w:val="FD60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54FCE"/>
    <w:multiLevelType w:val="multilevel"/>
    <w:tmpl w:val="95404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1D1002"/>
    <w:multiLevelType w:val="hybridMultilevel"/>
    <w:tmpl w:val="9D320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C67B70"/>
    <w:multiLevelType w:val="hybridMultilevel"/>
    <w:tmpl w:val="50CE68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43F181C"/>
    <w:multiLevelType w:val="multilevel"/>
    <w:tmpl w:val="1D244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8"/>
  </w:num>
  <w:num w:numId="5">
    <w:abstractNumId w:val="6"/>
  </w:num>
  <w:num w:numId="6">
    <w:abstractNumId w:val="2"/>
  </w:num>
  <w:num w:numId="7">
    <w:abstractNumId w:val="4"/>
  </w:num>
  <w:num w:numId="8">
    <w:abstractNumId w:val="10"/>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0NjY3NzYxMjc0MjBR0lEKTi0uzszPAykwrAUAAZNQqywAAAA="/>
  </w:docVars>
  <w:rsids>
    <w:rsidRoot w:val="00924D7F"/>
    <w:rsid w:val="000E6BC7"/>
    <w:rsid w:val="00122BFC"/>
    <w:rsid w:val="001F2AA7"/>
    <w:rsid w:val="00235EB8"/>
    <w:rsid w:val="00260DC1"/>
    <w:rsid w:val="00274148"/>
    <w:rsid w:val="002F4AB2"/>
    <w:rsid w:val="0046087A"/>
    <w:rsid w:val="004B559C"/>
    <w:rsid w:val="004E4317"/>
    <w:rsid w:val="00513E45"/>
    <w:rsid w:val="00526A72"/>
    <w:rsid w:val="00695979"/>
    <w:rsid w:val="006B1250"/>
    <w:rsid w:val="00774C78"/>
    <w:rsid w:val="007B1690"/>
    <w:rsid w:val="008302BC"/>
    <w:rsid w:val="008412FB"/>
    <w:rsid w:val="008B3D4D"/>
    <w:rsid w:val="00901DC8"/>
    <w:rsid w:val="00924D7F"/>
    <w:rsid w:val="00934F26"/>
    <w:rsid w:val="00962B2D"/>
    <w:rsid w:val="00A44AD7"/>
    <w:rsid w:val="00B03C82"/>
    <w:rsid w:val="00BD37EF"/>
    <w:rsid w:val="00BF2359"/>
    <w:rsid w:val="00BF57E5"/>
    <w:rsid w:val="00BF782F"/>
    <w:rsid w:val="00C4170B"/>
    <w:rsid w:val="00C50DAA"/>
    <w:rsid w:val="00C966DE"/>
    <w:rsid w:val="00CE0970"/>
    <w:rsid w:val="00D15009"/>
    <w:rsid w:val="00D82046"/>
    <w:rsid w:val="00D865F6"/>
    <w:rsid w:val="00D935EA"/>
    <w:rsid w:val="00DC3274"/>
    <w:rsid w:val="00DC432B"/>
    <w:rsid w:val="00DF4F3B"/>
    <w:rsid w:val="00E45EE1"/>
    <w:rsid w:val="00ED7772"/>
    <w:rsid w:val="00F06A89"/>
    <w:rsid w:val="00F57DD5"/>
    <w:rsid w:val="00F9592E"/>
    <w:rsid w:val="00FA0971"/>
    <w:rsid w:val="00FA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9C177E"/>
  <w15:chartTrackingRefBased/>
  <w15:docId w15:val="{A3E168EA-FDC5-4991-8225-0E373199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00" w:lineRule="atLeast"/>
    </w:pPr>
    <w:rPr>
      <w:sz w:val="24"/>
      <w:szCs w:val="24"/>
      <w:lang w:eastAsia="ar-SA"/>
    </w:rPr>
  </w:style>
  <w:style w:type="paragraph" w:styleId="Heading1">
    <w:name w:val="heading 1"/>
    <w:basedOn w:val="Normal"/>
    <w:next w:val="Normal"/>
    <w:link w:val="Heading1Char"/>
    <w:qFormat/>
    <w:rsid w:val="00E45EE1"/>
    <w:pPr>
      <w:keepNext/>
      <w:widowControl w:val="0"/>
      <w:numPr>
        <w:numId w:val="1"/>
      </w:numPr>
      <w:spacing w:before="240" w:after="60" w:line="240" w:lineRule="auto"/>
      <w:outlineLvl w:val="0"/>
    </w:pPr>
    <w:rPr>
      <w:rFonts w:ascii="Calibri Light" w:hAnsi="Calibri Light" w:cs="Calibri Light"/>
      <w:b/>
      <w:bCs/>
      <w:kern w:val="1"/>
      <w:sz w:val="32"/>
      <w:szCs w:val="32"/>
      <w:lang w:eastAsia="hi-IN" w:bidi="hi-IN"/>
    </w:rPr>
  </w:style>
  <w:style w:type="paragraph" w:styleId="Heading3">
    <w:name w:val="heading 3"/>
    <w:basedOn w:val="Normal"/>
    <w:next w:val="Normal"/>
    <w:link w:val="Heading3Char"/>
    <w:qFormat/>
    <w:rsid w:val="00E45EE1"/>
    <w:pPr>
      <w:keepNext/>
      <w:widowControl w:val="0"/>
      <w:numPr>
        <w:ilvl w:val="2"/>
        <w:numId w:val="1"/>
      </w:numPr>
      <w:spacing w:before="240" w:after="60" w:line="240" w:lineRule="auto"/>
      <w:outlineLvl w:val="2"/>
    </w:pPr>
    <w:rPr>
      <w:rFonts w:ascii="Calibri Light" w:hAnsi="Calibri Light"/>
      <w:b/>
      <w:bCs/>
      <w:kern w:val="1"/>
      <w:sz w:val="26"/>
      <w:szCs w:val="26"/>
      <w:lang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Arial Narrow"/>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unhideWhenUsed/>
    <w:rsid w:val="004B559C"/>
    <w:pPr>
      <w:suppressAutoHyphens w:val="0"/>
      <w:spacing w:before="100" w:beforeAutospacing="1" w:after="100" w:afterAutospacing="1" w:line="240" w:lineRule="auto"/>
    </w:pPr>
    <w:rPr>
      <w:lang w:val="en-PH" w:eastAsia="en-PH"/>
    </w:rPr>
  </w:style>
  <w:style w:type="paragraph" w:styleId="HTMLPreformatted">
    <w:name w:val="HTML Preformatted"/>
    <w:basedOn w:val="Normal"/>
    <w:link w:val="HTMLPreformattedChar"/>
    <w:semiHidden/>
    <w:rsid w:val="004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Courier New" w:hAnsi="Courier New" w:cs="Courier New"/>
      <w:sz w:val="20"/>
      <w:szCs w:val="20"/>
      <w:lang w:eastAsia="en-US"/>
    </w:rPr>
  </w:style>
  <w:style w:type="character" w:customStyle="1" w:styleId="HTMLPreformattedChar">
    <w:name w:val="HTML Preformatted Char"/>
    <w:basedOn w:val="DefaultParagraphFont"/>
    <w:link w:val="HTMLPreformatted"/>
    <w:semiHidden/>
    <w:rsid w:val="004B559C"/>
    <w:rPr>
      <w:rFonts w:ascii="Courier New" w:eastAsia="Courier New" w:hAnsi="Courier New" w:cs="Courier New"/>
    </w:rPr>
  </w:style>
  <w:style w:type="character" w:customStyle="1" w:styleId="Heading1Char">
    <w:name w:val="Heading 1 Char"/>
    <w:basedOn w:val="DefaultParagraphFont"/>
    <w:link w:val="Heading1"/>
    <w:rsid w:val="00E45EE1"/>
    <w:rPr>
      <w:rFonts w:ascii="Calibri Light" w:hAnsi="Calibri Light" w:cs="Calibri Light"/>
      <w:b/>
      <w:bCs/>
      <w:kern w:val="1"/>
      <w:sz w:val="32"/>
      <w:szCs w:val="32"/>
      <w:lang w:eastAsia="hi-IN" w:bidi="hi-IN"/>
    </w:rPr>
  </w:style>
  <w:style w:type="character" w:customStyle="1" w:styleId="Heading3Char">
    <w:name w:val="Heading 3 Char"/>
    <w:basedOn w:val="DefaultParagraphFont"/>
    <w:link w:val="Heading3"/>
    <w:rsid w:val="00E45EE1"/>
    <w:rPr>
      <w:rFonts w:ascii="Calibri Light" w:hAnsi="Calibri Light"/>
      <w:b/>
      <w:bCs/>
      <w:kern w:val="1"/>
      <w:sz w:val="26"/>
      <w:szCs w:val="26"/>
      <w:lang w:eastAsia="hi-IN" w:bidi="hi-IN"/>
    </w:rPr>
  </w:style>
  <w:style w:type="paragraph" w:styleId="NoSpacing">
    <w:name w:val="No Spacing"/>
    <w:qFormat/>
    <w:rsid w:val="00E45EE1"/>
    <w:pPr>
      <w:suppressAutoHyphens/>
    </w:pPr>
    <w:rPr>
      <w:rFonts w:ascii="Calibri" w:eastAsia="Calibri" w:hAnsi="Calibri"/>
      <w:sz w:val="22"/>
      <w:szCs w:val="22"/>
      <w:lang w:eastAsia="ar-SA"/>
    </w:rPr>
  </w:style>
  <w:style w:type="character" w:customStyle="1" w:styleId="WW8Num1z7">
    <w:name w:val="WW8Num1z7"/>
    <w:rsid w:val="00962B2D"/>
  </w:style>
  <w:style w:type="paragraph" w:customStyle="1" w:styleId="Normal1">
    <w:name w:val="Normal1"/>
    <w:rsid w:val="006B1250"/>
  </w:style>
  <w:style w:type="table" w:styleId="TableGrid">
    <w:name w:val="Table Grid"/>
    <w:basedOn w:val="TableNormal"/>
    <w:uiPriority w:val="59"/>
    <w:rsid w:val="006B1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8">
    <w:name w:val="WW8Num2z8"/>
    <w:autoRedefine/>
    <w:hidden/>
    <w:qFormat/>
    <w:rsid w:val="001F2AA7"/>
    <w:rPr>
      <w:w w:val="100"/>
      <w:position w:val="-1"/>
      <w:effect w:val="none"/>
      <w:vertAlign w:val="baseline"/>
      <w:cs w:val="0"/>
      <w:em w:val="none"/>
    </w:rPr>
  </w:style>
  <w:style w:type="character" w:styleId="Hyperlink">
    <w:name w:val="Hyperlink"/>
    <w:basedOn w:val="DefaultParagraphFont"/>
    <w:uiPriority w:val="99"/>
    <w:unhideWhenUsed/>
    <w:rsid w:val="001F2AA7"/>
    <w:rPr>
      <w:color w:val="0563C1" w:themeColor="hyperlink"/>
      <w:u w:val="single"/>
    </w:rPr>
  </w:style>
  <w:style w:type="character" w:styleId="UnresolvedMention">
    <w:name w:val="Unresolved Mention"/>
    <w:basedOn w:val="DefaultParagraphFont"/>
    <w:uiPriority w:val="99"/>
    <w:semiHidden/>
    <w:unhideWhenUsed/>
    <w:rsid w:val="001F2AA7"/>
    <w:rPr>
      <w:color w:val="605E5C"/>
      <w:shd w:val="clear" w:color="auto" w:fill="E1DFDD"/>
    </w:rPr>
  </w:style>
  <w:style w:type="character" w:styleId="FollowedHyperlink">
    <w:name w:val="FollowedHyperlink"/>
    <w:basedOn w:val="DefaultParagraphFont"/>
    <w:uiPriority w:val="99"/>
    <w:semiHidden/>
    <w:unhideWhenUsed/>
    <w:rsid w:val="00DC3274"/>
    <w:rPr>
      <w:color w:val="954F72" w:themeColor="followedHyperlink"/>
      <w:u w:val="single"/>
    </w:rPr>
  </w:style>
  <w:style w:type="character" w:styleId="Strong">
    <w:name w:val="Strong"/>
    <w:basedOn w:val="DefaultParagraphFont"/>
    <w:uiPriority w:val="22"/>
    <w:qFormat/>
    <w:rsid w:val="00934F26"/>
    <w:rPr>
      <w:b/>
      <w:bCs/>
    </w:rPr>
  </w:style>
  <w:style w:type="character" w:styleId="Emphasis">
    <w:name w:val="Emphasis"/>
    <w:basedOn w:val="DefaultParagraphFont"/>
    <w:uiPriority w:val="20"/>
    <w:qFormat/>
    <w:rsid w:val="00934F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88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youtu.be/eZQcVrSGR1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nUTpOSDhxEQ" TargetMode="External"/><Relationship Id="rId11" Type="http://schemas.openxmlformats.org/officeDocument/2006/relationships/image" Target="media/image4.jpeg"/><Relationship Id="rId5" Type="http://schemas.openxmlformats.org/officeDocument/2006/relationships/hyperlink" Target="https://youtu.be/votB3vwlhAQ"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15</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dc:creator>
  <cp:keywords/>
  <cp:lastModifiedBy>Aristotle Buenaventura</cp:lastModifiedBy>
  <cp:revision>39</cp:revision>
  <cp:lastPrinted>1900-01-01T08:00:00Z</cp:lastPrinted>
  <dcterms:created xsi:type="dcterms:W3CDTF">2021-11-10T08:32:00Z</dcterms:created>
  <dcterms:modified xsi:type="dcterms:W3CDTF">2021-11-10T13:15:00Z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